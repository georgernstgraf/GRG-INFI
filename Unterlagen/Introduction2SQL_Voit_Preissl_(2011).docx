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500A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08689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450A35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495D51C"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shd w:val="clear" w:color="auto" w:fill="FFFFFF"/>
        </w:rPr>
        <w:t xml:space="preserve">Ihr Einstieg in SQL </w:t>
      </w:r>
      <w:r>
        <w:rPr>
          <w:shd w:val="clear" w:color="auto" w:fill="FFFFFF"/>
        </w:rPr>
        <w:cr/>
        <w:t xml:space="preserve">an der HTBLVA Wien 5 </w:t>
      </w:r>
      <w:r>
        <w:rPr>
          <w:shd w:val="clear" w:color="auto" w:fill="FFFFFF"/>
        </w:rPr>
        <w:cr/>
        <w:t>mit mehr als 100 praktischen Beispielen</w:t>
      </w:r>
    </w:p>
    <w:p w14:paraId="231D4A9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5C4792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D677F6A"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68FE798"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9B45CC8"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7581EBB"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A9F96A4"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762FFF3" w14:textId="77777777" w:rsidR="00000000" w:rsidRDefault="00000000">
      <w:pPr>
        <w:pStyle w:val="Title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FFFFF"/>
        </w:rPr>
      </w:pPr>
    </w:p>
    <w:p w14:paraId="6C01D61B" w14:textId="77777777" w:rsidR="00000000" w:rsidRDefault="00000000">
      <w:pPr>
        <w:pStyle w:val="NormalInden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hd w:val="nil"/>
        </w:rPr>
      </w:pPr>
      <w:r>
        <w:rPr>
          <w:shd w:val="clear" w:color="auto" w:fill="FFFFFF"/>
        </w:rPr>
        <w:t>© 12/2011, HTBLVA Wien 5, Andrea V</w:t>
      </w:r>
      <w:r>
        <w:rPr>
          <w:shd w:val="nil"/>
        </w:rPr>
        <w:t>oit und Hans Preissl</w:t>
      </w:r>
      <w:r>
        <w:br w:type="page"/>
      </w:r>
      <w:r>
        <w:lastRenderedPageBreak/>
        <w:t>INHALTSVERZEICHNIS</w:t>
      </w:r>
    </w:p>
    <w:p w14:paraId="47E64453" w14:textId="77777777" w:rsidR="00000000" w:rsidRDefault="00000000">
      <w:pPr>
        <w:pStyle w:val="TOC1Para"/>
        <w:tabs>
          <w:tab w:val="clear" w:pos="9622"/>
          <w:tab w:val="right" w:pos="9612"/>
        </w:tabs>
      </w:pPr>
      <w:r>
        <w:rPr>
          <w:rStyle w:val="TOC1Para"/>
        </w:rPr>
        <w:fldChar w:fldCharType="begin"/>
      </w:r>
      <w:r>
        <w:rPr>
          <w:rStyle w:val="TOC1Para"/>
        </w:rPr>
        <w:instrText xml:space="preserve"> TOC \t "Heading 1,5,Heading 1 A,7,Title,6,Heading 5,1,Heading 9,1,Heading 4,1,Heading 8,1,Heading 3,1,Heading 2,1,Heading 7,1,Heading 6,1,Heading 2 A,2,Heading 4 A,3,Heading 3 A,4" \n 1-1 </w:instrText>
      </w:r>
      <w:r>
        <w:rPr>
          <w:rStyle w:val="TOC1Para"/>
        </w:rPr>
        <w:fldChar w:fldCharType="separate"/>
      </w:r>
      <w:r>
        <w:t>I. ZIELE</w:t>
      </w:r>
      <w:r>
        <w:tab/>
      </w:r>
      <w:r>
        <w:rPr>
          <w:rStyle w:val="TOC1Para"/>
        </w:rPr>
        <w:fldChar w:fldCharType="begin"/>
      </w:r>
      <w:r>
        <w:rPr>
          <w:rStyle w:val="TOC1Para"/>
        </w:rPr>
        <w:instrText xml:space="preserve"> PAGEREF _TOC7854 \h </w:instrText>
      </w:r>
      <w:r>
        <w:rPr>
          <w:rStyle w:val="TOC1Para"/>
        </w:rPr>
        <w:fldChar w:fldCharType="separate"/>
      </w:r>
      <w:r>
        <w:t>6</w:t>
      </w:r>
      <w:r>
        <w:rPr>
          <w:rStyle w:val="TOC1Para"/>
        </w:rPr>
        <w:fldChar w:fldCharType="end"/>
      </w:r>
    </w:p>
    <w:p w14:paraId="67D7F107" w14:textId="77777777" w:rsidR="00000000" w:rsidRDefault="00000000">
      <w:pPr>
        <w:pStyle w:val="TOC2Para"/>
        <w:tabs>
          <w:tab w:val="clear" w:pos="9622"/>
          <w:tab w:val="left" w:pos="423"/>
          <w:tab w:val="right" w:pos="9612"/>
        </w:tabs>
      </w:pPr>
      <w:r>
        <w:t>Zielgruppe</w:t>
      </w:r>
      <w:r>
        <w:tab/>
      </w:r>
      <w:r>
        <w:rPr>
          <w:rStyle w:val="TOC2Para"/>
        </w:rPr>
        <w:fldChar w:fldCharType="begin"/>
      </w:r>
      <w:r>
        <w:rPr>
          <w:rStyle w:val="TOC2Para"/>
        </w:rPr>
        <w:instrText xml:space="preserve"> PAGEREF _TOC7863 \h </w:instrText>
      </w:r>
      <w:r>
        <w:rPr>
          <w:rStyle w:val="TOC2Para"/>
        </w:rPr>
        <w:fldChar w:fldCharType="separate"/>
      </w:r>
      <w:r>
        <w:t>6</w:t>
      </w:r>
      <w:r>
        <w:rPr>
          <w:rStyle w:val="TOC2Para"/>
        </w:rPr>
        <w:fldChar w:fldCharType="end"/>
      </w:r>
    </w:p>
    <w:p w14:paraId="62468151" w14:textId="77777777" w:rsidR="00000000" w:rsidRDefault="00000000">
      <w:pPr>
        <w:pStyle w:val="TOC2Para"/>
        <w:tabs>
          <w:tab w:val="clear" w:pos="9622"/>
          <w:tab w:val="left" w:pos="423"/>
          <w:tab w:val="right" w:pos="9612"/>
        </w:tabs>
      </w:pPr>
      <w:r>
        <w:t>Zielsetzung</w:t>
      </w:r>
      <w:r>
        <w:tab/>
      </w:r>
      <w:r>
        <w:rPr>
          <w:rStyle w:val="TOC2Para"/>
        </w:rPr>
        <w:fldChar w:fldCharType="begin"/>
      </w:r>
      <w:r>
        <w:rPr>
          <w:rStyle w:val="TOC2Para"/>
        </w:rPr>
        <w:instrText xml:space="preserve"> PAGEREF _TOC8377 \h </w:instrText>
      </w:r>
      <w:r>
        <w:rPr>
          <w:rStyle w:val="TOC2Para"/>
        </w:rPr>
        <w:fldChar w:fldCharType="separate"/>
      </w:r>
      <w:r>
        <w:t>6</w:t>
      </w:r>
      <w:r>
        <w:rPr>
          <w:rStyle w:val="TOC2Para"/>
        </w:rPr>
        <w:fldChar w:fldCharType="end"/>
      </w:r>
    </w:p>
    <w:p w14:paraId="45DBF038" w14:textId="77777777" w:rsidR="00000000" w:rsidRDefault="00000000">
      <w:pPr>
        <w:pStyle w:val="TOC2Para"/>
        <w:tabs>
          <w:tab w:val="clear" w:pos="9622"/>
          <w:tab w:val="left" w:pos="423"/>
          <w:tab w:val="right" w:pos="9612"/>
        </w:tabs>
      </w:pPr>
      <w:r>
        <w:t>Nicht-Ziele</w:t>
      </w:r>
      <w:r>
        <w:tab/>
      </w:r>
      <w:r>
        <w:rPr>
          <w:rStyle w:val="TOC2Para"/>
        </w:rPr>
        <w:fldChar w:fldCharType="begin"/>
      </w:r>
      <w:r>
        <w:rPr>
          <w:rStyle w:val="TOC2Para"/>
        </w:rPr>
        <w:instrText xml:space="preserve"> PAGEREF _TOC8765 \h </w:instrText>
      </w:r>
      <w:r>
        <w:rPr>
          <w:rStyle w:val="TOC2Para"/>
        </w:rPr>
        <w:fldChar w:fldCharType="separate"/>
      </w:r>
      <w:r>
        <w:t>6</w:t>
      </w:r>
      <w:r>
        <w:rPr>
          <w:rStyle w:val="TOC2Para"/>
        </w:rPr>
        <w:fldChar w:fldCharType="end"/>
      </w:r>
    </w:p>
    <w:p w14:paraId="219B6E7C" w14:textId="77777777" w:rsidR="00000000" w:rsidRDefault="00000000">
      <w:pPr>
        <w:pStyle w:val="TOC2Para"/>
        <w:tabs>
          <w:tab w:val="clear" w:pos="9622"/>
          <w:tab w:val="left" w:pos="423"/>
          <w:tab w:val="right" w:pos="9612"/>
        </w:tabs>
      </w:pPr>
      <w:r>
        <w:t>Mitgeltende Dokumente</w:t>
      </w:r>
      <w:r>
        <w:tab/>
      </w:r>
      <w:r>
        <w:rPr>
          <w:rStyle w:val="TOC2Para"/>
        </w:rPr>
        <w:fldChar w:fldCharType="begin"/>
      </w:r>
      <w:r>
        <w:rPr>
          <w:rStyle w:val="TOC2Para"/>
        </w:rPr>
        <w:instrText xml:space="preserve"> PAGEREF _TOC9054 \h </w:instrText>
      </w:r>
      <w:r>
        <w:rPr>
          <w:rStyle w:val="TOC2Para"/>
        </w:rPr>
        <w:fldChar w:fldCharType="separate"/>
      </w:r>
      <w:r>
        <w:t>7</w:t>
      </w:r>
      <w:r>
        <w:rPr>
          <w:rStyle w:val="TOC2Para"/>
        </w:rPr>
        <w:fldChar w:fldCharType="end"/>
      </w:r>
    </w:p>
    <w:p w14:paraId="62EA523A" w14:textId="77777777" w:rsidR="00000000" w:rsidRDefault="00000000">
      <w:pPr>
        <w:pStyle w:val="TOC1Para"/>
        <w:tabs>
          <w:tab w:val="clear" w:pos="9622"/>
          <w:tab w:val="right" w:pos="9612"/>
        </w:tabs>
      </w:pPr>
      <w:r>
        <w:t>II. UMGEBUNG</w:t>
      </w:r>
      <w:r>
        <w:tab/>
      </w:r>
      <w:r>
        <w:rPr>
          <w:rStyle w:val="TOC1Para"/>
        </w:rPr>
        <w:fldChar w:fldCharType="begin"/>
      </w:r>
      <w:r>
        <w:rPr>
          <w:rStyle w:val="TOC1Para"/>
        </w:rPr>
        <w:instrText xml:space="preserve"> PAGEREF _TOC9325 \h </w:instrText>
      </w:r>
      <w:r>
        <w:rPr>
          <w:rStyle w:val="TOC1Para"/>
        </w:rPr>
        <w:fldChar w:fldCharType="separate"/>
      </w:r>
      <w:r>
        <w:t>8</w:t>
      </w:r>
      <w:r>
        <w:rPr>
          <w:rStyle w:val="TOC1Para"/>
        </w:rPr>
        <w:fldChar w:fldCharType="end"/>
      </w:r>
    </w:p>
    <w:p w14:paraId="52616A57" w14:textId="77777777" w:rsidR="00000000" w:rsidRDefault="00000000">
      <w:pPr>
        <w:pStyle w:val="TOC1Para"/>
        <w:tabs>
          <w:tab w:val="clear" w:pos="9622"/>
          <w:tab w:val="right" w:pos="9612"/>
        </w:tabs>
      </w:pPr>
      <w:r>
        <w:t>III. SQL BEFEHLE IM ÜBERBLICK</w:t>
      </w:r>
      <w:r>
        <w:tab/>
      </w:r>
      <w:r>
        <w:rPr>
          <w:rStyle w:val="TOC1Para"/>
        </w:rPr>
        <w:fldChar w:fldCharType="begin"/>
      </w:r>
      <w:r>
        <w:rPr>
          <w:rStyle w:val="TOC1Para"/>
        </w:rPr>
        <w:instrText xml:space="preserve"> PAGEREF _TOC9525 \h </w:instrText>
      </w:r>
      <w:r>
        <w:rPr>
          <w:rStyle w:val="TOC1Para"/>
        </w:rPr>
        <w:fldChar w:fldCharType="separate"/>
      </w:r>
      <w:r>
        <w:t>9</w:t>
      </w:r>
      <w:r>
        <w:rPr>
          <w:rStyle w:val="TOC1Para"/>
        </w:rPr>
        <w:fldChar w:fldCharType="end"/>
      </w:r>
    </w:p>
    <w:p w14:paraId="7E395B53" w14:textId="77777777" w:rsidR="00000000" w:rsidRDefault="00000000">
      <w:pPr>
        <w:pStyle w:val="TOC2Para"/>
        <w:tabs>
          <w:tab w:val="clear" w:pos="9622"/>
          <w:tab w:val="left" w:pos="423"/>
          <w:tab w:val="right" w:pos="9612"/>
        </w:tabs>
      </w:pPr>
      <w:r>
        <w:t>Das Konzept von SQL</w:t>
      </w:r>
      <w:r>
        <w:tab/>
      </w:r>
      <w:r>
        <w:rPr>
          <w:rStyle w:val="TOC2Para"/>
        </w:rPr>
        <w:fldChar w:fldCharType="begin"/>
      </w:r>
      <w:r>
        <w:rPr>
          <w:rStyle w:val="TOC2Para"/>
        </w:rPr>
        <w:instrText xml:space="preserve"> PAGEREF _TOC9556 \h </w:instrText>
      </w:r>
      <w:r>
        <w:rPr>
          <w:rStyle w:val="TOC2Para"/>
        </w:rPr>
        <w:fldChar w:fldCharType="separate"/>
      </w:r>
      <w:r>
        <w:t>9</w:t>
      </w:r>
      <w:r>
        <w:rPr>
          <w:rStyle w:val="TOC2Para"/>
        </w:rPr>
        <w:fldChar w:fldCharType="end"/>
      </w:r>
    </w:p>
    <w:p w14:paraId="7971898B" w14:textId="77777777" w:rsidR="00000000" w:rsidRDefault="00000000">
      <w:pPr>
        <w:pStyle w:val="TOC2Para"/>
        <w:tabs>
          <w:tab w:val="clear" w:pos="9622"/>
          <w:tab w:val="left" w:pos="423"/>
          <w:tab w:val="right" w:pos="9612"/>
        </w:tabs>
      </w:pPr>
      <w:r>
        <w:t>SQL ist mehr als eine Abfragesprache</w:t>
      </w:r>
      <w:r>
        <w:tab/>
      </w:r>
      <w:r>
        <w:rPr>
          <w:rStyle w:val="TOC2Para"/>
        </w:rPr>
        <w:fldChar w:fldCharType="begin"/>
      </w:r>
      <w:r>
        <w:rPr>
          <w:rStyle w:val="TOC2Para"/>
        </w:rPr>
        <w:instrText xml:space="preserve"> PAGEREF _TOC10731 \h </w:instrText>
      </w:r>
      <w:r>
        <w:rPr>
          <w:rStyle w:val="TOC2Para"/>
        </w:rPr>
        <w:fldChar w:fldCharType="separate"/>
      </w:r>
      <w:r>
        <w:t>10</w:t>
      </w:r>
      <w:r>
        <w:rPr>
          <w:rStyle w:val="TOC2Para"/>
        </w:rPr>
        <w:fldChar w:fldCharType="end"/>
      </w:r>
    </w:p>
    <w:p w14:paraId="13B68638" w14:textId="77777777" w:rsidR="00000000" w:rsidRDefault="00000000">
      <w:pPr>
        <w:pStyle w:val="TOC2Para"/>
        <w:tabs>
          <w:tab w:val="clear" w:pos="9622"/>
          <w:tab w:val="left" w:pos="423"/>
          <w:tab w:val="right" w:pos="9612"/>
        </w:tabs>
      </w:pPr>
      <w:r>
        <w:t>DDL Befehle</w:t>
      </w:r>
      <w:r>
        <w:tab/>
      </w:r>
      <w:r>
        <w:rPr>
          <w:rStyle w:val="TOC2Para"/>
        </w:rPr>
        <w:fldChar w:fldCharType="begin"/>
      </w:r>
      <w:r>
        <w:rPr>
          <w:rStyle w:val="TOC2Para"/>
        </w:rPr>
        <w:instrText xml:space="preserve"> PAGEREF _TOC11165 \h </w:instrText>
      </w:r>
      <w:r>
        <w:rPr>
          <w:rStyle w:val="TOC2Para"/>
        </w:rPr>
        <w:fldChar w:fldCharType="separate"/>
      </w:r>
      <w:r>
        <w:t>10</w:t>
      </w:r>
      <w:r>
        <w:rPr>
          <w:rStyle w:val="TOC2Para"/>
        </w:rPr>
        <w:fldChar w:fldCharType="end"/>
      </w:r>
    </w:p>
    <w:p w14:paraId="5C47DB66" w14:textId="77777777" w:rsidR="00000000" w:rsidRDefault="00000000">
      <w:pPr>
        <w:pStyle w:val="TOC3Para"/>
        <w:tabs>
          <w:tab w:val="clear" w:pos="9622"/>
          <w:tab w:val="left" w:pos="630"/>
          <w:tab w:val="right" w:pos="9612"/>
        </w:tabs>
      </w:pPr>
      <w:r>
        <w:t>Anlegen einer Tabelle (CREATE TABLE)</w:t>
      </w:r>
      <w:r>
        <w:tab/>
      </w:r>
      <w:r>
        <w:rPr>
          <w:rStyle w:val="TOC3Para"/>
        </w:rPr>
        <w:fldChar w:fldCharType="begin"/>
      </w:r>
      <w:r>
        <w:rPr>
          <w:rStyle w:val="TOC3Para"/>
        </w:rPr>
        <w:instrText xml:space="preserve"> PAGEREF _TOC11509 \h </w:instrText>
      </w:r>
      <w:r>
        <w:rPr>
          <w:rStyle w:val="TOC3Para"/>
        </w:rPr>
        <w:fldChar w:fldCharType="separate"/>
      </w:r>
      <w:r>
        <w:t>11</w:t>
      </w:r>
      <w:r>
        <w:rPr>
          <w:rStyle w:val="TOC3Para"/>
        </w:rPr>
        <w:fldChar w:fldCharType="end"/>
      </w:r>
    </w:p>
    <w:p w14:paraId="4BB8B5B7" w14:textId="77777777" w:rsidR="00000000" w:rsidRDefault="00000000">
      <w:pPr>
        <w:pStyle w:val="TOC3Para"/>
        <w:tabs>
          <w:tab w:val="clear" w:pos="9622"/>
          <w:tab w:val="left" w:pos="630"/>
          <w:tab w:val="right" w:pos="9612"/>
        </w:tabs>
      </w:pPr>
      <w:r>
        <w:t>Anlegen eines Index (CREATE INDEX)</w:t>
      </w:r>
      <w:r>
        <w:tab/>
      </w:r>
      <w:r>
        <w:rPr>
          <w:rStyle w:val="TOC3Para"/>
        </w:rPr>
        <w:fldChar w:fldCharType="begin"/>
      </w:r>
      <w:r>
        <w:rPr>
          <w:rStyle w:val="TOC3Para"/>
        </w:rPr>
        <w:instrText xml:space="preserve"> PAGEREF _TOC12907 \h </w:instrText>
      </w:r>
      <w:r>
        <w:rPr>
          <w:rStyle w:val="TOC3Para"/>
        </w:rPr>
        <w:fldChar w:fldCharType="separate"/>
      </w:r>
      <w:r>
        <w:t>16</w:t>
      </w:r>
      <w:r>
        <w:rPr>
          <w:rStyle w:val="TOC3Para"/>
        </w:rPr>
        <w:fldChar w:fldCharType="end"/>
      </w:r>
    </w:p>
    <w:p w14:paraId="08200945" w14:textId="77777777" w:rsidR="00000000" w:rsidRDefault="00000000">
      <w:pPr>
        <w:pStyle w:val="TOC3Para"/>
        <w:tabs>
          <w:tab w:val="clear" w:pos="9622"/>
          <w:tab w:val="left" w:pos="630"/>
          <w:tab w:val="right" w:pos="9612"/>
        </w:tabs>
      </w:pPr>
      <w:r>
        <w:t>Anlegen eines Synonyms (CREATE SYNONYM)</w:t>
      </w:r>
      <w:r>
        <w:tab/>
      </w:r>
      <w:r>
        <w:rPr>
          <w:rStyle w:val="TOC3Para"/>
        </w:rPr>
        <w:fldChar w:fldCharType="begin"/>
      </w:r>
      <w:r>
        <w:rPr>
          <w:rStyle w:val="TOC3Para"/>
        </w:rPr>
        <w:instrText xml:space="preserve"> PAGEREF _TOC13418 \h </w:instrText>
      </w:r>
      <w:r>
        <w:rPr>
          <w:rStyle w:val="TOC3Para"/>
        </w:rPr>
        <w:fldChar w:fldCharType="separate"/>
      </w:r>
      <w:r>
        <w:t>16</w:t>
      </w:r>
      <w:r>
        <w:rPr>
          <w:rStyle w:val="TOC3Para"/>
        </w:rPr>
        <w:fldChar w:fldCharType="end"/>
      </w:r>
    </w:p>
    <w:p w14:paraId="50106319" w14:textId="77777777" w:rsidR="00000000" w:rsidRDefault="00000000">
      <w:pPr>
        <w:pStyle w:val="TOC3Para"/>
        <w:tabs>
          <w:tab w:val="clear" w:pos="9622"/>
          <w:tab w:val="left" w:pos="630"/>
          <w:tab w:val="right" w:pos="9612"/>
        </w:tabs>
      </w:pPr>
      <w:r>
        <w:t>Anlegen einer View (CREATE VIEW)</w:t>
      </w:r>
      <w:r>
        <w:tab/>
      </w:r>
      <w:r>
        <w:rPr>
          <w:rStyle w:val="TOC3Para"/>
        </w:rPr>
        <w:fldChar w:fldCharType="begin"/>
      </w:r>
      <w:r>
        <w:rPr>
          <w:rStyle w:val="TOC3Para"/>
        </w:rPr>
        <w:instrText xml:space="preserve"> PAGEREF _TOC13793 \h </w:instrText>
      </w:r>
      <w:r>
        <w:rPr>
          <w:rStyle w:val="TOC3Para"/>
        </w:rPr>
        <w:fldChar w:fldCharType="separate"/>
      </w:r>
      <w:r>
        <w:t>17</w:t>
      </w:r>
      <w:r>
        <w:rPr>
          <w:rStyle w:val="TOC3Para"/>
        </w:rPr>
        <w:fldChar w:fldCharType="end"/>
      </w:r>
    </w:p>
    <w:p w14:paraId="1FB6976B" w14:textId="77777777" w:rsidR="00000000" w:rsidRDefault="00000000">
      <w:pPr>
        <w:pStyle w:val="TOC3Para"/>
        <w:tabs>
          <w:tab w:val="clear" w:pos="9622"/>
          <w:tab w:val="left" w:pos="630"/>
          <w:tab w:val="right" w:pos="9612"/>
        </w:tabs>
      </w:pPr>
      <w:r>
        <w:t>Verändern von Tabellenstrukturen (ALTER TABLE)</w:t>
      </w:r>
      <w:r>
        <w:tab/>
      </w:r>
      <w:r>
        <w:rPr>
          <w:rStyle w:val="TOC3Para"/>
        </w:rPr>
        <w:fldChar w:fldCharType="begin"/>
      </w:r>
      <w:r>
        <w:rPr>
          <w:rStyle w:val="TOC3Para"/>
        </w:rPr>
        <w:instrText xml:space="preserve"> PAGEREF _TOC14450 \h </w:instrText>
      </w:r>
      <w:r>
        <w:rPr>
          <w:rStyle w:val="TOC3Para"/>
        </w:rPr>
        <w:fldChar w:fldCharType="separate"/>
      </w:r>
      <w:r>
        <w:t>18</w:t>
      </w:r>
      <w:r>
        <w:rPr>
          <w:rStyle w:val="TOC3Para"/>
        </w:rPr>
        <w:fldChar w:fldCharType="end"/>
      </w:r>
    </w:p>
    <w:p w14:paraId="3ADB9579" w14:textId="77777777" w:rsidR="00000000" w:rsidRDefault="00000000">
      <w:pPr>
        <w:pStyle w:val="TOC3Para"/>
        <w:tabs>
          <w:tab w:val="clear" w:pos="9622"/>
          <w:tab w:val="left" w:pos="630"/>
          <w:tab w:val="right" w:pos="9612"/>
        </w:tabs>
      </w:pPr>
      <w:r>
        <w:t>Löschen einer Tabelle (DROP TABLE)</w:t>
      </w:r>
      <w:r>
        <w:tab/>
      </w:r>
      <w:r>
        <w:rPr>
          <w:rStyle w:val="TOC3Para"/>
        </w:rPr>
        <w:fldChar w:fldCharType="begin"/>
      </w:r>
      <w:r>
        <w:rPr>
          <w:rStyle w:val="TOC3Para"/>
        </w:rPr>
        <w:instrText xml:space="preserve"> PAGEREF _TOC15620 \h </w:instrText>
      </w:r>
      <w:r>
        <w:rPr>
          <w:rStyle w:val="TOC3Para"/>
        </w:rPr>
        <w:fldChar w:fldCharType="separate"/>
      </w:r>
      <w:r>
        <w:t>19</w:t>
      </w:r>
      <w:r>
        <w:rPr>
          <w:rStyle w:val="TOC3Para"/>
        </w:rPr>
        <w:fldChar w:fldCharType="end"/>
      </w:r>
    </w:p>
    <w:p w14:paraId="1502263D" w14:textId="77777777" w:rsidR="00000000" w:rsidRDefault="00000000">
      <w:pPr>
        <w:pStyle w:val="TOC3Para"/>
        <w:tabs>
          <w:tab w:val="clear" w:pos="9622"/>
          <w:tab w:val="left" w:pos="630"/>
          <w:tab w:val="right" w:pos="9612"/>
        </w:tabs>
      </w:pPr>
      <w:r>
        <w:t>Löschen eines Index (DROP INDEX)</w:t>
      </w:r>
      <w:r>
        <w:tab/>
      </w:r>
      <w:r>
        <w:rPr>
          <w:rStyle w:val="TOC3Para"/>
        </w:rPr>
        <w:fldChar w:fldCharType="begin"/>
      </w:r>
      <w:r>
        <w:rPr>
          <w:rStyle w:val="TOC3Para"/>
        </w:rPr>
        <w:instrText xml:space="preserve"> PAGEREF _TOC16092 \h </w:instrText>
      </w:r>
      <w:r>
        <w:rPr>
          <w:rStyle w:val="TOC3Para"/>
        </w:rPr>
        <w:fldChar w:fldCharType="separate"/>
      </w:r>
      <w:r>
        <w:t>19</w:t>
      </w:r>
      <w:r>
        <w:rPr>
          <w:rStyle w:val="TOC3Para"/>
        </w:rPr>
        <w:fldChar w:fldCharType="end"/>
      </w:r>
    </w:p>
    <w:p w14:paraId="0E81BF7D" w14:textId="77777777" w:rsidR="00000000" w:rsidRDefault="00000000">
      <w:pPr>
        <w:pStyle w:val="TOC3Para"/>
        <w:tabs>
          <w:tab w:val="clear" w:pos="9622"/>
          <w:tab w:val="left" w:pos="630"/>
          <w:tab w:val="right" w:pos="9612"/>
        </w:tabs>
      </w:pPr>
      <w:r>
        <w:t>Löschen eines Synonyms (DROP SYNONYM)</w:t>
      </w:r>
      <w:r>
        <w:tab/>
      </w:r>
      <w:r>
        <w:rPr>
          <w:rStyle w:val="TOC3Para"/>
        </w:rPr>
        <w:fldChar w:fldCharType="begin"/>
      </w:r>
      <w:r>
        <w:rPr>
          <w:rStyle w:val="TOC3Para"/>
        </w:rPr>
        <w:instrText xml:space="preserve"> PAGEREF _TOC16239 \h </w:instrText>
      </w:r>
      <w:r>
        <w:rPr>
          <w:rStyle w:val="TOC3Para"/>
        </w:rPr>
        <w:fldChar w:fldCharType="separate"/>
      </w:r>
      <w:r>
        <w:t>20</w:t>
      </w:r>
      <w:r>
        <w:rPr>
          <w:rStyle w:val="TOC3Para"/>
        </w:rPr>
        <w:fldChar w:fldCharType="end"/>
      </w:r>
    </w:p>
    <w:p w14:paraId="229BE345" w14:textId="77777777" w:rsidR="00000000" w:rsidRDefault="00000000">
      <w:pPr>
        <w:pStyle w:val="TOC3Para"/>
        <w:tabs>
          <w:tab w:val="clear" w:pos="9622"/>
          <w:tab w:val="left" w:pos="630"/>
          <w:tab w:val="right" w:pos="9612"/>
        </w:tabs>
      </w:pPr>
      <w:r>
        <w:t>Löschen einer View (DROP VIEW)</w:t>
      </w:r>
      <w:r>
        <w:tab/>
      </w:r>
      <w:r>
        <w:rPr>
          <w:rStyle w:val="TOC3Para"/>
        </w:rPr>
        <w:fldChar w:fldCharType="begin"/>
      </w:r>
      <w:r>
        <w:rPr>
          <w:rStyle w:val="TOC3Para"/>
        </w:rPr>
        <w:instrText xml:space="preserve"> PAGEREF _TOC16403 \h </w:instrText>
      </w:r>
      <w:r>
        <w:rPr>
          <w:rStyle w:val="TOC3Para"/>
        </w:rPr>
        <w:fldChar w:fldCharType="separate"/>
      </w:r>
      <w:r>
        <w:t>20</w:t>
      </w:r>
      <w:r>
        <w:rPr>
          <w:rStyle w:val="TOC3Para"/>
        </w:rPr>
        <w:fldChar w:fldCharType="end"/>
      </w:r>
    </w:p>
    <w:p w14:paraId="516AA522" w14:textId="77777777" w:rsidR="00000000" w:rsidRDefault="00000000">
      <w:pPr>
        <w:pStyle w:val="TOC2Para"/>
        <w:tabs>
          <w:tab w:val="clear" w:pos="9622"/>
          <w:tab w:val="left" w:pos="423"/>
          <w:tab w:val="right" w:pos="9612"/>
        </w:tabs>
      </w:pPr>
      <w:r>
        <w:t>DML Befehle</w:t>
      </w:r>
      <w:r>
        <w:tab/>
      </w:r>
      <w:r>
        <w:rPr>
          <w:rStyle w:val="TOC2Para"/>
        </w:rPr>
        <w:fldChar w:fldCharType="begin"/>
      </w:r>
      <w:r>
        <w:rPr>
          <w:rStyle w:val="TOC2Para"/>
        </w:rPr>
        <w:instrText xml:space="preserve"> PAGEREF _TOC16545 \h </w:instrText>
      </w:r>
      <w:r>
        <w:rPr>
          <w:rStyle w:val="TOC2Para"/>
        </w:rPr>
        <w:fldChar w:fldCharType="separate"/>
      </w:r>
      <w:r>
        <w:t>21</w:t>
      </w:r>
      <w:r>
        <w:rPr>
          <w:rStyle w:val="TOC2Para"/>
        </w:rPr>
        <w:fldChar w:fldCharType="end"/>
      </w:r>
    </w:p>
    <w:p w14:paraId="034DE5BE" w14:textId="77777777" w:rsidR="00000000" w:rsidRDefault="00000000">
      <w:pPr>
        <w:pStyle w:val="TOC3Para"/>
        <w:tabs>
          <w:tab w:val="clear" w:pos="9622"/>
          <w:tab w:val="left" w:pos="630"/>
          <w:tab w:val="right" w:pos="9612"/>
        </w:tabs>
      </w:pPr>
      <w:r>
        <w:t>Lesen von Datensätzen aus einer/mehreren Tabelle/n (SELECT)</w:t>
      </w:r>
      <w:r>
        <w:tab/>
      </w:r>
      <w:r>
        <w:rPr>
          <w:rStyle w:val="TOC3Para"/>
        </w:rPr>
        <w:fldChar w:fldCharType="begin"/>
      </w:r>
      <w:r>
        <w:rPr>
          <w:rStyle w:val="TOC3Para"/>
        </w:rPr>
        <w:instrText xml:space="preserve"> PAGEREF _TOC16818 \h </w:instrText>
      </w:r>
      <w:r>
        <w:rPr>
          <w:rStyle w:val="TOC3Para"/>
        </w:rPr>
        <w:fldChar w:fldCharType="separate"/>
      </w:r>
      <w:r>
        <w:t>21</w:t>
      </w:r>
      <w:r>
        <w:rPr>
          <w:rStyle w:val="TOC3Para"/>
        </w:rPr>
        <w:fldChar w:fldCharType="end"/>
      </w:r>
    </w:p>
    <w:p w14:paraId="5E735C13" w14:textId="77777777" w:rsidR="00000000" w:rsidRDefault="00000000">
      <w:pPr>
        <w:pStyle w:val="TOC3Para"/>
        <w:tabs>
          <w:tab w:val="clear" w:pos="9622"/>
          <w:tab w:val="left" w:pos="630"/>
          <w:tab w:val="right" w:pos="9612"/>
        </w:tabs>
      </w:pPr>
      <w:r>
        <w:t>Einfügen von Datensätzen in eine Tabelle (INSERT)</w:t>
      </w:r>
      <w:r>
        <w:tab/>
      </w:r>
      <w:r>
        <w:rPr>
          <w:rStyle w:val="TOC3Para"/>
        </w:rPr>
        <w:fldChar w:fldCharType="begin"/>
      </w:r>
      <w:r>
        <w:rPr>
          <w:rStyle w:val="TOC3Para"/>
        </w:rPr>
        <w:instrText xml:space="preserve"> PAGEREF _TOC17465 \h </w:instrText>
      </w:r>
      <w:r>
        <w:rPr>
          <w:rStyle w:val="TOC3Para"/>
        </w:rPr>
        <w:fldChar w:fldCharType="separate"/>
      </w:r>
      <w:r>
        <w:t>22</w:t>
      </w:r>
      <w:r>
        <w:rPr>
          <w:rStyle w:val="TOC3Para"/>
        </w:rPr>
        <w:fldChar w:fldCharType="end"/>
      </w:r>
    </w:p>
    <w:p w14:paraId="0AA02BA3" w14:textId="77777777" w:rsidR="00000000" w:rsidRDefault="00000000">
      <w:pPr>
        <w:pStyle w:val="TOC3Para"/>
        <w:tabs>
          <w:tab w:val="clear" w:pos="9622"/>
          <w:tab w:val="left" w:pos="630"/>
          <w:tab w:val="right" w:pos="9612"/>
        </w:tabs>
      </w:pPr>
      <w:r>
        <w:t>Das Bearbeiten von Datensätzen in einer Tabelle (UPDATE)</w:t>
      </w:r>
      <w:r>
        <w:tab/>
      </w:r>
      <w:r>
        <w:rPr>
          <w:rStyle w:val="TOC3Para"/>
        </w:rPr>
        <w:fldChar w:fldCharType="begin"/>
      </w:r>
      <w:r>
        <w:rPr>
          <w:rStyle w:val="TOC3Para"/>
        </w:rPr>
        <w:instrText xml:space="preserve"> PAGEREF _TOC18006 \h </w:instrText>
      </w:r>
      <w:r>
        <w:rPr>
          <w:rStyle w:val="TOC3Para"/>
        </w:rPr>
        <w:fldChar w:fldCharType="separate"/>
      </w:r>
      <w:r>
        <w:t>22</w:t>
      </w:r>
      <w:r>
        <w:rPr>
          <w:rStyle w:val="TOC3Para"/>
        </w:rPr>
        <w:fldChar w:fldCharType="end"/>
      </w:r>
    </w:p>
    <w:p w14:paraId="3DB6B174" w14:textId="77777777" w:rsidR="00000000" w:rsidRDefault="00000000">
      <w:pPr>
        <w:pStyle w:val="TOC3Para"/>
        <w:tabs>
          <w:tab w:val="clear" w:pos="9622"/>
          <w:tab w:val="left" w:pos="630"/>
          <w:tab w:val="right" w:pos="9612"/>
        </w:tabs>
      </w:pPr>
      <w:r>
        <w:t>Das Löschen von Datensätzen aus einer Tabelle (DELETE)</w:t>
      </w:r>
      <w:r>
        <w:tab/>
      </w:r>
      <w:r>
        <w:rPr>
          <w:rStyle w:val="TOC3Para"/>
        </w:rPr>
        <w:fldChar w:fldCharType="begin"/>
      </w:r>
      <w:r>
        <w:rPr>
          <w:rStyle w:val="TOC3Para"/>
        </w:rPr>
        <w:instrText xml:space="preserve"> PAGEREF _TOC18597 \h </w:instrText>
      </w:r>
      <w:r>
        <w:rPr>
          <w:rStyle w:val="TOC3Para"/>
        </w:rPr>
        <w:fldChar w:fldCharType="separate"/>
      </w:r>
      <w:r>
        <w:t>23</w:t>
      </w:r>
      <w:r>
        <w:rPr>
          <w:rStyle w:val="TOC3Para"/>
        </w:rPr>
        <w:fldChar w:fldCharType="end"/>
      </w:r>
    </w:p>
    <w:p w14:paraId="24C2938C" w14:textId="77777777" w:rsidR="00000000" w:rsidRDefault="00000000">
      <w:pPr>
        <w:pStyle w:val="TOC2Para"/>
        <w:tabs>
          <w:tab w:val="clear" w:pos="9622"/>
          <w:tab w:val="left" w:pos="423"/>
          <w:tab w:val="right" w:pos="9612"/>
        </w:tabs>
      </w:pPr>
      <w:r>
        <w:t>Befehle für die Verwaltung von Zugriffsrechten</w:t>
      </w:r>
      <w:r>
        <w:tab/>
      </w:r>
      <w:r>
        <w:rPr>
          <w:rStyle w:val="TOC2Para"/>
        </w:rPr>
        <w:fldChar w:fldCharType="begin"/>
      </w:r>
      <w:r>
        <w:rPr>
          <w:rStyle w:val="TOC2Para"/>
        </w:rPr>
        <w:instrText xml:space="preserve"> PAGEREF _TOC18876 \h </w:instrText>
      </w:r>
      <w:r>
        <w:rPr>
          <w:rStyle w:val="TOC2Para"/>
        </w:rPr>
        <w:fldChar w:fldCharType="separate"/>
      </w:r>
      <w:r>
        <w:t>24</w:t>
      </w:r>
      <w:r>
        <w:rPr>
          <w:rStyle w:val="TOC2Para"/>
        </w:rPr>
        <w:fldChar w:fldCharType="end"/>
      </w:r>
    </w:p>
    <w:p w14:paraId="57A3249F" w14:textId="77777777" w:rsidR="00000000" w:rsidRDefault="00000000">
      <w:pPr>
        <w:pStyle w:val="TOC3Para"/>
        <w:tabs>
          <w:tab w:val="clear" w:pos="9622"/>
          <w:tab w:val="left" w:pos="630"/>
          <w:tab w:val="right" w:pos="9612"/>
        </w:tabs>
      </w:pPr>
      <w:r>
        <w:t>Die Vergabe von Zugriffsrechten</w:t>
      </w:r>
      <w:r>
        <w:tab/>
      </w:r>
      <w:r>
        <w:rPr>
          <w:rStyle w:val="TOC3Para"/>
        </w:rPr>
        <w:fldChar w:fldCharType="begin"/>
      </w:r>
      <w:r>
        <w:rPr>
          <w:rStyle w:val="TOC3Para"/>
        </w:rPr>
        <w:instrText xml:space="preserve"> PAGEREF _TOC19297 \h </w:instrText>
      </w:r>
      <w:r>
        <w:rPr>
          <w:rStyle w:val="TOC3Para"/>
        </w:rPr>
        <w:fldChar w:fldCharType="separate"/>
      </w:r>
      <w:r>
        <w:t>24</w:t>
      </w:r>
      <w:r>
        <w:rPr>
          <w:rStyle w:val="TOC3Para"/>
        </w:rPr>
        <w:fldChar w:fldCharType="end"/>
      </w:r>
    </w:p>
    <w:p w14:paraId="28C0BB89" w14:textId="77777777" w:rsidR="00000000" w:rsidRDefault="00000000">
      <w:pPr>
        <w:pStyle w:val="TOC3Para"/>
        <w:tabs>
          <w:tab w:val="clear" w:pos="9622"/>
          <w:tab w:val="left" w:pos="630"/>
          <w:tab w:val="right" w:pos="9612"/>
        </w:tabs>
      </w:pPr>
      <w:r>
        <w:t>Der Entzug von Zugriffsrechten</w:t>
      </w:r>
      <w:r>
        <w:tab/>
      </w:r>
      <w:r>
        <w:rPr>
          <w:rStyle w:val="TOC3Para"/>
        </w:rPr>
        <w:fldChar w:fldCharType="begin"/>
      </w:r>
      <w:r>
        <w:rPr>
          <w:rStyle w:val="TOC3Para"/>
        </w:rPr>
        <w:instrText xml:space="preserve"> PAGEREF _TOC19743 \h </w:instrText>
      </w:r>
      <w:r>
        <w:rPr>
          <w:rStyle w:val="TOC3Para"/>
        </w:rPr>
        <w:fldChar w:fldCharType="separate"/>
      </w:r>
      <w:r>
        <w:t>24</w:t>
      </w:r>
      <w:r>
        <w:rPr>
          <w:rStyle w:val="TOC3Para"/>
        </w:rPr>
        <w:fldChar w:fldCharType="end"/>
      </w:r>
    </w:p>
    <w:p w14:paraId="04E72D19" w14:textId="77777777" w:rsidR="00000000" w:rsidRDefault="00000000">
      <w:pPr>
        <w:pStyle w:val="TOC2Para"/>
        <w:tabs>
          <w:tab w:val="clear" w:pos="9622"/>
          <w:tab w:val="left" w:pos="423"/>
          <w:tab w:val="right" w:pos="9612"/>
        </w:tabs>
      </w:pPr>
      <w:r>
        <w:t>Befehle zur Transaktionssteuerung</w:t>
      </w:r>
      <w:r>
        <w:tab/>
      </w:r>
      <w:r>
        <w:rPr>
          <w:rStyle w:val="TOC2Para"/>
        </w:rPr>
        <w:fldChar w:fldCharType="begin"/>
      </w:r>
      <w:r>
        <w:rPr>
          <w:rStyle w:val="TOC2Para"/>
        </w:rPr>
        <w:instrText xml:space="preserve"> PAGEREF _TOC20020 \h </w:instrText>
      </w:r>
      <w:r>
        <w:rPr>
          <w:rStyle w:val="TOC2Para"/>
        </w:rPr>
        <w:fldChar w:fldCharType="separate"/>
      </w:r>
      <w:r>
        <w:t>25</w:t>
      </w:r>
      <w:r>
        <w:rPr>
          <w:rStyle w:val="TOC2Para"/>
        </w:rPr>
        <w:fldChar w:fldCharType="end"/>
      </w:r>
    </w:p>
    <w:p w14:paraId="33B9BFA5" w14:textId="77777777" w:rsidR="00000000" w:rsidRDefault="00000000">
      <w:pPr>
        <w:pStyle w:val="TOC3Para"/>
        <w:tabs>
          <w:tab w:val="clear" w:pos="9622"/>
          <w:tab w:val="left" w:pos="630"/>
          <w:tab w:val="right" w:pos="9612"/>
        </w:tabs>
      </w:pPr>
      <w:r>
        <w:t>Commit einer Transaktion (COMMIT)</w:t>
      </w:r>
      <w:r>
        <w:tab/>
      </w:r>
      <w:r>
        <w:rPr>
          <w:rStyle w:val="TOC3Para"/>
        </w:rPr>
        <w:fldChar w:fldCharType="begin"/>
      </w:r>
      <w:r>
        <w:rPr>
          <w:rStyle w:val="TOC3Para"/>
        </w:rPr>
        <w:instrText xml:space="preserve"> PAGEREF _TOC21209 \h </w:instrText>
      </w:r>
      <w:r>
        <w:rPr>
          <w:rStyle w:val="TOC3Para"/>
        </w:rPr>
        <w:fldChar w:fldCharType="separate"/>
      </w:r>
      <w:r>
        <w:t>25</w:t>
      </w:r>
      <w:r>
        <w:rPr>
          <w:rStyle w:val="TOC3Para"/>
        </w:rPr>
        <w:fldChar w:fldCharType="end"/>
      </w:r>
    </w:p>
    <w:p w14:paraId="77F9F32E" w14:textId="77777777" w:rsidR="00000000" w:rsidRDefault="00000000">
      <w:pPr>
        <w:pStyle w:val="TOC3Para"/>
        <w:tabs>
          <w:tab w:val="clear" w:pos="9622"/>
          <w:tab w:val="left" w:pos="630"/>
          <w:tab w:val="right" w:pos="9612"/>
        </w:tabs>
      </w:pPr>
      <w:r>
        <w:t>Rollback einer Transaktion (ROLLBACK)</w:t>
      </w:r>
      <w:r>
        <w:tab/>
      </w:r>
      <w:r>
        <w:rPr>
          <w:rStyle w:val="TOC3Para"/>
        </w:rPr>
        <w:fldChar w:fldCharType="begin"/>
      </w:r>
      <w:r>
        <w:rPr>
          <w:rStyle w:val="TOC3Para"/>
        </w:rPr>
        <w:instrText xml:space="preserve"> PAGEREF _TOC21336 \h </w:instrText>
      </w:r>
      <w:r>
        <w:rPr>
          <w:rStyle w:val="TOC3Para"/>
        </w:rPr>
        <w:fldChar w:fldCharType="separate"/>
      </w:r>
      <w:r>
        <w:t>25</w:t>
      </w:r>
      <w:r>
        <w:rPr>
          <w:rStyle w:val="TOC3Para"/>
        </w:rPr>
        <w:fldChar w:fldCharType="end"/>
      </w:r>
    </w:p>
    <w:p w14:paraId="4AF32E89" w14:textId="77777777" w:rsidR="00000000" w:rsidRDefault="00000000">
      <w:pPr>
        <w:pStyle w:val="TOC1Para"/>
        <w:tabs>
          <w:tab w:val="clear" w:pos="9622"/>
          <w:tab w:val="right" w:pos="9612"/>
        </w:tabs>
      </w:pPr>
      <w:r>
        <w:t>IV. DAS SELECT</w:t>
      </w:r>
      <w:r>
        <w:tab/>
      </w:r>
      <w:r>
        <w:rPr>
          <w:rStyle w:val="TOC1Para"/>
        </w:rPr>
        <w:fldChar w:fldCharType="begin"/>
      </w:r>
      <w:r>
        <w:rPr>
          <w:rStyle w:val="TOC1Para"/>
        </w:rPr>
        <w:instrText xml:space="preserve"> PAGEREF _TOC21478 \h </w:instrText>
      </w:r>
      <w:r>
        <w:rPr>
          <w:rStyle w:val="TOC1Para"/>
        </w:rPr>
        <w:fldChar w:fldCharType="separate"/>
      </w:r>
      <w:r>
        <w:t>26</w:t>
      </w:r>
      <w:r>
        <w:rPr>
          <w:rStyle w:val="TOC1Para"/>
        </w:rPr>
        <w:fldChar w:fldCharType="end"/>
      </w:r>
    </w:p>
    <w:p w14:paraId="6E4D1D4D" w14:textId="77777777" w:rsidR="00000000" w:rsidRDefault="00000000">
      <w:pPr>
        <w:pStyle w:val="TOC2Para"/>
        <w:tabs>
          <w:tab w:val="clear" w:pos="9622"/>
          <w:tab w:val="left" w:pos="423"/>
          <w:tab w:val="right" w:pos="9612"/>
        </w:tabs>
      </w:pPr>
      <w:r>
        <w:t>Auswahl von Spalten</w:t>
      </w:r>
      <w:r>
        <w:tab/>
      </w:r>
      <w:r>
        <w:rPr>
          <w:rStyle w:val="TOC2Para"/>
        </w:rPr>
        <w:fldChar w:fldCharType="begin"/>
      </w:r>
      <w:r>
        <w:rPr>
          <w:rStyle w:val="TOC2Para"/>
        </w:rPr>
        <w:instrText xml:space="preserve"> PAGEREF _TOC21679 \h </w:instrText>
      </w:r>
      <w:r>
        <w:rPr>
          <w:rStyle w:val="TOC2Para"/>
        </w:rPr>
        <w:fldChar w:fldCharType="separate"/>
      </w:r>
      <w:r>
        <w:t>26</w:t>
      </w:r>
      <w:r>
        <w:rPr>
          <w:rStyle w:val="TOC2Para"/>
        </w:rPr>
        <w:fldChar w:fldCharType="end"/>
      </w:r>
    </w:p>
    <w:p w14:paraId="1F6A0384" w14:textId="77777777" w:rsidR="00000000" w:rsidRDefault="00000000">
      <w:pPr>
        <w:pStyle w:val="TOC3Para"/>
        <w:tabs>
          <w:tab w:val="clear" w:pos="9622"/>
          <w:tab w:val="left" w:pos="630"/>
          <w:tab w:val="right" w:pos="9612"/>
        </w:tabs>
      </w:pPr>
      <w:r>
        <w:t>Beispiel 1: Ausgabe aller Räume</w:t>
      </w:r>
      <w:r>
        <w:tab/>
      </w:r>
      <w:r>
        <w:rPr>
          <w:rStyle w:val="TOC3Para"/>
        </w:rPr>
        <w:fldChar w:fldCharType="begin"/>
      </w:r>
      <w:r>
        <w:rPr>
          <w:rStyle w:val="TOC3Para"/>
        </w:rPr>
        <w:instrText xml:space="preserve"> PAGEREF _TOC21948 \h </w:instrText>
      </w:r>
      <w:r>
        <w:rPr>
          <w:rStyle w:val="TOC3Para"/>
        </w:rPr>
        <w:fldChar w:fldCharType="separate"/>
      </w:r>
      <w:r>
        <w:t>26</w:t>
      </w:r>
      <w:r>
        <w:rPr>
          <w:rStyle w:val="TOC3Para"/>
        </w:rPr>
        <w:fldChar w:fldCharType="end"/>
      </w:r>
    </w:p>
    <w:p w14:paraId="4115B233" w14:textId="77777777" w:rsidR="00000000" w:rsidRDefault="00000000">
      <w:pPr>
        <w:pStyle w:val="TOC3Para"/>
        <w:tabs>
          <w:tab w:val="clear" w:pos="9622"/>
          <w:tab w:val="left" w:pos="630"/>
          <w:tab w:val="right" w:pos="9612"/>
        </w:tabs>
      </w:pPr>
      <w:r>
        <w:t>Beispiel 2: Ausgabe aller Langbezeichnungen der Gegenstände</w:t>
      </w:r>
      <w:r>
        <w:tab/>
      </w:r>
      <w:r>
        <w:rPr>
          <w:rStyle w:val="TOC3Para"/>
        </w:rPr>
        <w:fldChar w:fldCharType="begin"/>
      </w:r>
      <w:r>
        <w:rPr>
          <w:rStyle w:val="TOC3Para"/>
        </w:rPr>
        <w:instrText xml:space="preserve"> PAGEREF _TOC22175 \h </w:instrText>
      </w:r>
      <w:r>
        <w:rPr>
          <w:rStyle w:val="TOC3Para"/>
        </w:rPr>
        <w:fldChar w:fldCharType="separate"/>
      </w:r>
      <w:r>
        <w:t>27</w:t>
      </w:r>
      <w:r>
        <w:rPr>
          <w:rStyle w:val="TOC3Para"/>
        </w:rPr>
        <w:fldChar w:fldCharType="end"/>
      </w:r>
    </w:p>
    <w:p w14:paraId="786220CC" w14:textId="77777777" w:rsidR="00000000" w:rsidRDefault="00000000">
      <w:pPr>
        <w:pStyle w:val="TOC3Para"/>
        <w:tabs>
          <w:tab w:val="clear" w:pos="9622"/>
          <w:tab w:val="left" w:pos="630"/>
          <w:tab w:val="right" w:pos="9612"/>
        </w:tabs>
      </w:pPr>
      <w:r>
        <w:t>Beispiel 3: Ausgabe aller Prüflinge mit Prüfungsfach und Prüfungsdatum</w:t>
      </w:r>
      <w:r>
        <w:tab/>
      </w:r>
      <w:r>
        <w:rPr>
          <w:rStyle w:val="TOC3Para"/>
        </w:rPr>
        <w:fldChar w:fldCharType="begin"/>
      </w:r>
      <w:r>
        <w:rPr>
          <w:rStyle w:val="TOC3Para"/>
        </w:rPr>
        <w:instrText xml:space="preserve"> PAGEREF _TOC22282 \h </w:instrText>
      </w:r>
      <w:r>
        <w:rPr>
          <w:rStyle w:val="TOC3Para"/>
        </w:rPr>
        <w:fldChar w:fldCharType="separate"/>
      </w:r>
      <w:r>
        <w:t>28</w:t>
      </w:r>
      <w:r>
        <w:rPr>
          <w:rStyle w:val="TOC3Para"/>
        </w:rPr>
        <w:fldChar w:fldCharType="end"/>
      </w:r>
    </w:p>
    <w:p w14:paraId="67911CE1" w14:textId="77777777" w:rsidR="00000000" w:rsidRDefault="00000000">
      <w:pPr>
        <w:pStyle w:val="TOC2Para"/>
        <w:tabs>
          <w:tab w:val="clear" w:pos="9622"/>
          <w:tab w:val="left" w:pos="423"/>
          <w:tab w:val="right" w:pos="9612"/>
        </w:tabs>
      </w:pPr>
      <w:r>
        <w:t>Arbeiten mit Bedingungen</w:t>
      </w:r>
      <w:r>
        <w:tab/>
      </w:r>
      <w:r>
        <w:rPr>
          <w:rStyle w:val="TOC2Para"/>
        </w:rPr>
        <w:fldChar w:fldCharType="begin"/>
      </w:r>
      <w:r>
        <w:rPr>
          <w:rStyle w:val="TOC2Para"/>
        </w:rPr>
        <w:instrText xml:space="preserve"> PAGEREF _TOC22424 \h </w:instrText>
      </w:r>
      <w:r>
        <w:rPr>
          <w:rStyle w:val="TOC2Para"/>
        </w:rPr>
        <w:fldChar w:fldCharType="separate"/>
      </w:r>
      <w:r>
        <w:t>29</w:t>
      </w:r>
      <w:r>
        <w:rPr>
          <w:rStyle w:val="TOC2Para"/>
        </w:rPr>
        <w:fldChar w:fldCharType="end"/>
      </w:r>
    </w:p>
    <w:p w14:paraId="450DDDCC" w14:textId="77777777" w:rsidR="00000000" w:rsidRDefault="00000000">
      <w:pPr>
        <w:pStyle w:val="TOC3Para"/>
        <w:tabs>
          <w:tab w:val="clear" w:pos="9622"/>
          <w:tab w:val="left" w:pos="630"/>
          <w:tab w:val="right" w:pos="9612"/>
        </w:tabs>
      </w:pPr>
      <w:r>
        <w:t>Beispiel 4: Schüler mit einer Schülernummer kleiner 20</w:t>
      </w:r>
      <w:r>
        <w:tab/>
      </w:r>
      <w:r>
        <w:rPr>
          <w:rStyle w:val="TOC3Para"/>
        </w:rPr>
        <w:fldChar w:fldCharType="begin"/>
      </w:r>
      <w:r>
        <w:rPr>
          <w:rStyle w:val="TOC3Para"/>
        </w:rPr>
        <w:instrText xml:space="preserve"> PAGEREF _TOC22836 \h </w:instrText>
      </w:r>
      <w:r>
        <w:rPr>
          <w:rStyle w:val="TOC3Para"/>
        </w:rPr>
        <w:fldChar w:fldCharType="separate"/>
      </w:r>
      <w:r>
        <w:t>29</w:t>
      </w:r>
      <w:r>
        <w:rPr>
          <w:rStyle w:val="TOC3Para"/>
        </w:rPr>
        <w:fldChar w:fldCharType="end"/>
      </w:r>
    </w:p>
    <w:p w14:paraId="4002B0D4" w14:textId="77777777" w:rsidR="00000000" w:rsidRDefault="00000000">
      <w:pPr>
        <w:pStyle w:val="TOC3Para"/>
        <w:tabs>
          <w:tab w:val="clear" w:pos="9622"/>
          <w:tab w:val="left" w:pos="630"/>
          <w:tab w:val="right" w:pos="9612"/>
        </w:tabs>
      </w:pPr>
      <w:r>
        <w:t>Beispiel 5: Schüler mit einer Schülernummer gleich 2222</w:t>
      </w:r>
      <w:r>
        <w:tab/>
      </w:r>
      <w:r>
        <w:rPr>
          <w:rStyle w:val="TOC3Para"/>
        </w:rPr>
        <w:fldChar w:fldCharType="begin"/>
      </w:r>
      <w:r>
        <w:rPr>
          <w:rStyle w:val="TOC3Para"/>
        </w:rPr>
        <w:instrText xml:space="preserve"> PAGEREF _TOC22987 \h </w:instrText>
      </w:r>
      <w:r>
        <w:rPr>
          <w:rStyle w:val="TOC3Para"/>
        </w:rPr>
        <w:fldChar w:fldCharType="separate"/>
      </w:r>
      <w:r>
        <w:t>29</w:t>
      </w:r>
      <w:r>
        <w:rPr>
          <w:rStyle w:val="TOC3Para"/>
        </w:rPr>
        <w:fldChar w:fldCharType="end"/>
      </w:r>
    </w:p>
    <w:p w14:paraId="42468710" w14:textId="77777777" w:rsidR="00000000" w:rsidRDefault="00000000">
      <w:pPr>
        <w:pStyle w:val="TOC3Para"/>
        <w:tabs>
          <w:tab w:val="clear" w:pos="9622"/>
          <w:tab w:val="left" w:pos="630"/>
          <w:tab w:val="right" w:pos="9612"/>
        </w:tabs>
      </w:pPr>
      <w:r>
        <w:t>Beispiel 6: Lehrer mit einem Gehalt &lt; 500 und &gt; 200 (mit AND)</w:t>
      </w:r>
      <w:r>
        <w:tab/>
      </w:r>
      <w:r>
        <w:rPr>
          <w:rStyle w:val="TOC3Para"/>
        </w:rPr>
        <w:fldChar w:fldCharType="begin"/>
      </w:r>
      <w:r>
        <w:rPr>
          <w:rStyle w:val="TOC3Para"/>
        </w:rPr>
        <w:instrText xml:space="preserve"> PAGEREF _TOC23142 \h </w:instrText>
      </w:r>
      <w:r>
        <w:rPr>
          <w:rStyle w:val="TOC3Para"/>
        </w:rPr>
        <w:fldChar w:fldCharType="separate"/>
      </w:r>
      <w:r>
        <w:t>30</w:t>
      </w:r>
      <w:r>
        <w:rPr>
          <w:rStyle w:val="TOC3Para"/>
        </w:rPr>
        <w:fldChar w:fldCharType="end"/>
      </w:r>
    </w:p>
    <w:p w14:paraId="26B846AF" w14:textId="77777777" w:rsidR="00000000" w:rsidRDefault="00000000">
      <w:pPr>
        <w:pStyle w:val="TOC3Para"/>
        <w:tabs>
          <w:tab w:val="clear" w:pos="9622"/>
          <w:tab w:val="left" w:pos="630"/>
          <w:tab w:val="right" w:pos="9612"/>
        </w:tabs>
      </w:pPr>
      <w:r>
        <w:t>Beispiel 7: Lehrer mit einem Gehalt &lt; 500 und &gt; 200 (mit BETWEEN)</w:t>
      </w:r>
      <w:r>
        <w:tab/>
      </w:r>
      <w:r>
        <w:rPr>
          <w:rStyle w:val="TOC3Para"/>
        </w:rPr>
        <w:fldChar w:fldCharType="begin"/>
      </w:r>
      <w:r>
        <w:rPr>
          <w:rStyle w:val="TOC3Para"/>
        </w:rPr>
        <w:instrText xml:space="preserve"> PAGEREF _TOC24005 \h </w:instrText>
      </w:r>
      <w:r>
        <w:rPr>
          <w:rStyle w:val="TOC3Para"/>
        </w:rPr>
        <w:fldChar w:fldCharType="separate"/>
      </w:r>
      <w:r>
        <w:t>31</w:t>
      </w:r>
      <w:r>
        <w:rPr>
          <w:rStyle w:val="TOC3Para"/>
        </w:rPr>
        <w:fldChar w:fldCharType="end"/>
      </w:r>
    </w:p>
    <w:p w14:paraId="067C6133" w14:textId="77777777" w:rsidR="00000000" w:rsidRDefault="00000000">
      <w:pPr>
        <w:pStyle w:val="TOC3Para"/>
        <w:tabs>
          <w:tab w:val="clear" w:pos="9622"/>
          <w:tab w:val="left" w:pos="630"/>
          <w:tab w:val="right" w:pos="9612"/>
        </w:tabs>
      </w:pPr>
      <w:r>
        <w:t>Beispiel 8: Lehrergehalt &lt; 500, &gt; 200 und Geburtsdatum vor 1.1.1955</w:t>
      </w:r>
      <w:r>
        <w:tab/>
      </w:r>
      <w:r>
        <w:rPr>
          <w:rStyle w:val="TOC3Para"/>
        </w:rPr>
        <w:fldChar w:fldCharType="begin"/>
      </w:r>
      <w:r>
        <w:rPr>
          <w:rStyle w:val="TOC3Para"/>
        </w:rPr>
        <w:instrText xml:space="preserve"> PAGEREF _TOC24482 \h </w:instrText>
      </w:r>
      <w:r>
        <w:rPr>
          <w:rStyle w:val="TOC3Para"/>
        </w:rPr>
        <w:fldChar w:fldCharType="separate"/>
      </w:r>
      <w:r>
        <w:t>31</w:t>
      </w:r>
      <w:r>
        <w:rPr>
          <w:rStyle w:val="TOC3Para"/>
        </w:rPr>
        <w:fldChar w:fldCharType="end"/>
      </w:r>
    </w:p>
    <w:p w14:paraId="6CA988CA" w14:textId="77777777" w:rsidR="00000000" w:rsidRDefault="00000000">
      <w:pPr>
        <w:pStyle w:val="TOC3Para"/>
        <w:tabs>
          <w:tab w:val="clear" w:pos="9622"/>
          <w:tab w:val="left" w:pos="630"/>
          <w:tab w:val="right" w:pos="9612"/>
        </w:tabs>
      </w:pPr>
      <w:r>
        <w:lastRenderedPageBreak/>
        <w:t>Beispiel 9: Lehrer mit Gehalt größer 250 oder Geburtsdatum vor 1.1.1955</w:t>
      </w:r>
      <w:r>
        <w:tab/>
      </w:r>
      <w:r>
        <w:rPr>
          <w:rStyle w:val="TOC3Para"/>
        </w:rPr>
        <w:fldChar w:fldCharType="begin"/>
      </w:r>
      <w:r>
        <w:rPr>
          <w:rStyle w:val="TOC3Para"/>
        </w:rPr>
        <w:instrText xml:space="preserve"> PAGEREF _TOC24689 \h </w:instrText>
      </w:r>
      <w:r>
        <w:rPr>
          <w:rStyle w:val="TOC3Para"/>
        </w:rPr>
        <w:fldChar w:fldCharType="separate"/>
      </w:r>
      <w:r>
        <w:t>32</w:t>
      </w:r>
      <w:r>
        <w:rPr>
          <w:rStyle w:val="TOC3Para"/>
        </w:rPr>
        <w:fldChar w:fldCharType="end"/>
      </w:r>
    </w:p>
    <w:p w14:paraId="3EF18E1E" w14:textId="77777777" w:rsidR="00000000" w:rsidRDefault="00000000">
      <w:pPr>
        <w:pStyle w:val="TOC3Para"/>
        <w:tabs>
          <w:tab w:val="clear" w:pos="9622"/>
          <w:tab w:val="left" w:pos="630"/>
          <w:tab w:val="right" w:pos="9612"/>
        </w:tabs>
      </w:pPr>
      <w:r>
        <w:t>Beispiel 10: Schüler mit Wohnort Hernals</w:t>
      </w:r>
      <w:r>
        <w:tab/>
      </w:r>
      <w:r>
        <w:rPr>
          <w:rStyle w:val="TOC3Para"/>
        </w:rPr>
        <w:fldChar w:fldCharType="begin"/>
      </w:r>
      <w:r>
        <w:rPr>
          <w:rStyle w:val="TOC3Para"/>
        </w:rPr>
        <w:instrText xml:space="preserve"> PAGEREF _TOC24884 \h </w:instrText>
      </w:r>
      <w:r>
        <w:rPr>
          <w:rStyle w:val="TOC3Para"/>
        </w:rPr>
        <w:fldChar w:fldCharType="separate"/>
      </w:r>
      <w:r>
        <w:t>32</w:t>
      </w:r>
      <w:r>
        <w:rPr>
          <w:rStyle w:val="TOC3Para"/>
        </w:rPr>
        <w:fldChar w:fldCharType="end"/>
      </w:r>
    </w:p>
    <w:p w14:paraId="53E5DB8E" w14:textId="77777777" w:rsidR="00000000" w:rsidRDefault="00000000">
      <w:pPr>
        <w:pStyle w:val="TOC3Para"/>
        <w:tabs>
          <w:tab w:val="clear" w:pos="9622"/>
          <w:tab w:val="left" w:pos="630"/>
          <w:tab w:val="right" w:pos="9612"/>
        </w:tabs>
      </w:pPr>
      <w:r>
        <w:t>Beispiel 11: Schüler mit Wohnort Hernals oder Mödling</w:t>
      </w:r>
      <w:r>
        <w:tab/>
      </w:r>
      <w:r>
        <w:rPr>
          <w:rStyle w:val="TOC3Para"/>
        </w:rPr>
        <w:fldChar w:fldCharType="begin"/>
      </w:r>
      <w:r>
        <w:rPr>
          <w:rStyle w:val="TOC3Para"/>
        </w:rPr>
        <w:instrText xml:space="preserve"> PAGEREF _TOC25169 \h </w:instrText>
      </w:r>
      <w:r>
        <w:rPr>
          <w:rStyle w:val="TOC3Para"/>
        </w:rPr>
        <w:fldChar w:fldCharType="separate"/>
      </w:r>
      <w:r>
        <w:t>33</w:t>
      </w:r>
      <w:r>
        <w:rPr>
          <w:rStyle w:val="TOC3Para"/>
        </w:rPr>
        <w:fldChar w:fldCharType="end"/>
      </w:r>
    </w:p>
    <w:p w14:paraId="3424BB71" w14:textId="77777777" w:rsidR="00000000" w:rsidRDefault="00000000">
      <w:pPr>
        <w:pStyle w:val="TOC3Para"/>
        <w:tabs>
          <w:tab w:val="clear" w:pos="9622"/>
          <w:tab w:val="left" w:pos="630"/>
          <w:tab w:val="right" w:pos="9612"/>
        </w:tabs>
      </w:pPr>
      <w:r>
        <w:t>Beispiel 12: Schüler der 03TA mit Wohnort Hernals</w:t>
      </w:r>
      <w:r>
        <w:tab/>
      </w:r>
      <w:r>
        <w:rPr>
          <w:rStyle w:val="TOC3Para"/>
        </w:rPr>
        <w:fldChar w:fldCharType="begin"/>
      </w:r>
      <w:r>
        <w:rPr>
          <w:rStyle w:val="TOC3Para"/>
        </w:rPr>
        <w:instrText xml:space="preserve"> PAGEREF _TOC25316 \h </w:instrText>
      </w:r>
      <w:r>
        <w:rPr>
          <w:rStyle w:val="TOC3Para"/>
        </w:rPr>
        <w:fldChar w:fldCharType="separate"/>
      </w:r>
      <w:r>
        <w:t>33</w:t>
      </w:r>
      <w:r>
        <w:rPr>
          <w:rStyle w:val="TOC3Para"/>
        </w:rPr>
        <w:fldChar w:fldCharType="end"/>
      </w:r>
    </w:p>
    <w:p w14:paraId="0037A443" w14:textId="77777777" w:rsidR="00000000" w:rsidRDefault="00000000">
      <w:pPr>
        <w:pStyle w:val="TOC3Para"/>
        <w:tabs>
          <w:tab w:val="clear" w:pos="9622"/>
          <w:tab w:val="left" w:pos="630"/>
          <w:tab w:val="right" w:pos="9612"/>
        </w:tabs>
      </w:pPr>
      <w:r>
        <w:t>Beispiel 13: Direktoren</w:t>
      </w:r>
      <w:r>
        <w:tab/>
      </w:r>
      <w:r>
        <w:rPr>
          <w:rStyle w:val="TOC3Para"/>
        </w:rPr>
        <w:fldChar w:fldCharType="begin"/>
      </w:r>
      <w:r>
        <w:rPr>
          <w:rStyle w:val="TOC3Para"/>
        </w:rPr>
        <w:instrText xml:space="preserve"> PAGEREF _TOC25459 \h </w:instrText>
      </w:r>
      <w:r>
        <w:rPr>
          <w:rStyle w:val="TOC3Para"/>
        </w:rPr>
        <w:fldChar w:fldCharType="separate"/>
      </w:r>
      <w:r>
        <w:t>33</w:t>
      </w:r>
      <w:r>
        <w:rPr>
          <w:rStyle w:val="TOC3Para"/>
        </w:rPr>
        <w:fldChar w:fldCharType="end"/>
      </w:r>
    </w:p>
    <w:p w14:paraId="71A55961" w14:textId="77777777" w:rsidR="00000000" w:rsidRDefault="00000000">
      <w:pPr>
        <w:pStyle w:val="TOC3Para"/>
        <w:tabs>
          <w:tab w:val="clear" w:pos="9622"/>
          <w:tab w:val="left" w:pos="630"/>
          <w:tab w:val="right" w:pos="9612"/>
        </w:tabs>
      </w:pPr>
      <w:r>
        <w:t>Beispiel 14: Untergebene Lehrer von Direktoren</w:t>
      </w:r>
      <w:r>
        <w:tab/>
      </w:r>
      <w:r>
        <w:rPr>
          <w:rStyle w:val="TOC3Para"/>
        </w:rPr>
        <w:fldChar w:fldCharType="begin"/>
      </w:r>
      <w:r>
        <w:rPr>
          <w:rStyle w:val="TOC3Para"/>
        </w:rPr>
        <w:instrText xml:space="preserve"> PAGEREF _TOC25559 \h </w:instrText>
      </w:r>
      <w:r>
        <w:rPr>
          <w:rStyle w:val="TOC3Para"/>
        </w:rPr>
        <w:fldChar w:fldCharType="separate"/>
      </w:r>
      <w:r>
        <w:t>34</w:t>
      </w:r>
      <w:r>
        <w:rPr>
          <w:rStyle w:val="TOC3Para"/>
        </w:rPr>
        <w:fldChar w:fldCharType="end"/>
      </w:r>
    </w:p>
    <w:p w14:paraId="6F62E389" w14:textId="77777777" w:rsidR="00000000" w:rsidRDefault="00000000">
      <w:pPr>
        <w:pStyle w:val="TOC3Para"/>
        <w:tabs>
          <w:tab w:val="clear" w:pos="9622"/>
          <w:tab w:val="left" w:pos="630"/>
          <w:tab w:val="right" w:pos="9612"/>
        </w:tabs>
      </w:pPr>
      <w:r>
        <w:t>Beispiel 15: Untergebene Lehrer von Nicht-Direktoren</w:t>
      </w:r>
      <w:r>
        <w:tab/>
      </w:r>
      <w:r>
        <w:rPr>
          <w:rStyle w:val="TOC3Para"/>
        </w:rPr>
        <w:fldChar w:fldCharType="begin"/>
      </w:r>
      <w:r>
        <w:rPr>
          <w:rStyle w:val="TOC3Para"/>
        </w:rPr>
        <w:instrText xml:space="preserve"> PAGEREF _TOC25691 \h </w:instrText>
      </w:r>
      <w:r>
        <w:rPr>
          <w:rStyle w:val="TOC3Para"/>
        </w:rPr>
        <w:fldChar w:fldCharType="separate"/>
      </w:r>
      <w:r>
        <w:t>34</w:t>
      </w:r>
      <w:r>
        <w:rPr>
          <w:rStyle w:val="TOC3Para"/>
        </w:rPr>
        <w:fldChar w:fldCharType="end"/>
      </w:r>
    </w:p>
    <w:p w14:paraId="3FBFEC64" w14:textId="77777777" w:rsidR="00000000" w:rsidRDefault="00000000">
      <w:pPr>
        <w:pStyle w:val="TOC3Para"/>
        <w:tabs>
          <w:tab w:val="clear" w:pos="9622"/>
          <w:tab w:val="left" w:pos="630"/>
          <w:tab w:val="right" w:pos="9612"/>
        </w:tabs>
      </w:pPr>
      <w:r>
        <w:t>Beispiel 16: Schüler mit einer 1 auf eine beliebige Prüfung</w:t>
      </w:r>
      <w:r>
        <w:tab/>
      </w:r>
      <w:r>
        <w:rPr>
          <w:rStyle w:val="TOC3Para"/>
        </w:rPr>
        <w:fldChar w:fldCharType="begin"/>
      </w:r>
      <w:r>
        <w:rPr>
          <w:rStyle w:val="TOC3Para"/>
        </w:rPr>
        <w:instrText xml:space="preserve"> PAGEREF _TOC25815 \h </w:instrText>
      </w:r>
      <w:r>
        <w:rPr>
          <w:rStyle w:val="TOC3Para"/>
        </w:rPr>
        <w:fldChar w:fldCharType="separate"/>
      </w:r>
      <w:r>
        <w:t>35</w:t>
      </w:r>
      <w:r>
        <w:rPr>
          <w:rStyle w:val="TOC3Para"/>
        </w:rPr>
        <w:fldChar w:fldCharType="end"/>
      </w:r>
    </w:p>
    <w:p w14:paraId="40DC8847" w14:textId="77777777" w:rsidR="00000000" w:rsidRDefault="00000000">
      <w:pPr>
        <w:pStyle w:val="TOC3Para"/>
        <w:tabs>
          <w:tab w:val="clear" w:pos="9622"/>
          <w:tab w:val="left" w:pos="630"/>
          <w:tab w:val="right" w:pos="9612"/>
        </w:tabs>
      </w:pPr>
      <w:r>
        <w:t>Beispiel 17: Schüler mit einer 1 in Englisch</w:t>
      </w:r>
      <w:r>
        <w:tab/>
      </w:r>
      <w:r>
        <w:rPr>
          <w:rStyle w:val="TOC3Para"/>
        </w:rPr>
        <w:fldChar w:fldCharType="begin"/>
      </w:r>
      <w:r>
        <w:rPr>
          <w:rStyle w:val="TOC3Para"/>
        </w:rPr>
        <w:instrText xml:space="preserve"> PAGEREF _TOC25963 \h </w:instrText>
      </w:r>
      <w:r>
        <w:rPr>
          <w:rStyle w:val="TOC3Para"/>
        </w:rPr>
        <w:fldChar w:fldCharType="separate"/>
      </w:r>
      <w:r>
        <w:t>35</w:t>
      </w:r>
      <w:r>
        <w:rPr>
          <w:rStyle w:val="TOC3Para"/>
        </w:rPr>
        <w:fldChar w:fldCharType="end"/>
      </w:r>
    </w:p>
    <w:p w14:paraId="6764DE5D" w14:textId="77777777" w:rsidR="00000000" w:rsidRDefault="00000000">
      <w:pPr>
        <w:pStyle w:val="TOC3Para"/>
        <w:tabs>
          <w:tab w:val="clear" w:pos="9622"/>
          <w:tab w:val="left" w:pos="630"/>
          <w:tab w:val="right" w:pos="9612"/>
        </w:tabs>
      </w:pPr>
      <w:r>
        <w:t>Beispiel 18: Lehrergehalt 100 oder 220 und Geburtsdatum vor 1.1.1956 (mit / ohne Klammern)</w:t>
      </w:r>
      <w:r>
        <w:tab/>
      </w:r>
      <w:r>
        <w:rPr>
          <w:rStyle w:val="TOC3Para"/>
        </w:rPr>
        <w:fldChar w:fldCharType="begin"/>
      </w:r>
      <w:r>
        <w:rPr>
          <w:rStyle w:val="TOC3Para"/>
        </w:rPr>
        <w:instrText xml:space="preserve"> PAGEREF _TOC26254 \h </w:instrText>
      </w:r>
      <w:r>
        <w:rPr>
          <w:rStyle w:val="TOC3Para"/>
        </w:rPr>
        <w:fldChar w:fldCharType="separate"/>
      </w:r>
      <w:r>
        <w:t>36</w:t>
      </w:r>
      <w:r>
        <w:rPr>
          <w:rStyle w:val="TOC3Para"/>
        </w:rPr>
        <w:fldChar w:fldCharType="end"/>
      </w:r>
    </w:p>
    <w:p w14:paraId="23B37612" w14:textId="77777777" w:rsidR="00000000" w:rsidRDefault="00000000">
      <w:pPr>
        <w:pStyle w:val="TOC3Para"/>
        <w:tabs>
          <w:tab w:val="clear" w:pos="9622"/>
          <w:tab w:val="left" w:pos="630"/>
          <w:tab w:val="right" w:pos="9612"/>
        </w:tabs>
      </w:pPr>
      <w:r>
        <w:t>Beispiel 19: Lehrergehalt 100 oder 220 und Geburtsdatum vor 1.1.1956 (mit / ohne Klammern)</w:t>
      </w:r>
      <w:r>
        <w:tab/>
      </w:r>
      <w:r>
        <w:rPr>
          <w:rStyle w:val="TOC3Para"/>
        </w:rPr>
        <w:fldChar w:fldCharType="begin"/>
      </w:r>
      <w:r>
        <w:rPr>
          <w:rStyle w:val="TOC3Para"/>
        </w:rPr>
        <w:instrText xml:space="preserve"> PAGEREF _TOC26717 \h </w:instrText>
      </w:r>
      <w:r>
        <w:rPr>
          <w:rStyle w:val="TOC3Para"/>
        </w:rPr>
        <w:fldChar w:fldCharType="separate"/>
      </w:r>
      <w:r>
        <w:t>36</w:t>
      </w:r>
      <w:r>
        <w:rPr>
          <w:rStyle w:val="TOC3Para"/>
        </w:rPr>
        <w:fldChar w:fldCharType="end"/>
      </w:r>
    </w:p>
    <w:p w14:paraId="36C553AD" w14:textId="77777777" w:rsidR="00000000" w:rsidRDefault="00000000">
      <w:pPr>
        <w:pStyle w:val="TOC3Para"/>
        <w:tabs>
          <w:tab w:val="clear" w:pos="9622"/>
          <w:tab w:val="left" w:pos="630"/>
          <w:tab w:val="right" w:pos="9612"/>
        </w:tabs>
      </w:pPr>
      <w:r>
        <w:t>Beispiel 20: Lehrergehalt 82, 220, 300 und Geburtsdatum vor 1.1.1970</w:t>
      </w:r>
      <w:r>
        <w:tab/>
      </w:r>
      <w:r>
        <w:rPr>
          <w:rStyle w:val="TOC3Para"/>
        </w:rPr>
        <w:fldChar w:fldCharType="begin"/>
      </w:r>
      <w:r>
        <w:rPr>
          <w:rStyle w:val="TOC3Para"/>
        </w:rPr>
        <w:instrText xml:space="preserve"> PAGEREF _TOC27021 \h </w:instrText>
      </w:r>
      <w:r>
        <w:rPr>
          <w:rStyle w:val="TOC3Para"/>
        </w:rPr>
        <w:fldChar w:fldCharType="separate"/>
      </w:r>
      <w:r>
        <w:t>37</w:t>
      </w:r>
      <w:r>
        <w:rPr>
          <w:rStyle w:val="TOC3Para"/>
        </w:rPr>
        <w:fldChar w:fldCharType="end"/>
      </w:r>
    </w:p>
    <w:p w14:paraId="4B27E418" w14:textId="77777777" w:rsidR="00000000" w:rsidRDefault="00000000">
      <w:pPr>
        <w:pStyle w:val="TOC3Para"/>
        <w:tabs>
          <w:tab w:val="clear" w:pos="9622"/>
          <w:tab w:val="left" w:pos="630"/>
          <w:tab w:val="right" w:pos="9612"/>
        </w:tabs>
      </w:pPr>
      <w:r>
        <w:t>Beispiel 21: Lehrer mit Geburtsdatum ungleich 12.12.1950</w:t>
      </w:r>
      <w:r>
        <w:tab/>
      </w:r>
      <w:r>
        <w:rPr>
          <w:rStyle w:val="TOC3Para"/>
        </w:rPr>
        <w:fldChar w:fldCharType="begin"/>
      </w:r>
      <w:r>
        <w:rPr>
          <w:rStyle w:val="TOC3Para"/>
        </w:rPr>
        <w:instrText xml:space="preserve"> PAGEREF _TOC27267 \h </w:instrText>
      </w:r>
      <w:r>
        <w:rPr>
          <w:rStyle w:val="TOC3Para"/>
        </w:rPr>
        <w:fldChar w:fldCharType="separate"/>
      </w:r>
      <w:r>
        <w:t>37</w:t>
      </w:r>
      <w:r>
        <w:rPr>
          <w:rStyle w:val="TOC3Para"/>
        </w:rPr>
        <w:fldChar w:fldCharType="end"/>
      </w:r>
    </w:p>
    <w:p w14:paraId="54665B2A" w14:textId="77777777" w:rsidR="00000000" w:rsidRDefault="00000000">
      <w:pPr>
        <w:pStyle w:val="TOC3Para"/>
        <w:tabs>
          <w:tab w:val="clear" w:pos="9622"/>
          <w:tab w:val="left" w:pos="630"/>
          <w:tab w:val="right" w:pos="9612"/>
        </w:tabs>
      </w:pPr>
      <w:r>
        <w:t>Beispiel 22: Lehrergehalt 82, 220, 300 und Geburtsdatum vor 1.1.1970</w:t>
      </w:r>
      <w:r>
        <w:tab/>
      </w:r>
      <w:r>
        <w:rPr>
          <w:rStyle w:val="TOC3Para"/>
        </w:rPr>
        <w:fldChar w:fldCharType="begin"/>
      </w:r>
      <w:r>
        <w:rPr>
          <w:rStyle w:val="TOC3Para"/>
        </w:rPr>
        <w:instrText xml:space="preserve"> PAGEREF _TOC27430 \h </w:instrText>
      </w:r>
      <w:r>
        <w:rPr>
          <w:rStyle w:val="TOC3Para"/>
        </w:rPr>
        <w:fldChar w:fldCharType="separate"/>
      </w:r>
      <w:r>
        <w:t>38</w:t>
      </w:r>
      <w:r>
        <w:rPr>
          <w:rStyle w:val="TOC3Para"/>
        </w:rPr>
        <w:fldChar w:fldCharType="end"/>
      </w:r>
    </w:p>
    <w:p w14:paraId="75C42A0E" w14:textId="77777777" w:rsidR="00000000" w:rsidRDefault="00000000">
      <w:pPr>
        <w:pStyle w:val="TOC2Para"/>
        <w:tabs>
          <w:tab w:val="clear" w:pos="9622"/>
          <w:tab w:val="left" w:pos="423"/>
          <w:tab w:val="right" w:pos="9612"/>
        </w:tabs>
      </w:pPr>
      <w:r>
        <w:t>Qualifizierung</w:t>
      </w:r>
      <w:r>
        <w:tab/>
      </w:r>
      <w:r>
        <w:rPr>
          <w:rStyle w:val="TOC2Para"/>
        </w:rPr>
        <w:fldChar w:fldCharType="begin"/>
      </w:r>
      <w:r>
        <w:rPr>
          <w:rStyle w:val="TOC2Para"/>
        </w:rPr>
        <w:instrText xml:space="preserve"> PAGEREF _TOC27901 \h </w:instrText>
      </w:r>
      <w:r>
        <w:rPr>
          <w:rStyle w:val="TOC2Para"/>
        </w:rPr>
        <w:fldChar w:fldCharType="separate"/>
      </w:r>
      <w:r>
        <w:t>39</w:t>
      </w:r>
      <w:r>
        <w:rPr>
          <w:rStyle w:val="TOC2Para"/>
        </w:rPr>
        <w:fldChar w:fldCharType="end"/>
      </w:r>
    </w:p>
    <w:p w14:paraId="018E4616" w14:textId="77777777" w:rsidR="00000000" w:rsidRDefault="00000000">
      <w:pPr>
        <w:pStyle w:val="TOC3Para"/>
        <w:tabs>
          <w:tab w:val="clear" w:pos="9622"/>
          <w:tab w:val="left" w:pos="630"/>
          <w:tab w:val="right" w:pos="9612"/>
        </w:tabs>
      </w:pPr>
      <w:r>
        <w:t>Beispiel 23: Schüler und deren Geburtstag (ohne Qualifizierung)</w:t>
      </w:r>
      <w:r>
        <w:tab/>
      </w:r>
      <w:r>
        <w:rPr>
          <w:rStyle w:val="TOC3Para"/>
        </w:rPr>
        <w:fldChar w:fldCharType="begin"/>
      </w:r>
      <w:r>
        <w:rPr>
          <w:rStyle w:val="TOC3Para"/>
        </w:rPr>
        <w:instrText xml:space="preserve"> PAGEREF _TOC28476 \h </w:instrText>
      </w:r>
      <w:r>
        <w:rPr>
          <w:rStyle w:val="TOC3Para"/>
        </w:rPr>
        <w:fldChar w:fldCharType="separate"/>
      </w:r>
      <w:r>
        <w:t>40</w:t>
      </w:r>
      <w:r>
        <w:rPr>
          <w:rStyle w:val="TOC3Para"/>
        </w:rPr>
        <w:fldChar w:fldCharType="end"/>
      </w:r>
    </w:p>
    <w:p w14:paraId="4A237C27" w14:textId="77777777" w:rsidR="00000000" w:rsidRDefault="00000000">
      <w:pPr>
        <w:pStyle w:val="TOC3Para"/>
        <w:tabs>
          <w:tab w:val="clear" w:pos="9622"/>
          <w:tab w:val="left" w:pos="630"/>
          <w:tab w:val="right" w:pos="9612"/>
        </w:tabs>
      </w:pPr>
      <w:r>
        <w:t>Beispiel 24: Schüler und deren Geburtstag (mit Qualifizierung)</w:t>
      </w:r>
      <w:r>
        <w:tab/>
      </w:r>
      <w:r>
        <w:rPr>
          <w:rStyle w:val="TOC3Para"/>
        </w:rPr>
        <w:fldChar w:fldCharType="begin"/>
      </w:r>
      <w:r>
        <w:rPr>
          <w:rStyle w:val="TOC3Para"/>
        </w:rPr>
        <w:instrText xml:space="preserve"> PAGEREF _TOC28595 \h </w:instrText>
      </w:r>
      <w:r>
        <w:rPr>
          <w:rStyle w:val="TOC3Para"/>
        </w:rPr>
        <w:fldChar w:fldCharType="separate"/>
      </w:r>
      <w:r>
        <w:t>41</w:t>
      </w:r>
      <w:r>
        <w:rPr>
          <w:rStyle w:val="TOC3Para"/>
        </w:rPr>
        <w:fldChar w:fldCharType="end"/>
      </w:r>
    </w:p>
    <w:p w14:paraId="4E5ECCEB" w14:textId="77777777" w:rsidR="00000000" w:rsidRDefault="00000000">
      <w:pPr>
        <w:pStyle w:val="TOC2Para"/>
        <w:tabs>
          <w:tab w:val="clear" w:pos="9622"/>
          <w:tab w:val="left" w:pos="423"/>
          <w:tab w:val="right" w:pos="9612"/>
        </w:tabs>
      </w:pPr>
      <w:r>
        <w:t>Sortierung</w:t>
      </w:r>
      <w:r>
        <w:tab/>
      </w:r>
      <w:r>
        <w:rPr>
          <w:rStyle w:val="TOC2Para"/>
        </w:rPr>
        <w:fldChar w:fldCharType="begin"/>
      </w:r>
      <w:r>
        <w:rPr>
          <w:rStyle w:val="TOC2Para"/>
        </w:rPr>
        <w:instrText xml:space="preserve"> PAGEREF _TOC28732 \h </w:instrText>
      </w:r>
      <w:r>
        <w:rPr>
          <w:rStyle w:val="TOC2Para"/>
        </w:rPr>
        <w:fldChar w:fldCharType="separate"/>
      </w:r>
      <w:r>
        <w:t>42</w:t>
      </w:r>
      <w:r>
        <w:rPr>
          <w:rStyle w:val="TOC2Para"/>
        </w:rPr>
        <w:fldChar w:fldCharType="end"/>
      </w:r>
    </w:p>
    <w:p w14:paraId="25E83621" w14:textId="77777777" w:rsidR="00000000" w:rsidRDefault="00000000">
      <w:pPr>
        <w:pStyle w:val="TOC3Para"/>
        <w:tabs>
          <w:tab w:val="clear" w:pos="9622"/>
          <w:tab w:val="left" w:pos="630"/>
          <w:tab w:val="right" w:pos="9612"/>
        </w:tabs>
      </w:pPr>
      <w:r>
        <w:t>Beispiel 25: Alphabetisch absteigend sortierte Schülerliste</w:t>
      </w:r>
      <w:r>
        <w:tab/>
      </w:r>
      <w:r>
        <w:rPr>
          <w:rStyle w:val="TOC3Para"/>
        </w:rPr>
        <w:fldChar w:fldCharType="begin"/>
      </w:r>
      <w:r>
        <w:rPr>
          <w:rStyle w:val="TOC3Para"/>
        </w:rPr>
        <w:instrText xml:space="preserve"> PAGEREF _TOC29084 \h </w:instrText>
      </w:r>
      <w:r>
        <w:rPr>
          <w:rStyle w:val="TOC3Para"/>
        </w:rPr>
        <w:fldChar w:fldCharType="separate"/>
      </w:r>
      <w:r>
        <w:t>43</w:t>
      </w:r>
      <w:r>
        <w:rPr>
          <w:rStyle w:val="TOC3Para"/>
        </w:rPr>
        <w:fldChar w:fldCharType="end"/>
      </w:r>
    </w:p>
    <w:p w14:paraId="587152E6" w14:textId="77777777" w:rsidR="00000000" w:rsidRDefault="00000000">
      <w:pPr>
        <w:pStyle w:val="TOC3Para"/>
        <w:tabs>
          <w:tab w:val="clear" w:pos="9622"/>
          <w:tab w:val="left" w:pos="630"/>
          <w:tab w:val="right" w:pos="9612"/>
        </w:tabs>
      </w:pPr>
      <w:r>
        <w:t>Beispiel 26: Alphabetisch absteigend sortierte Schülerliste (etwas kürzer)</w:t>
      </w:r>
      <w:r>
        <w:tab/>
      </w:r>
      <w:r>
        <w:rPr>
          <w:rStyle w:val="TOC3Para"/>
        </w:rPr>
        <w:fldChar w:fldCharType="begin"/>
      </w:r>
      <w:r>
        <w:rPr>
          <w:rStyle w:val="TOC3Para"/>
        </w:rPr>
        <w:instrText xml:space="preserve"> PAGEREF _TOC29222 \h </w:instrText>
      </w:r>
      <w:r>
        <w:rPr>
          <w:rStyle w:val="TOC3Para"/>
        </w:rPr>
        <w:fldChar w:fldCharType="separate"/>
      </w:r>
      <w:r>
        <w:t>44</w:t>
      </w:r>
      <w:r>
        <w:rPr>
          <w:rStyle w:val="TOC3Para"/>
        </w:rPr>
        <w:fldChar w:fldCharType="end"/>
      </w:r>
    </w:p>
    <w:p w14:paraId="0E862344" w14:textId="77777777" w:rsidR="00000000" w:rsidRDefault="00000000">
      <w:pPr>
        <w:pStyle w:val="TOC3Para"/>
        <w:tabs>
          <w:tab w:val="clear" w:pos="9622"/>
          <w:tab w:val="left" w:pos="630"/>
          <w:tab w:val="right" w:pos="9612"/>
        </w:tabs>
      </w:pPr>
      <w:r>
        <w:t>Beispiel 27: Zweifach sortierte Schülerliste</w:t>
      </w:r>
      <w:r>
        <w:tab/>
      </w:r>
      <w:r>
        <w:rPr>
          <w:rStyle w:val="TOC3Para"/>
        </w:rPr>
        <w:fldChar w:fldCharType="begin"/>
      </w:r>
      <w:r>
        <w:rPr>
          <w:rStyle w:val="TOC3Para"/>
        </w:rPr>
        <w:instrText xml:space="preserve"> PAGEREF _TOC29593 \h </w:instrText>
      </w:r>
      <w:r>
        <w:rPr>
          <w:rStyle w:val="TOC3Para"/>
        </w:rPr>
        <w:fldChar w:fldCharType="separate"/>
      </w:r>
      <w:r>
        <w:t>45</w:t>
      </w:r>
      <w:r>
        <w:rPr>
          <w:rStyle w:val="TOC3Para"/>
        </w:rPr>
        <w:fldChar w:fldCharType="end"/>
      </w:r>
    </w:p>
    <w:p w14:paraId="4B0395C9" w14:textId="77777777" w:rsidR="00000000" w:rsidRDefault="00000000">
      <w:pPr>
        <w:pStyle w:val="TOC2Para"/>
        <w:tabs>
          <w:tab w:val="clear" w:pos="9622"/>
          <w:tab w:val="left" w:pos="423"/>
          <w:tab w:val="right" w:pos="9612"/>
        </w:tabs>
      </w:pPr>
      <w:r>
        <w:t>Alias für Spaltennamen</w:t>
      </w:r>
      <w:r>
        <w:tab/>
      </w:r>
      <w:r>
        <w:rPr>
          <w:rStyle w:val="TOC2Para"/>
        </w:rPr>
        <w:fldChar w:fldCharType="begin"/>
      </w:r>
      <w:r>
        <w:rPr>
          <w:rStyle w:val="TOC2Para"/>
        </w:rPr>
        <w:instrText xml:space="preserve"> PAGEREF _TOC29891 \h </w:instrText>
      </w:r>
      <w:r>
        <w:rPr>
          <w:rStyle w:val="TOC2Para"/>
        </w:rPr>
        <w:fldChar w:fldCharType="separate"/>
      </w:r>
      <w:r>
        <w:t>46</w:t>
      </w:r>
      <w:r>
        <w:rPr>
          <w:rStyle w:val="TOC2Para"/>
        </w:rPr>
        <w:fldChar w:fldCharType="end"/>
      </w:r>
    </w:p>
    <w:p w14:paraId="63960EB1" w14:textId="77777777" w:rsidR="00000000" w:rsidRDefault="00000000">
      <w:pPr>
        <w:pStyle w:val="TOC3Para"/>
        <w:tabs>
          <w:tab w:val="clear" w:pos="9622"/>
          <w:tab w:val="left" w:pos="630"/>
          <w:tab w:val="right" w:pos="9612"/>
        </w:tabs>
      </w:pPr>
      <w:r>
        <w:t>Beispiel 28: Gegenstandsausgabe mit einprägsamer Spaltenbezeichnung</w:t>
      </w:r>
      <w:r>
        <w:tab/>
      </w:r>
      <w:r>
        <w:rPr>
          <w:rStyle w:val="TOC3Para"/>
        </w:rPr>
        <w:fldChar w:fldCharType="begin"/>
      </w:r>
      <w:r>
        <w:rPr>
          <w:rStyle w:val="TOC3Para"/>
        </w:rPr>
        <w:instrText xml:space="preserve"> PAGEREF _TOC30384 \h </w:instrText>
      </w:r>
      <w:r>
        <w:rPr>
          <w:rStyle w:val="TOC3Para"/>
        </w:rPr>
        <w:fldChar w:fldCharType="separate"/>
      </w:r>
      <w:r>
        <w:t>46</w:t>
      </w:r>
      <w:r>
        <w:rPr>
          <w:rStyle w:val="TOC3Para"/>
        </w:rPr>
        <w:fldChar w:fldCharType="end"/>
      </w:r>
    </w:p>
    <w:p w14:paraId="0EBE91DE" w14:textId="77777777" w:rsidR="00000000" w:rsidRDefault="00000000">
      <w:pPr>
        <w:pStyle w:val="TOC2Para"/>
        <w:tabs>
          <w:tab w:val="clear" w:pos="9622"/>
          <w:tab w:val="left" w:pos="423"/>
          <w:tab w:val="right" w:pos="9612"/>
        </w:tabs>
      </w:pPr>
      <w:r>
        <w:t>Wildcards</w:t>
      </w:r>
      <w:r>
        <w:tab/>
      </w:r>
      <w:r>
        <w:rPr>
          <w:rStyle w:val="TOC2Para"/>
        </w:rPr>
        <w:fldChar w:fldCharType="begin"/>
      </w:r>
      <w:r>
        <w:rPr>
          <w:rStyle w:val="TOC2Para"/>
        </w:rPr>
        <w:instrText xml:space="preserve"> PAGEREF _TOC30575 \h </w:instrText>
      </w:r>
      <w:r>
        <w:rPr>
          <w:rStyle w:val="TOC2Para"/>
        </w:rPr>
        <w:fldChar w:fldCharType="separate"/>
      </w:r>
      <w:r>
        <w:t>47</w:t>
      </w:r>
      <w:r>
        <w:rPr>
          <w:rStyle w:val="TOC2Para"/>
        </w:rPr>
        <w:fldChar w:fldCharType="end"/>
      </w:r>
    </w:p>
    <w:p w14:paraId="3FEEA4E6" w14:textId="77777777" w:rsidR="00000000" w:rsidRDefault="00000000">
      <w:pPr>
        <w:pStyle w:val="TOC3Para"/>
        <w:tabs>
          <w:tab w:val="clear" w:pos="9622"/>
          <w:tab w:val="left" w:pos="630"/>
          <w:tab w:val="right" w:pos="9612"/>
        </w:tabs>
      </w:pPr>
      <w:r>
        <w:t>Beispiel 29: Lehrer, deren Vorname Gustav lautet</w:t>
      </w:r>
      <w:r>
        <w:tab/>
      </w:r>
      <w:r>
        <w:rPr>
          <w:rStyle w:val="TOC3Para"/>
        </w:rPr>
        <w:fldChar w:fldCharType="begin"/>
      </w:r>
      <w:r>
        <w:rPr>
          <w:rStyle w:val="TOC3Para"/>
        </w:rPr>
        <w:instrText xml:space="preserve"> PAGEREF _TOC30912 \h </w:instrText>
      </w:r>
      <w:r>
        <w:rPr>
          <w:rStyle w:val="TOC3Para"/>
        </w:rPr>
        <w:fldChar w:fldCharType="separate"/>
      </w:r>
      <w:r>
        <w:t>47</w:t>
      </w:r>
      <w:r>
        <w:rPr>
          <w:rStyle w:val="TOC3Para"/>
        </w:rPr>
        <w:fldChar w:fldCharType="end"/>
      </w:r>
    </w:p>
    <w:p w14:paraId="4138EEAF" w14:textId="77777777" w:rsidR="00000000" w:rsidRDefault="00000000">
      <w:pPr>
        <w:pStyle w:val="TOC3Para"/>
        <w:tabs>
          <w:tab w:val="clear" w:pos="9622"/>
          <w:tab w:val="left" w:pos="630"/>
          <w:tab w:val="right" w:pos="9612"/>
        </w:tabs>
      </w:pPr>
      <w:r>
        <w:t>Beispiel 30: Lehrer, deren Vorname mit M beginnt</w:t>
      </w:r>
      <w:r>
        <w:tab/>
      </w:r>
      <w:r>
        <w:rPr>
          <w:rStyle w:val="TOC3Para"/>
        </w:rPr>
        <w:fldChar w:fldCharType="begin"/>
      </w:r>
      <w:r>
        <w:rPr>
          <w:rStyle w:val="TOC3Para"/>
        </w:rPr>
        <w:instrText xml:space="preserve"> PAGEREF _TOC31048 \h </w:instrText>
      </w:r>
      <w:r>
        <w:rPr>
          <w:rStyle w:val="TOC3Para"/>
        </w:rPr>
        <w:fldChar w:fldCharType="separate"/>
      </w:r>
      <w:r>
        <w:t>47</w:t>
      </w:r>
      <w:r>
        <w:rPr>
          <w:rStyle w:val="TOC3Para"/>
        </w:rPr>
        <w:fldChar w:fldCharType="end"/>
      </w:r>
    </w:p>
    <w:p w14:paraId="40299554" w14:textId="77777777" w:rsidR="00000000" w:rsidRDefault="00000000">
      <w:pPr>
        <w:pStyle w:val="TOC3Para"/>
        <w:tabs>
          <w:tab w:val="clear" w:pos="9622"/>
          <w:tab w:val="left" w:pos="630"/>
          <w:tab w:val="right" w:pos="9612"/>
        </w:tabs>
      </w:pPr>
      <w:r>
        <w:t>Beispiel 31: Lehrernachnamen mit einem B an 1. und einem R an 3. Stelle</w:t>
      </w:r>
      <w:r>
        <w:tab/>
      </w:r>
      <w:r>
        <w:rPr>
          <w:rStyle w:val="TOC3Para"/>
        </w:rPr>
        <w:fldChar w:fldCharType="begin"/>
      </w:r>
      <w:r>
        <w:rPr>
          <w:rStyle w:val="TOC3Para"/>
        </w:rPr>
        <w:instrText xml:space="preserve"> PAGEREF _TOC31186 \h </w:instrText>
      </w:r>
      <w:r>
        <w:rPr>
          <w:rStyle w:val="TOC3Para"/>
        </w:rPr>
        <w:fldChar w:fldCharType="separate"/>
      </w:r>
      <w:r>
        <w:t>48</w:t>
      </w:r>
      <w:r>
        <w:rPr>
          <w:rStyle w:val="TOC3Para"/>
        </w:rPr>
        <w:fldChar w:fldCharType="end"/>
      </w:r>
    </w:p>
    <w:p w14:paraId="1652849F" w14:textId="77777777" w:rsidR="00000000" w:rsidRDefault="00000000">
      <w:pPr>
        <w:pStyle w:val="TOC3Para"/>
        <w:tabs>
          <w:tab w:val="clear" w:pos="9622"/>
          <w:tab w:val="left" w:pos="630"/>
          <w:tab w:val="right" w:pos="9612"/>
        </w:tabs>
      </w:pPr>
      <w:r>
        <w:t>Beispiel 32: Klassen mit eine 0 an beliebiger Stelle</w:t>
      </w:r>
      <w:r>
        <w:tab/>
      </w:r>
      <w:r>
        <w:rPr>
          <w:rStyle w:val="TOC3Para"/>
        </w:rPr>
        <w:fldChar w:fldCharType="begin"/>
      </w:r>
      <w:r>
        <w:rPr>
          <w:rStyle w:val="TOC3Para"/>
        </w:rPr>
        <w:instrText xml:space="preserve"> PAGEREF _TOC31385 \h </w:instrText>
      </w:r>
      <w:r>
        <w:rPr>
          <w:rStyle w:val="TOC3Para"/>
        </w:rPr>
        <w:fldChar w:fldCharType="separate"/>
      </w:r>
      <w:r>
        <w:t>48</w:t>
      </w:r>
      <w:r>
        <w:rPr>
          <w:rStyle w:val="TOC3Para"/>
        </w:rPr>
        <w:fldChar w:fldCharType="end"/>
      </w:r>
    </w:p>
    <w:p w14:paraId="76B677B6" w14:textId="77777777" w:rsidR="00000000" w:rsidRDefault="00000000">
      <w:pPr>
        <w:pStyle w:val="TOC2Para"/>
        <w:tabs>
          <w:tab w:val="clear" w:pos="9622"/>
          <w:tab w:val="left" w:pos="423"/>
          <w:tab w:val="right" w:pos="9612"/>
        </w:tabs>
      </w:pPr>
      <w:r>
        <w:t>Duplikate</w:t>
      </w:r>
      <w:r>
        <w:tab/>
      </w:r>
      <w:r>
        <w:rPr>
          <w:rStyle w:val="TOC2Para"/>
        </w:rPr>
        <w:fldChar w:fldCharType="begin"/>
      </w:r>
      <w:r>
        <w:rPr>
          <w:rStyle w:val="TOC2Para"/>
        </w:rPr>
        <w:instrText xml:space="preserve"> PAGEREF _TOC31501 \h </w:instrText>
      </w:r>
      <w:r>
        <w:rPr>
          <w:rStyle w:val="TOC2Para"/>
        </w:rPr>
        <w:fldChar w:fldCharType="separate"/>
      </w:r>
      <w:r>
        <w:t>49</w:t>
      </w:r>
      <w:r>
        <w:rPr>
          <w:rStyle w:val="TOC2Para"/>
        </w:rPr>
        <w:fldChar w:fldCharType="end"/>
      </w:r>
    </w:p>
    <w:p w14:paraId="511B8AE9" w14:textId="77777777" w:rsidR="00000000" w:rsidRDefault="00000000">
      <w:pPr>
        <w:pStyle w:val="TOC3Para"/>
        <w:tabs>
          <w:tab w:val="clear" w:pos="9622"/>
          <w:tab w:val="left" w:pos="630"/>
          <w:tab w:val="right" w:pos="9612"/>
        </w:tabs>
      </w:pPr>
      <w:r>
        <w:t>Beispiel 33: Stunden, die von PS unterrichtet werden (mit Duplikaten)</w:t>
      </w:r>
      <w:r>
        <w:tab/>
      </w:r>
      <w:r>
        <w:rPr>
          <w:rStyle w:val="TOC3Para"/>
        </w:rPr>
        <w:fldChar w:fldCharType="begin"/>
      </w:r>
      <w:r>
        <w:rPr>
          <w:rStyle w:val="TOC3Para"/>
        </w:rPr>
        <w:instrText xml:space="preserve"> PAGEREF _TOC31782 \h </w:instrText>
      </w:r>
      <w:r>
        <w:rPr>
          <w:rStyle w:val="TOC3Para"/>
        </w:rPr>
        <w:fldChar w:fldCharType="separate"/>
      </w:r>
      <w:r>
        <w:t>49</w:t>
      </w:r>
      <w:r>
        <w:rPr>
          <w:rStyle w:val="TOC3Para"/>
        </w:rPr>
        <w:fldChar w:fldCharType="end"/>
      </w:r>
    </w:p>
    <w:p w14:paraId="28ACE7FC" w14:textId="77777777" w:rsidR="00000000" w:rsidRDefault="00000000">
      <w:pPr>
        <w:pStyle w:val="TOC3Para"/>
        <w:tabs>
          <w:tab w:val="clear" w:pos="9622"/>
          <w:tab w:val="left" w:pos="630"/>
          <w:tab w:val="right" w:pos="9612"/>
        </w:tabs>
      </w:pPr>
      <w:r>
        <w:t>Beispiel 34: Stunden, die von PS unterrichtet werden (ohne Duplikate)</w:t>
      </w:r>
      <w:r>
        <w:tab/>
      </w:r>
      <w:r>
        <w:rPr>
          <w:rStyle w:val="TOC3Para"/>
        </w:rPr>
        <w:fldChar w:fldCharType="begin"/>
      </w:r>
      <w:r>
        <w:rPr>
          <w:rStyle w:val="TOC3Para"/>
        </w:rPr>
        <w:instrText xml:space="preserve"> PAGEREF _TOC31995 \h </w:instrText>
      </w:r>
      <w:r>
        <w:rPr>
          <w:rStyle w:val="TOC3Para"/>
        </w:rPr>
        <w:fldChar w:fldCharType="separate"/>
      </w:r>
      <w:r>
        <w:t>49</w:t>
      </w:r>
      <w:r>
        <w:rPr>
          <w:rStyle w:val="TOC3Para"/>
        </w:rPr>
        <w:fldChar w:fldCharType="end"/>
      </w:r>
    </w:p>
    <w:p w14:paraId="0C4C7223" w14:textId="77777777" w:rsidR="00000000" w:rsidRDefault="00000000">
      <w:pPr>
        <w:pStyle w:val="TOC3Para"/>
        <w:tabs>
          <w:tab w:val="clear" w:pos="9622"/>
          <w:tab w:val="left" w:pos="630"/>
          <w:tab w:val="right" w:pos="9612"/>
        </w:tabs>
      </w:pPr>
      <w:r>
        <w:t>Beispiel 35: Gehälter der Lehrer (ohne Duplikate)</w:t>
      </w:r>
      <w:r>
        <w:tab/>
      </w:r>
      <w:r>
        <w:rPr>
          <w:rStyle w:val="TOC3Para"/>
        </w:rPr>
        <w:fldChar w:fldCharType="begin"/>
      </w:r>
      <w:r>
        <w:rPr>
          <w:rStyle w:val="TOC3Para"/>
        </w:rPr>
        <w:instrText xml:space="preserve"> PAGEREF _TOC32217 \h </w:instrText>
      </w:r>
      <w:r>
        <w:rPr>
          <w:rStyle w:val="TOC3Para"/>
        </w:rPr>
        <w:fldChar w:fldCharType="separate"/>
      </w:r>
      <w:r>
        <w:t>50</w:t>
      </w:r>
      <w:r>
        <w:rPr>
          <w:rStyle w:val="TOC3Para"/>
        </w:rPr>
        <w:fldChar w:fldCharType="end"/>
      </w:r>
    </w:p>
    <w:p w14:paraId="6BC3560B" w14:textId="77777777" w:rsidR="00000000" w:rsidRDefault="00000000">
      <w:pPr>
        <w:pStyle w:val="TOC2Para"/>
        <w:tabs>
          <w:tab w:val="clear" w:pos="9622"/>
          <w:tab w:val="left" w:pos="423"/>
          <w:tab w:val="right" w:pos="9612"/>
        </w:tabs>
      </w:pPr>
      <w:r>
        <w:t>Nullwerte</w:t>
      </w:r>
      <w:r>
        <w:tab/>
      </w:r>
      <w:r>
        <w:rPr>
          <w:rStyle w:val="TOC2Para"/>
        </w:rPr>
        <w:fldChar w:fldCharType="begin"/>
      </w:r>
      <w:r>
        <w:rPr>
          <w:rStyle w:val="TOC2Para"/>
        </w:rPr>
        <w:instrText xml:space="preserve"> PAGEREF _TOC32495 \h </w:instrText>
      </w:r>
      <w:r>
        <w:rPr>
          <w:rStyle w:val="TOC2Para"/>
        </w:rPr>
        <w:fldChar w:fldCharType="separate"/>
      </w:r>
      <w:r>
        <w:t>51</w:t>
      </w:r>
      <w:r>
        <w:rPr>
          <w:rStyle w:val="TOC2Para"/>
        </w:rPr>
        <w:fldChar w:fldCharType="end"/>
      </w:r>
    </w:p>
    <w:p w14:paraId="3FC8E014" w14:textId="77777777" w:rsidR="00000000" w:rsidRDefault="00000000">
      <w:pPr>
        <w:pStyle w:val="TOC3Para"/>
        <w:tabs>
          <w:tab w:val="clear" w:pos="9622"/>
          <w:tab w:val="left" w:pos="630"/>
          <w:tab w:val="right" w:pos="9612"/>
        </w:tabs>
      </w:pPr>
      <w:r>
        <w:t>Beispiel 36: Lehrer ohne Gehalt</w:t>
      </w:r>
      <w:r>
        <w:tab/>
      </w:r>
      <w:r>
        <w:rPr>
          <w:rStyle w:val="TOC3Para"/>
        </w:rPr>
        <w:fldChar w:fldCharType="begin"/>
      </w:r>
      <w:r>
        <w:rPr>
          <w:rStyle w:val="TOC3Para"/>
        </w:rPr>
        <w:instrText xml:space="preserve"> PAGEREF _TOC33049 \h </w:instrText>
      </w:r>
      <w:r>
        <w:rPr>
          <w:rStyle w:val="TOC3Para"/>
        </w:rPr>
        <w:fldChar w:fldCharType="separate"/>
      </w:r>
      <w:r>
        <w:t>52</w:t>
      </w:r>
      <w:r>
        <w:rPr>
          <w:rStyle w:val="TOC3Para"/>
        </w:rPr>
        <w:fldChar w:fldCharType="end"/>
      </w:r>
    </w:p>
    <w:p w14:paraId="18493151" w14:textId="77777777" w:rsidR="00000000" w:rsidRDefault="00000000">
      <w:pPr>
        <w:pStyle w:val="TOC3Para"/>
        <w:tabs>
          <w:tab w:val="clear" w:pos="9622"/>
          <w:tab w:val="left" w:pos="630"/>
          <w:tab w:val="right" w:pos="9612"/>
        </w:tabs>
      </w:pPr>
      <w:r>
        <w:t>Beispiel 37: Lehrer mit bekanntem Gehalt, aufsteigend sortiert</w:t>
      </w:r>
      <w:r>
        <w:tab/>
      </w:r>
      <w:r>
        <w:rPr>
          <w:rStyle w:val="TOC3Para"/>
        </w:rPr>
        <w:fldChar w:fldCharType="begin"/>
      </w:r>
      <w:r>
        <w:rPr>
          <w:rStyle w:val="TOC3Para"/>
        </w:rPr>
        <w:instrText xml:space="preserve"> PAGEREF _TOC33158 \h </w:instrText>
      </w:r>
      <w:r>
        <w:rPr>
          <w:rStyle w:val="TOC3Para"/>
        </w:rPr>
        <w:fldChar w:fldCharType="separate"/>
      </w:r>
      <w:r>
        <w:t>52</w:t>
      </w:r>
      <w:r>
        <w:rPr>
          <w:rStyle w:val="TOC3Para"/>
        </w:rPr>
        <w:fldChar w:fldCharType="end"/>
      </w:r>
    </w:p>
    <w:p w14:paraId="4AF59FEE" w14:textId="77777777" w:rsidR="00000000" w:rsidRDefault="00000000">
      <w:pPr>
        <w:pStyle w:val="TOC2Para"/>
        <w:tabs>
          <w:tab w:val="clear" w:pos="9622"/>
          <w:tab w:val="left" w:pos="423"/>
          <w:tab w:val="right" w:pos="9612"/>
        </w:tabs>
      </w:pPr>
      <w:r>
        <w:t>Konstante</w:t>
      </w:r>
      <w:r>
        <w:tab/>
      </w:r>
      <w:r>
        <w:rPr>
          <w:rStyle w:val="TOC2Para"/>
        </w:rPr>
        <w:fldChar w:fldCharType="begin"/>
      </w:r>
      <w:r>
        <w:rPr>
          <w:rStyle w:val="TOC2Para"/>
        </w:rPr>
        <w:instrText xml:space="preserve"> PAGEREF _TOC33578 \h </w:instrText>
      </w:r>
      <w:r>
        <w:rPr>
          <w:rStyle w:val="TOC2Para"/>
        </w:rPr>
        <w:fldChar w:fldCharType="separate"/>
      </w:r>
      <w:r>
        <w:t>54</w:t>
      </w:r>
      <w:r>
        <w:rPr>
          <w:rStyle w:val="TOC2Para"/>
        </w:rPr>
        <w:fldChar w:fldCharType="end"/>
      </w:r>
    </w:p>
    <w:p w14:paraId="4C054D72" w14:textId="77777777" w:rsidR="00000000" w:rsidRDefault="00000000">
      <w:pPr>
        <w:pStyle w:val="TOC3Para"/>
        <w:tabs>
          <w:tab w:val="clear" w:pos="9622"/>
          <w:tab w:val="left" w:pos="630"/>
          <w:tab w:val="right" w:pos="9612"/>
        </w:tabs>
      </w:pPr>
      <w:r>
        <w:t>Beispiel 38: Geniale Schüler</w:t>
      </w:r>
      <w:r>
        <w:tab/>
      </w:r>
      <w:r>
        <w:rPr>
          <w:rStyle w:val="TOC3Para"/>
        </w:rPr>
        <w:fldChar w:fldCharType="begin"/>
      </w:r>
      <w:r>
        <w:rPr>
          <w:rStyle w:val="TOC3Para"/>
        </w:rPr>
        <w:instrText xml:space="preserve"> PAGEREF _TOC33789 \h </w:instrText>
      </w:r>
      <w:r>
        <w:rPr>
          <w:rStyle w:val="TOC3Para"/>
        </w:rPr>
        <w:fldChar w:fldCharType="separate"/>
      </w:r>
      <w:r>
        <w:t>54</w:t>
      </w:r>
      <w:r>
        <w:rPr>
          <w:rStyle w:val="TOC3Para"/>
        </w:rPr>
        <w:fldChar w:fldCharType="end"/>
      </w:r>
    </w:p>
    <w:p w14:paraId="0278DC0B" w14:textId="77777777" w:rsidR="00000000" w:rsidRDefault="00000000">
      <w:pPr>
        <w:pStyle w:val="TOC2Para"/>
        <w:tabs>
          <w:tab w:val="clear" w:pos="9622"/>
          <w:tab w:val="left" w:pos="423"/>
          <w:tab w:val="right" w:pos="9612"/>
        </w:tabs>
      </w:pPr>
      <w:r>
        <w:t>Aggregatfunktionen</w:t>
      </w:r>
      <w:r>
        <w:tab/>
      </w:r>
      <w:r>
        <w:rPr>
          <w:rStyle w:val="TOC2Para"/>
        </w:rPr>
        <w:fldChar w:fldCharType="begin"/>
      </w:r>
      <w:r>
        <w:rPr>
          <w:rStyle w:val="TOC2Para"/>
        </w:rPr>
        <w:instrText xml:space="preserve"> PAGEREF _TOC33917 \h </w:instrText>
      </w:r>
      <w:r>
        <w:rPr>
          <w:rStyle w:val="TOC2Para"/>
        </w:rPr>
        <w:fldChar w:fldCharType="separate"/>
      </w:r>
      <w:r>
        <w:t>55</w:t>
      </w:r>
      <w:r>
        <w:rPr>
          <w:rStyle w:val="TOC2Para"/>
        </w:rPr>
        <w:fldChar w:fldCharType="end"/>
      </w:r>
    </w:p>
    <w:p w14:paraId="719E4C5D" w14:textId="77777777" w:rsidR="00000000" w:rsidRDefault="00000000">
      <w:pPr>
        <w:pStyle w:val="TOC3Para"/>
        <w:tabs>
          <w:tab w:val="clear" w:pos="9622"/>
          <w:tab w:val="left" w:pos="630"/>
          <w:tab w:val="right" w:pos="9612"/>
        </w:tabs>
      </w:pPr>
      <w:r>
        <w:t>Beispiel 39: Aggregierter Wert, Konstante und Ausdruck für Lehrer</w:t>
      </w:r>
      <w:r>
        <w:tab/>
      </w:r>
      <w:r>
        <w:rPr>
          <w:rStyle w:val="TOC3Para"/>
        </w:rPr>
        <w:fldChar w:fldCharType="begin"/>
      </w:r>
      <w:r>
        <w:rPr>
          <w:rStyle w:val="TOC3Para"/>
        </w:rPr>
        <w:instrText xml:space="preserve"> PAGEREF _TOC34210 \h </w:instrText>
      </w:r>
      <w:r>
        <w:rPr>
          <w:rStyle w:val="TOC3Para"/>
        </w:rPr>
        <w:fldChar w:fldCharType="separate"/>
      </w:r>
      <w:r>
        <w:t>55</w:t>
      </w:r>
      <w:r>
        <w:rPr>
          <w:rStyle w:val="TOC3Para"/>
        </w:rPr>
        <w:fldChar w:fldCharType="end"/>
      </w:r>
    </w:p>
    <w:p w14:paraId="60E478BB" w14:textId="77777777" w:rsidR="00000000" w:rsidRDefault="00000000">
      <w:pPr>
        <w:pStyle w:val="TOC3Para"/>
        <w:tabs>
          <w:tab w:val="clear" w:pos="9622"/>
          <w:tab w:val="left" w:pos="630"/>
          <w:tab w:val="right" w:pos="9612"/>
        </w:tabs>
      </w:pPr>
      <w:r>
        <w:t>Beispiel 40: Aggregationswert, Konstante, Ausdruck für Lehrer mit Chef HI</w:t>
      </w:r>
      <w:r>
        <w:tab/>
      </w:r>
      <w:r>
        <w:rPr>
          <w:rStyle w:val="TOC3Para"/>
        </w:rPr>
        <w:fldChar w:fldCharType="begin"/>
      </w:r>
      <w:r>
        <w:rPr>
          <w:rStyle w:val="TOC3Para"/>
        </w:rPr>
        <w:instrText xml:space="preserve"> PAGEREF _TOC34846 \h </w:instrText>
      </w:r>
      <w:r>
        <w:rPr>
          <w:rStyle w:val="TOC3Para"/>
        </w:rPr>
        <w:fldChar w:fldCharType="separate"/>
      </w:r>
      <w:r>
        <w:t>56</w:t>
      </w:r>
      <w:r>
        <w:rPr>
          <w:rStyle w:val="TOC3Para"/>
        </w:rPr>
        <w:fldChar w:fldCharType="end"/>
      </w:r>
    </w:p>
    <w:p w14:paraId="37F892E6" w14:textId="77777777" w:rsidR="00000000" w:rsidRDefault="00000000">
      <w:pPr>
        <w:pStyle w:val="TOC3Para"/>
        <w:tabs>
          <w:tab w:val="clear" w:pos="9622"/>
          <w:tab w:val="left" w:pos="630"/>
          <w:tab w:val="right" w:pos="9612"/>
        </w:tabs>
      </w:pPr>
      <w:r>
        <w:t>Beispiel 41: Rechnen mit dem Lehrergehalt</w:t>
      </w:r>
      <w:r>
        <w:tab/>
      </w:r>
      <w:r>
        <w:rPr>
          <w:rStyle w:val="TOC3Para"/>
        </w:rPr>
        <w:fldChar w:fldCharType="begin"/>
      </w:r>
      <w:r>
        <w:rPr>
          <w:rStyle w:val="TOC3Para"/>
        </w:rPr>
        <w:instrText xml:space="preserve"> PAGEREF _TOC35018 \h </w:instrText>
      </w:r>
      <w:r>
        <w:rPr>
          <w:rStyle w:val="TOC3Para"/>
        </w:rPr>
        <w:fldChar w:fldCharType="separate"/>
      </w:r>
      <w:r>
        <w:t>56</w:t>
      </w:r>
      <w:r>
        <w:rPr>
          <w:rStyle w:val="TOC3Para"/>
        </w:rPr>
        <w:fldChar w:fldCharType="end"/>
      </w:r>
    </w:p>
    <w:p w14:paraId="562849C9" w14:textId="77777777" w:rsidR="00000000" w:rsidRDefault="00000000">
      <w:pPr>
        <w:pStyle w:val="TOC3Para"/>
        <w:tabs>
          <w:tab w:val="clear" w:pos="9622"/>
          <w:tab w:val="left" w:pos="630"/>
          <w:tab w:val="right" w:pos="9612"/>
        </w:tabs>
      </w:pPr>
      <w:r>
        <w:t>Beispiel 42: Geburtsdatum des jüngsten Schülers</w:t>
      </w:r>
      <w:r>
        <w:tab/>
      </w:r>
      <w:r>
        <w:rPr>
          <w:rStyle w:val="TOC3Para"/>
        </w:rPr>
        <w:fldChar w:fldCharType="begin"/>
      </w:r>
      <w:r>
        <w:rPr>
          <w:rStyle w:val="TOC3Para"/>
        </w:rPr>
        <w:instrText xml:space="preserve"> PAGEREF _TOC35480 \h </w:instrText>
      </w:r>
      <w:r>
        <w:rPr>
          <w:rStyle w:val="TOC3Para"/>
        </w:rPr>
        <w:fldChar w:fldCharType="separate"/>
      </w:r>
      <w:r>
        <w:t>56</w:t>
      </w:r>
      <w:r>
        <w:rPr>
          <w:rStyle w:val="TOC3Para"/>
        </w:rPr>
        <w:fldChar w:fldCharType="end"/>
      </w:r>
    </w:p>
    <w:p w14:paraId="62A381C1" w14:textId="77777777" w:rsidR="00000000" w:rsidRDefault="00000000">
      <w:pPr>
        <w:pStyle w:val="TOC3Para"/>
        <w:tabs>
          <w:tab w:val="clear" w:pos="9622"/>
          <w:tab w:val="left" w:pos="630"/>
          <w:tab w:val="right" w:pos="9612"/>
        </w:tabs>
      </w:pPr>
      <w:r>
        <w:t>Beispiel 43: Geburtsdatum des ältesten Schülers</w:t>
      </w:r>
      <w:r>
        <w:tab/>
      </w:r>
      <w:r>
        <w:rPr>
          <w:rStyle w:val="TOC3Para"/>
        </w:rPr>
        <w:fldChar w:fldCharType="begin"/>
      </w:r>
      <w:r>
        <w:rPr>
          <w:rStyle w:val="TOC3Para"/>
        </w:rPr>
        <w:instrText xml:space="preserve"> PAGEREF _TOC35619 \h </w:instrText>
      </w:r>
      <w:r>
        <w:rPr>
          <w:rStyle w:val="TOC3Para"/>
        </w:rPr>
        <w:fldChar w:fldCharType="separate"/>
      </w:r>
      <w:r>
        <w:t>57</w:t>
      </w:r>
      <w:r>
        <w:rPr>
          <w:rStyle w:val="TOC3Para"/>
        </w:rPr>
        <w:fldChar w:fldCharType="end"/>
      </w:r>
    </w:p>
    <w:p w14:paraId="35B5ABDF" w14:textId="77777777" w:rsidR="00000000" w:rsidRDefault="00000000">
      <w:pPr>
        <w:pStyle w:val="TOC3Para"/>
        <w:tabs>
          <w:tab w:val="clear" w:pos="9622"/>
          <w:tab w:val="left" w:pos="630"/>
          <w:tab w:val="right" w:pos="9612"/>
        </w:tabs>
      </w:pPr>
      <w:r>
        <w:t>Beispiel 44: Ausgabe des heutigen Datums</w:t>
      </w:r>
      <w:r>
        <w:tab/>
      </w:r>
      <w:r>
        <w:rPr>
          <w:rStyle w:val="TOC3Para"/>
        </w:rPr>
        <w:fldChar w:fldCharType="begin"/>
      </w:r>
      <w:r>
        <w:rPr>
          <w:rStyle w:val="TOC3Para"/>
        </w:rPr>
        <w:instrText xml:space="preserve"> PAGEREF _TOC35755 \h </w:instrText>
      </w:r>
      <w:r>
        <w:rPr>
          <w:rStyle w:val="TOC3Para"/>
        </w:rPr>
        <w:fldChar w:fldCharType="separate"/>
      </w:r>
      <w:r>
        <w:t>57</w:t>
      </w:r>
      <w:r>
        <w:rPr>
          <w:rStyle w:val="TOC3Para"/>
        </w:rPr>
        <w:fldChar w:fldCharType="end"/>
      </w:r>
    </w:p>
    <w:p w14:paraId="158F4CED" w14:textId="77777777" w:rsidR="00000000" w:rsidRDefault="00000000">
      <w:pPr>
        <w:pStyle w:val="TOC3Para"/>
        <w:tabs>
          <w:tab w:val="clear" w:pos="9622"/>
          <w:tab w:val="left" w:pos="630"/>
          <w:tab w:val="right" w:pos="9612"/>
        </w:tabs>
      </w:pPr>
      <w:r>
        <w:t>Beispiel 45: Rechnen mit den Geburtsdaten der Lehrer</w:t>
      </w:r>
      <w:r>
        <w:tab/>
      </w:r>
      <w:r>
        <w:rPr>
          <w:rStyle w:val="TOC3Para"/>
        </w:rPr>
        <w:fldChar w:fldCharType="begin"/>
      </w:r>
      <w:r>
        <w:rPr>
          <w:rStyle w:val="TOC3Para"/>
        </w:rPr>
        <w:instrText xml:space="preserve"> PAGEREF _TOC36000 \h </w:instrText>
      </w:r>
      <w:r>
        <w:rPr>
          <w:rStyle w:val="TOC3Para"/>
        </w:rPr>
        <w:fldChar w:fldCharType="separate"/>
      </w:r>
      <w:r>
        <w:t>59</w:t>
      </w:r>
      <w:r>
        <w:rPr>
          <w:rStyle w:val="TOC3Para"/>
        </w:rPr>
        <w:fldChar w:fldCharType="end"/>
      </w:r>
    </w:p>
    <w:p w14:paraId="3586DB71" w14:textId="77777777" w:rsidR="00000000" w:rsidRDefault="00000000">
      <w:pPr>
        <w:pStyle w:val="TOC2Para"/>
        <w:tabs>
          <w:tab w:val="clear" w:pos="9622"/>
          <w:tab w:val="left" w:pos="423"/>
          <w:tab w:val="right" w:pos="9612"/>
        </w:tabs>
      </w:pPr>
      <w:r>
        <w:t>Verbund (Join / Inner Join)</w:t>
      </w:r>
      <w:r>
        <w:tab/>
      </w:r>
      <w:r>
        <w:rPr>
          <w:rStyle w:val="TOC2Para"/>
        </w:rPr>
        <w:fldChar w:fldCharType="begin"/>
      </w:r>
      <w:r>
        <w:rPr>
          <w:rStyle w:val="TOC2Para"/>
        </w:rPr>
        <w:instrText xml:space="preserve"> PAGEREF _TOC36270 \h </w:instrText>
      </w:r>
      <w:r>
        <w:rPr>
          <w:rStyle w:val="TOC2Para"/>
        </w:rPr>
        <w:fldChar w:fldCharType="separate"/>
      </w:r>
      <w:r>
        <w:t>60</w:t>
      </w:r>
      <w:r>
        <w:rPr>
          <w:rStyle w:val="TOC2Para"/>
        </w:rPr>
        <w:fldChar w:fldCharType="end"/>
      </w:r>
    </w:p>
    <w:p w14:paraId="119D5280" w14:textId="77777777" w:rsidR="00000000" w:rsidRDefault="00000000">
      <w:pPr>
        <w:pStyle w:val="TOC3Para"/>
        <w:tabs>
          <w:tab w:val="clear" w:pos="9622"/>
          <w:tab w:val="left" w:pos="630"/>
          <w:tab w:val="right" w:pos="9612"/>
        </w:tabs>
      </w:pPr>
      <w:r>
        <w:t>Beispiel 46: Schüler der Klasse 03TA</w:t>
      </w:r>
      <w:r>
        <w:tab/>
      </w:r>
      <w:r>
        <w:rPr>
          <w:rStyle w:val="TOC3Para"/>
        </w:rPr>
        <w:fldChar w:fldCharType="begin"/>
      </w:r>
      <w:r>
        <w:rPr>
          <w:rStyle w:val="TOC3Para"/>
        </w:rPr>
        <w:instrText xml:space="preserve"> PAGEREF _TOC37021 \h </w:instrText>
      </w:r>
      <w:r>
        <w:rPr>
          <w:rStyle w:val="TOC3Para"/>
        </w:rPr>
        <w:fldChar w:fldCharType="separate"/>
      </w:r>
      <w:r>
        <w:t>60</w:t>
      </w:r>
      <w:r>
        <w:rPr>
          <w:rStyle w:val="TOC3Para"/>
        </w:rPr>
        <w:fldChar w:fldCharType="end"/>
      </w:r>
    </w:p>
    <w:p w14:paraId="5B72A0CF" w14:textId="77777777" w:rsidR="00000000" w:rsidRDefault="00000000">
      <w:pPr>
        <w:pStyle w:val="TOC3Para"/>
        <w:tabs>
          <w:tab w:val="clear" w:pos="9622"/>
          <w:tab w:val="left" w:pos="630"/>
          <w:tab w:val="right" w:pos="9612"/>
        </w:tabs>
      </w:pPr>
      <w:r>
        <w:t>Beispiel 47: Schüler der Klasse 03TA mit Klassenbezeichnung</w:t>
      </w:r>
      <w:r>
        <w:tab/>
      </w:r>
      <w:r>
        <w:rPr>
          <w:rStyle w:val="TOC3Para"/>
        </w:rPr>
        <w:fldChar w:fldCharType="begin"/>
      </w:r>
      <w:r>
        <w:rPr>
          <w:rStyle w:val="TOC3Para"/>
        </w:rPr>
        <w:instrText xml:space="preserve"> PAGEREF _TOC37178 \h </w:instrText>
      </w:r>
      <w:r>
        <w:rPr>
          <w:rStyle w:val="TOC3Para"/>
        </w:rPr>
        <w:fldChar w:fldCharType="separate"/>
      </w:r>
      <w:r>
        <w:t>61</w:t>
      </w:r>
      <w:r>
        <w:rPr>
          <w:rStyle w:val="TOC3Para"/>
        </w:rPr>
        <w:fldChar w:fldCharType="end"/>
      </w:r>
    </w:p>
    <w:p w14:paraId="57901AC3" w14:textId="77777777" w:rsidR="00000000" w:rsidRDefault="00000000">
      <w:pPr>
        <w:pStyle w:val="TOC3Para"/>
        <w:tabs>
          <w:tab w:val="clear" w:pos="9622"/>
          <w:tab w:val="left" w:pos="630"/>
          <w:tab w:val="right" w:pos="9612"/>
        </w:tabs>
      </w:pPr>
      <w:r>
        <w:t>Beispiel 48: Stundenplan für Montag in der 03TA mit Gegenstandsnamen</w:t>
      </w:r>
      <w:r>
        <w:tab/>
      </w:r>
      <w:r>
        <w:rPr>
          <w:rStyle w:val="TOC3Para"/>
        </w:rPr>
        <w:fldChar w:fldCharType="begin"/>
      </w:r>
      <w:r>
        <w:rPr>
          <w:rStyle w:val="TOC3Para"/>
        </w:rPr>
        <w:instrText xml:space="preserve"> PAGEREF _TOC37953 \h </w:instrText>
      </w:r>
      <w:r>
        <w:rPr>
          <w:rStyle w:val="TOC3Para"/>
        </w:rPr>
        <w:fldChar w:fldCharType="separate"/>
      </w:r>
      <w:r>
        <w:t>62</w:t>
      </w:r>
      <w:r>
        <w:rPr>
          <w:rStyle w:val="TOC3Para"/>
        </w:rPr>
        <w:fldChar w:fldCharType="end"/>
      </w:r>
    </w:p>
    <w:p w14:paraId="4E5F8474" w14:textId="77777777" w:rsidR="00000000" w:rsidRDefault="00000000">
      <w:pPr>
        <w:pStyle w:val="TOC3Para"/>
        <w:tabs>
          <w:tab w:val="clear" w:pos="9622"/>
          <w:tab w:val="left" w:pos="630"/>
          <w:tab w:val="right" w:pos="9612"/>
        </w:tabs>
      </w:pPr>
      <w:r>
        <w:t>Beispiel 49: Prüfungen, die der Klassenvorstand abhielt</w:t>
      </w:r>
      <w:r>
        <w:tab/>
      </w:r>
      <w:r>
        <w:rPr>
          <w:rStyle w:val="TOC3Para"/>
        </w:rPr>
        <w:fldChar w:fldCharType="begin"/>
      </w:r>
      <w:r>
        <w:rPr>
          <w:rStyle w:val="TOC3Para"/>
        </w:rPr>
        <w:instrText xml:space="preserve"> PAGEREF _TOC38874 \h </w:instrText>
      </w:r>
      <w:r>
        <w:rPr>
          <w:rStyle w:val="TOC3Para"/>
        </w:rPr>
        <w:fldChar w:fldCharType="separate"/>
      </w:r>
      <w:r>
        <w:t>63</w:t>
      </w:r>
      <w:r>
        <w:rPr>
          <w:rStyle w:val="TOC3Para"/>
        </w:rPr>
        <w:fldChar w:fldCharType="end"/>
      </w:r>
    </w:p>
    <w:p w14:paraId="41693945" w14:textId="77777777" w:rsidR="00000000" w:rsidRDefault="00000000">
      <w:pPr>
        <w:pStyle w:val="TOC3Para"/>
        <w:tabs>
          <w:tab w:val="clear" w:pos="9622"/>
          <w:tab w:val="left" w:pos="630"/>
          <w:tab w:val="right" w:pos="9612"/>
        </w:tabs>
      </w:pPr>
      <w:r>
        <w:t>Beispiel 50: Schüleranzahl der 03TB</w:t>
      </w:r>
      <w:r>
        <w:tab/>
      </w:r>
      <w:r>
        <w:rPr>
          <w:rStyle w:val="TOC3Para"/>
        </w:rPr>
        <w:fldChar w:fldCharType="begin"/>
      </w:r>
      <w:r>
        <w:rPr>
          <w:rStyle w:val="TOC3Para"/>
        </w:rPr>
        <w:instrText xml:space="preserve"> PAGEREF _TOC39291 \h </w:instrText>
      </w:r>
      <w:r>
        <w:rPr>
          <w:rStyle w:val="TOC3Para"/>
        </w:rPr>
        <w:fldChar w:fldCharType="separate"/>
      </w:r>
      <w:r>
        <w:t>64</w:t>
      </w:r>
      <w:r>
        <w:rPr>
          <w:rStyle w:val="TOC3Para"/>
        </w:rPr>
        <w:fldChar w:fldCharType="end"/>
      </w:r>
    </w:p>
    <w:p w14:paraId="7CC6F1D1" w14:textId="77777777" w:rsidR="00000000" w:rsidRDefault="00000000">
      <w:pPr>
        <w:pStyle w:val="TOC3Para"/>
        <w:tabs>
          <w:tab w:val="clear" w:pos="9622"/>
          <w:tab w:val="left" w:pos="630"/>
          <w:tab w:val="right" w:pos="9612"/>
        </w:tabs>
      </w:pPr>
      <w:r>
        <w:t>Beispiel 51: Schüleranzahl der 03TB mit Klassenlangname</w:t>
      </w:r>
      <w:r>
        <w:tab/>
      </w:r>
      <w:r>
        <w:rPr>
          <w:rStyle w:val="TOC3Para"/>
        </w:rPr>
        <w:fldChar w:fldCharType="begin"/>
      </w:r>
      <w:r>
        <w:rPr>
          <w:rStyle w:val="TOC3Para"/>
        </w:rPr>
        <w:instrText xml:space="preserve"> PAGEREF _TOC39418 \h </w:instrText>
      </w:r>
      <w:r>
        <w:rPr>
          <w:rStyle w:val="TOC3Para"/>
        </w:rPr>
        <w:fldChar w:fldCharType="separate"/>
      </w:r>
      <w:r>
        <w:t>64</w:t>
      </w:r>
      <w:r>
        <w:rPr>
          <w:rStyle w:val="TOC3Para"/>
        </w:rPr>
        <w:fldChar w:fldCharType="end"/>
      </w:r>
    </w:p>
    <w:p w14:paraId="7737D263" w14:textId="77777777" w:rsidR="00000000" w:rsidRDefault="00000000">
      <w:pPr>
        <w:pStyle w:val="TOC3Para"/>
        <w:tabs>
          <w:tab w:val="clear" w:pos="9622"/>
          <w:tab w:val="left" w:pos="630"/>
          <w:tab w:val="right" w:pos="9612"/>
        </w:tabs>
      </w:pPr>
      <w:r>
        <w:t>Beispiel 52: Sitzplätze der Lehrsäle und Labors der 03TA (mit Duplikaten)</w:t>
      </w:r>
      <w:r>
        <w:tab/>
      </w:r>
      <w:r>
        <w:rPr>
          <w:rStyle w:val="TOC3Para"/>
        </w:rPr>
        <w:fldChar w:fldCharType="begin"/>
      </w:r>
      <w:r>
        <w:rPr>
          <w:rStyle w:val="TOC3Para"/>
        </w:rPr>
        <w:instrText xml:space="preserve"> PAGEREF _TOC39819 \h </w:instrText>
      </w:r>
      <w:r>
        <w:rPr>
          <w:rStyle w:val="TOC3Para"/>
        </w:rPr>
        <w:fldChar w:fldCharType="separate"/>
      </w:r>
      <w:r>
        <w:t>65</w:t>
      </w:r>
      <w:r>
        <w:rPr>
          <w:rStyle w:val="TOC3Para"/>
        </w:rPr>
        <w:fldChar w:fldCharType="end"/>
      </w:r>
    </w:p>
    <w:p w14:paraId="338F1CB9" w14:textId="77777777" w:rsidR="00000000" w:rsidRDefault="00000000">
      <w:pPr>
        <w:pStyle w:val="TOC3Para"/>
        <w:tabs>
          <w:tab w:val="clear" w:pos="9622"/>
          <w:tab w:val="left" w:pos="630"/>
          <w:tab w:val="right" w:pos="9612"/>
        </w:tabs>
      </w:pPr>
      <w:r>
        <w:lastRenderedPageBreak/>
        <w:t>Beispiel 53: Sitzplätze der Lehrsäle und Labors der 03TA (ohne Duplikate)</w:t>
      </w:r>
      <w:r>
        <w:tab/>
      </w:r>
      <w:r>
        <w:rPr>
          <w:rStyle w:val="TOC3Para"/>
        </w:rPr>
        <w:fldChar w:fldCharType="begin"/>
      </w:r>
      <w:r>
        <w:rPr>
          <w:rStyle w:val="TOC3Para"/>
        </w:rPr>
        <w:instrText xml:space="preserve"> PAGEREF _TOC40433 \h </w:instrText>
      </w:r>
      <w:r>
        <w:rPr>
          <w:rStyle w:val="TOC3Para"/>
        </w:rPr>
        <w:fldChar w:fldCharType="separate"/>
      </w:r>
      <w:r>
        <w:t>66</w:t>
      </w:r>
      <w:r>
        <w:rPr>
          <w:rStyle w:val="TOC3Para"/>
        </w:rPr>
        <w:fldChar w:fldCharType="end"/>
      </w:r>
    </w:p>
    <w:p w14:paraId="144DA952" w14:textId="77777777" w:rsidR="00000000" w:rsidRDefault="00000000">
      <w:pPr>
        <w:pStyle w:val="TOC2Para"/>
        <w:tabs>
          <w:tab w:val="clear" w:pos="9622"/>
          <w:tab w:val="left" w:pos="423"/>
          <w:tab w:val="right" w:pos="9612"/>
        </w:tabs>
      </w:pPr>
      <w:r>
        <w:t>Alias für Tabellennamen</w:t>
      </w:r>
      <w:r>
        <w:tab/>
      </w:r>
      <w:r>
        <w:rPr>
          <w:rStyle w:val="TOC2Para"/>
        </w:rPr>
        <w:fldChar w:fldCharType="begin"/>
      </w:r>
      <w:r>
        <w:rPr>
          <w:rStyle w:val="TOC2Para"/>
        </w:rPr>
        <w:instrText xml:space="preserve"> PAGEREF _TOC41065 \h </w:instrText>
      </w:r>
      <w:r>
        <w:rPr>
          <w:rStyle w:val="TOC2Para"/>
        </w:rPr>
        <w:fldChar w:fldCharType="separate"/>
      </w:r>
      <w:r>
        <w:t>67</w:t>
      </w:r>
      <w:r>
        <w:rPr>
          <w:rStyle w:val="TOC2Para"/>
        </w:rPr>
        <w:fldChar w:fldCharType="end"/>
      </w:r>
    </w:p>
    <w:p w14:paraId="0265668A" w14:textId="77777777" w:rsidR="00000000" w:rsidRDefault="00000000">
      <w:pPr>
        <w:pStyle w:val="TOC3Para"/>
        <w:tabs>
          <w:tab w:val="clear" w:pos="9622"/>
          <w:tab w:val="left" w:pos="630"/>
          <w:tab w:val="right" w:pos="9612"/>
        </w:tabs>
      </w:pPr>
      <w:r>
        <w:t>Beispiel 54: Lehrer mit Gehalt so hoch wie vom direkten Vorgesetzten</w:t>
      </w:r>
      <w:r>
        <w:tab/>
      </w:r>
      <w:r>
        <w:rPr>
          <w:rStyle w:val="TOC3Para"/>
        </w:rPr>
        <w:fldChar w:fldCharType="begin"/>
      </w:r>
      <w:r>
        <w:rPr>
          <w:rStyle w:val="TOC3Para"/>
        </w:rPr>
        <w:instrText xml:space="preserve"> PAGEREF _TOC41579 \h </w:instrText>
      </w:r>
      <w:r>
        <w:rPr>
          <w:rStyle w:val="TOC3Para"/>
        </w:rPr>
        <w:fldChar w:fldCharType="separate"/>
      </w:r>
      <w:r>
        <w:t>68</w:t>
      </w:r>
      <w:r>
        <w:rPr>
          <w:rStyle w:val="TOC3Para"/>
        </w:rPr>
        <w:fldChar w:fldCharType="end"/>
      </w:r>
    </w:p>
    <w:p w14:paraId="071B7502" w14:textId="77777777" w:rsidR="00000000" w:rsidRDefault="00000000">
      <w:pPr>
        <w:pStyle w:val="TOC3Para"/>
        <w:tabs>
          <w:tab w:val="clear" w:pos="9622"/>
          <w:tab w:val="left" w:pos="630"/>
          <w:tab w:val="right" w:pos="9612"/>
        </w:tabs>
      </w:pPr>
      <w:r>
        <w:t>Beispiel 55: Lehrer mit Gehalt kleiner gleich dem des direkten Vorgesetzten</w:t>
      </w:r>
      <w:r>
        <w:tab/>
      </w:r>
      <w:r>
        <w:rPr>
          <w:rStyle w:val="TOC3Para"/>
        </w:rPr>
        <w:fldChar w:fldCharType="begin"/>
      </w:r>
      <w:r>
        <w:rPr>
          <w:rStyle w:val="TOC3Para"/>
        </w:rPr>
        <w:instrText xml:space="preserve"> PAGEREF _TOC42297 \h </w:instrText>
      </w:r>
      <w:r>
        <w:rPr>
          <w:rStyle w:val="TOC3Para"/>
        </w:rPr>
        <w:fldChar w:fldCharType="separate"/>
      </w:r>
      <w:r>
        <w:t>69</w:t>
      </w:r>
      <w:r>
        <w:rPr>
          <w:rStyle w:val="TOC3Para"/>
        </w:rPr>
        <w:fldChar w:fldCharType="end"/>
      </w:r>
    </w:p>
    <w:p w14:paraId="43647C09" w14:textId="77777777" w:rsidR="00000000" w:rsidRDefault="00000000">
      <w:pPr>
        <w:pStyle w:val="TOC3Para"/>
        <w:tabs>
          <w:tab w:val="clear" w:pos="9622"/>
          <w:tab w:val="left" w:pos="630"/>
          <w:tab w:val="right" w:pos="9612"/>
        </w:tabs>
      </w:pPr>
      <w:r>
        <w:t>Beispiel 56: Liste aller Vorgesetztenbeziehungen</w:t>
      </w:r>
      <w:r>
        <w:tab/>
      </w:r>
      <w:r>
        <w:rPr>
          <w:rStyle w:val="TOC3Para"/>
        </w:rPr>
        <w:fldChar w:fldCharType="begin"/>
      </w:r>
      <w:r>
        <w:rPr>
          <w:rStyle w:val="TOC3Para"/>
        </w:rPr>
        <w:instrText xml:space="preserve"> PAGEREF _TOC43028 \h </w:instrText>
      </w:r>
      <w:r>
        <w:rPr>
          <w:rStyle w:val="TOC3Para"/>
        </w:rPr>
        <w:fldChar w:fldCharType="separate"/>
      </w:r>
      <w:r>
        <w:t>70</w:t>
      </w:r>
      <w:r>
        <w:rPr>
          <w:rStyle w:val="TOC3Para"/>
        </w:rPr>
        <w:fldChar w:fldCharType="end"/>
      </w:r>
    </w:p>
    <w:p w14:paraId="00F7397C" w14:textId="77777777" w:rsidR="00000000" w:rsidRDefault="00000000">
      <w:pPr>
        <w:pStyle w:val="TOC2Para"/>
        <w:tabs>
          <w:tab w:val="clear" w:pos="9622"/>
          <w:tab w:val="left" w:pos="423"/>
          <w:tab w:val="right" w:pos="9612"/>
        </w:tabs>
      </w:pPr>
      <w:r>
        <w:t>Datumswerte</w:t>
      </w:r>
      <w:r>
        <w:tab/>
      </w:r>
      <w:r>
        <w:rPr>
          <w:rStyle w:val="TOC2Para"/>
        </w:rPr>
        <w:fldChar w:fldCharType="begin"/>
      </w:r>
      <w:r>
        <w:rPr>
          <w:rStyle w:val="TOC2Para"/>
        </w:rPr>
        <w:instrText xml:space="preserve"> PAGEREF _TOC43766 \h </w:instrText>
      </w:r>
      <w:r>
        <w:rPr>
          <w:rStyle w:val="TOC2Para"/>
        </w:rPr>
        <w:fldChar w:fldCharType="separate"/>
      </w:r>
      <w:r>
        <w:t>71</w:t>
      </w:r>
      <w:r>
        <w:rPr>
          <w:rStyle w:val="TOC2Para"/>
        </w:rPr>
        <w:fldChar w:fldCharType="end"/>
      </w:r>
    </w:p>
    <w:p w14:paraId="2764F488" w14:textId="77777777" w:rsidR="00000000" w:rsidRDefault="00000000">
      <w:pPr>
        <w:pStyle w:val="TOC3Para"/>
        <w:tabs>
          <w:tab w:val="clear" w:pos="9622"/>
          <w:tab w:val="left" w:pos="630"/>
          <w:tab w:val="right" w:pos="9612"/>
        </w:tabs>
      </w:pPr>
      <w:r>
        <w:t>Beispiel 57: Ausgabe der Schüler, die im Dezember Geburtstag haben</w:t>
      </w:r>
      <w:r>
        <w:tab/>
      </w:r>
      <w:r>
        <w:rPr>
          <w:rStyle w:val="TOC3Para"/>
        </w:rPr>
        <w:fldChar w:fldCharType="begin"/>
      </w:r>
      <w:r>
        <w:rPr>
          <w:rStyle w:val="TOC3Para"/>
        </w:rPr>
        <w:instrText xml:space="preserve"> PAGEREF _TOC43778 \h </w:instrText>
      </w:r>
      <w:r>
        <w:rPr>
          <w:rStyle w:val="TOC3Para"/>
        </w:rPr>
        <w:fldChar w:fldCharType="separate"/>
      </w:r>
      <w:r>
        <w:t>71</w:t>
      </w:r>
      <w:r>
        <w:rPr>
          <w:rStyle w:val="TOC3Para"/>
        </w:rPr>
        <w:fldChar w:fldCharType="end"/>
      </w:r>
    </w:p>
    <w:p w14:paraId="6705DEDF" w14:textId="77777777" w:rsidR="00000000" w:rsidRDefault="00000000">
      <w:pPr>
        <w:pStyle w:val="TOC3Para"/>
        <w:tabs>
          <w:tab w:val="clear" w:pos="9622"/>
          <w:tab w:val="left" w:pos="630"/>
          <w:tab w:val="right" w:pos="9612"/>
        </w:tabs>
      </w:pPr>
      <w:r>
        <w:t>Beispiel 58: Ausgabe der Schüler, die am 3.12.1980 Geburtstag haben</w:t>
      </w:r>
      <w:r>
        <w:tab/>
      </w:r>
      <w:r>
        <w:rPr>
          <w:rStyle w:val="TOC3Para"/>
        </w:rPr>
        <w:fldChar w:fldCharType="begin"/>
      </w:r>
      <w:r>
        <w:rPr>
          <w:rStyle w:val="TOC3Para"/>
        </w:rPr>
        <w:instrText xml:space="preserve"> PAGEREF _TOC43958 \h </w:instrText>
      </w:r>
      <w:r>
        <w:rPr>
          <w:rStyle w:val="TOC3Para"/>
        </w:rPr>
        <w:fldChar w:fldCharType="separate"/>
      </w:r>
      <w:r>
        <w:t>71</w:t>
      </w:r>
      <w:r>
        <w:rPr>
          <w:rStyle w:val="TOC3Para"/>
        </w:rPr>
        <w:fldChar w:fldCharType="end"/>
      </w:r>
    </w:p>
    <w:p w14:paraId="6743F1B4" w14:textId="77777777" w:rsidR="00000000" w:rsidRDefault="00000000">
      <w:pPr>
        <w:pStyle w:val="TOC3Para"/>
        <w:tabs>
          <w:tab w:val="clear" w:pos="9622"/>
          <w:tab w:val="left" w:pos="630"/>
          <w:tab w:val="right" w:pos="9612"/>
        </w:tabs>
      </w:pPr>
      <w:r>
        <w:t>Beispiel 59: Schüler, die jünger als Lehrer HA sind</w:t>
      </w:r>
      <w:r>
        <w:tab/>
      </w:r>
      <w:r>
        <w:rPr>
          <w:rStyle w:val="TOC3Para"/>
        </w:rPr>
        <w:fldChar w:fldCharType="begin"/>
      </w:r>
      <w:r>
        <w:rPr>
          <w:rStyle w:val="TOC3Para"/>
        </w:rPr>
        <w:instrText xml:space="preserve"> PAGEREF _TOC44176 \h </w:instrText>
      </w:r>
      <w:r>
        <w:rPr>
          <w:rStyle w:val="TOC3Para"/>
        </w:rPr>
        <w:fldChar w:fldCharType="separate"/>
      </w:r>
      <w:r>
        <w:t>72</w:t>
      </w:r>
      <w:r>
        <w:rPr>
          <w:rStyle w:val="TOC3Para"/>
        </w:rPr>
        <w:fldChar w:fldCharType="end"/>
      </w:r>
    </w:p>
    <w:p w14:paraId="349C8313" w14:textId="77777777" w:rsidR="00000000" w:rsidRDefault="00000000">
      <w:pPr>
        <w:pStyle w:val="TOC2Para"/>
        <w:tabs>
          <w:tab w:val="clear" w:pos="9622"/>
          <w:tab w:val="left" w:pos="423"/>
          <w:tab w:val="right" w:pos="9612"/>
        </w:tabs>
      </w:pPr>
      <w:r>
        <w:t>Gruppierung</w:t>
      </w:r>
      <w:r>
        <w:tab/>
      </w:r>
      <w:r>
        <w:rPr>
          <w:rStyle w:val="TOC2Para"/>
        </w:rPr>
        <w:fldChar w:fldCharType="begin"/>
      </w:r>
      <w:r>
        <w:rPr>
          <w:rStyle w:val="TOC2Para"/>
        </w:rPr>
        <w:instrText xml:space="preserve"> PAGEREF _TOC44472 \h </w:instrText>
      </w:r>
      <w:r>
        <w:rPr>
          <w:rStyle w:val="TOC2Para"/>
        </w:rPr>
        <w:fldChar w:fldCharType="separate"/>
      </w:r>
      <w:r>
        <w:t>73</w:t>
      </w:r>
      <w:r>
        <w:rPr>
          <w:rStyle w:val="TOC2Para"/>
        </w:rPr>
        <w:fldChar w:fldCharType="end"/>
      </w:r>
    </w:p>
    <w:p w14:paraId="735D2CF7" w14:textId="77777777" w:rsidR="00000000" w:rsidRDefault="00000000">
      <w:pPr>
        <w:pStyle w:val="TOC3Para"/>
        <w:tabs>
          <w:tab w:val="clear" w:pos="9622"/>
          <w:tab w:val="left" w:pos="630"/>
          <w:tab w:val="right" w:pos="9612"/>
        </w:tabs>
      </w:pPr>
      <w:r>
        <w:t>Beispiel 60: Schüleranzahl</w:t>
      </w:r>
      <w:r>
        <w:tab/>
      </w:r>
      <w:r>
        <w:rPr>
          <w:rStyle w:val="TOC3Para"/>
        </w:rPr>
        <w:fldChar w:fldCharType="begin"/>
      </w:r>
      <w:r>
        <w:rPr>
          <w:rStyle w:val="TOC3Para"/>
        </w:rPr>
        <w:instrText xml:space="preserve"> PAGEREF _TOC44845 \h </w:instrText>
      </w:r>
      <w:r>
        <w:rPr>
          <w:rStyle w:val="TOC3Para"/>
        </w:rPr>
        <w:fldChar w:fldCharType="separate"/>
      </w:r>
      <w:r>
        <w:t>73</w:t>
      </w:r>
      <w:r>
        <w:rPr>
          <w:rStyle w:val="TOC3Para"/>
        </w:rPr>
        <w:fldChar w:fldCharType="end"/>
      </w:r>
    </w:p>
    <w:p w14:paraId="5893015B" w14:textId="77777777" w:rsidR="00000000" w:rsidRDefault="00000000">
      <w:pPr>
        <w:pStyle w:val="TOC3Para"/>
        <w:tabs>
          <w:tab w:val="clear" w:pos="9622"/>
          <w:tab w:val="left" w:pos="630"/>
          <w:tab w:val="right" w:pos="9612"/>
        </w:tabs>
      </w:pPr>
      <w:r>
        <w:t>Beispiel 61: Schüleranzahl je Klasse</w:t>
      </w:r>
      <w:r>
        <w:tab/>
      </w:r>
      <w:r>
        <w:rPr>
          <w:rStyle w:val="TOC3Para"/>
        </w:rPr>
        <w:fldChar w:fldCharType="begin"/>
      </w:r>
      <w:r>
        <w:rPr>
          <w:rStyle w:val="TOC3Para"/>
        </w:rPr>
        <w:instrText xml:space="preserve"> PAGEREF _TOC44941 \h </w:instrText>
      </w:r>
      <w:r>
        <w:rPr>
          <w:rStyle w:val="TOC3Para"/>
        </w:rPr>
        <w:fldChar w:fldCharType="separate"/>
      </w:r>
      <w:r>
        <w:t>73</w:t>
      </w:r>
      <w:r>
        <w:rPr>
          <w:rStyle w:val="TOC3Para"/>
        </w:rPr>
        <w:fldChar w:fldCharType="end"/>
      </w:r>
    </w:p>
    <w:p w14:paraId="1AA7E331" w14:textId="77777777" w:rsidR="00000000" w:rsidRDefault="00000000">
      <w:pPr>
        <w:pStyle w:val="TOC2Para"/>
        <w:tabs>
          <w:tab w:val="clear" w:pos="9622"/>
          <w:tab w:val="left" w:pos="423"/>
          <w:tab w:val="right" w:pos="9612"/>
        </w:tabs>
      </w:pPr>
      <w:r>
        <w:t>Gruppeneinschränkung</w:t>
      </w:r>
      <w:r>
        <w:tab/>
      </w:r>
      <w:r>
        <w:rPr>
          <w:rStyle w:val="TOC2Para"/>
        </w:rPr>
        <w:fldChar w:fldCharType="begin"/>
      </w:r>
      <w:r>
        <w:rPr>
          <w:rStyle w:val="TOC2Para"/>
        </w:rPr>
        <w:instrText xml:space="preserve"> PAGEREF _TOC45092 \h </w:instrText>
      </w:r>
      <w:r>
        <w:rPr>
          <w:rStyle w:val="TOC2Para"/>
        </w:rPr>
        <w:fldChar w:fldCharType="separate"/>
      </w:r>
      <w:r>
        <w:t>74</w:t>
      </w:r>
      <w:r>
        <w:rPr>
          <w:rStyle w:val="TOC2Para"/>
        </w:rPr>
        <w:fldChar w:fldCharType="end"/>
      </w:r>
    </w:p>
    <w:p w14:paraId="35C38E31" w14:textId="77777777" w:rsidR="00000000" w:rsidRDefault="00000000">
      <w:pPr>
        <w:pStyle w:val="TOC3Para"/>
        <w:tabs>
          <w:tab w:val="clear" w:pos="9622"/>
          <w:tab w:val="left" w:pos="630"/>
          <w:tab w:val="right" w:pos="9612"/>
        </w:tabs>
      </w:pPr>
      <w:r>
        <w:t>Beispiel 62: Klassen mit mehr als 6 Schülern</w:t>
      </w:r>
      <w:r>
        <w:tab/>
      </w:r>
      <w:r>
        <w:rPr>
          <w:rStyle w:val="TOC3Para"/>
        </w:rPr>
        <w:fldChar w:fldCharType="begin"/>
      </w:r>
      <w:r>
        <w:rPr>
          <w:rStyle w:val="TOC3Para"/>
        </w:rPr>
        <w:instrText xml:space="preserve"> PAGEREF _TOC45404 \h </w:instrText>
      </w:r>
      <w:r>
        <w:rPr>
          <w:rStyle w:val="TOC3Para"/>
        </w:rPr>
        <w:fldChar w:fldCharType="separate"/>
      </w:r>
      <w:r>
        <w:t>74</w:t>
      </w:r>
      <w:r>
        <w:rPr>
          <w:rStyle w:val="TOC3Para"/>
        </w:rPr>
        <w:fldChar w:fldCharType="end"/>
      </w:r>
    </w:p>
    <w:p w14:paraId="2A32BAE7" w14:textId="77777777" w:rsidR="00000000" w:rsidRDefault="00000000">
      <w:pPr>
        <w:pStyle w:val="TOC3Para"/>
        <w:tabs>
          <w:tab w:val="clear" w:pos="9622"/>
          <w:tab w:val="left" w:pos="630"/>
          <w:tab w:val="right" w:pos="9612"/>
        </w:tabs>
      </w:pPr>
      <w:r>
        <w:t>Beispiel 63: Schüleranzahl je Jahrgang mit mehr als einem Schüler</w:t>
      </w:r>
      <w:r>
        <w:tab/>
      </w:r>
      <w:r>
        <w:rPr>
          <w:rStyle w:val="TOC3Para"/>
        </w:rPr>
        <w:fldChar w:fldCharType="begin"/>
      </w:r>
      <w:r>
        <w:rPr>
          <w:rStyle w:val="TOC3Para"/>
        </w:rPr>
        <w:instrText xml:space="preserve"> PAGEREF _TOC45574 \h </w:instrText>
      </w:r>
      <w:r>
        <w:rPr>
          <w:rStyle w:val="TOC3Para"/>
        </w:rPr>
        <w:fldChar w:fldCharType="separate"/>
      </w:r>
      <w:r>
        <w:t>74</w:t>
      </w:r>
      <w:r>
        <w:rPr>
          <w:rStyle w:val="TOC3Para"/>
        </w:rPr>
        <w:fldChar w:fldCharType="end"/>
      </w:r>
    </w:p>
    <w:p w14:paraId="7739063B" w14:textId="77777777" w:rsidR="00000000" w:rsidRDefault="00000000">
      <w:pPr>
        <w:pStyle w:val="TOC3Para"/>
        <w:tabs>
          <w:tab w:val="clear" w:pos="9622"/>
          <w:tab w:val="left" w:pos="630"/>
          <w:tab w:val="right" w:pos="9612"/>
        </w:tabs>
      </w:pPr>
      <w:r>
        <w:t>Beispiel 64: Jahrgänge ab 1975 mit mehr als einem Schüler</w:t>
      </w:r>
      <w:r>
        <w:tab/>
      </w:r>
      <w:r>
        <w:rPr>
          <w:rStyle w:val="TOC3Para"/>
        </w:rPr>
        <w:fldChar w:fldCharType="begin"/>
      </w:r>
      <w:r>
        <w:rPr>
          <w:rStyle w:val="TOC3Para"/>
        </w:rPr>
        <w:instrText xml:space="preserve"> PAGEREF _TOC45776 \h </w:instrText>
      </w:r>
      <w:r>
        <w:rPr>
          <w:rStyle w:val="TOC3Para"/>
        </w:rPr>
        <w:fldChar w:fldCharType="separate"/>
      </w:r>
      <w:r>
        <w:t>75</w:t>
      </w:r>
      <w:r>
        <w:rPr>
          <w:rStyle w:val="TOC3Para"/>
        </w:rPr>
        <w:fldChar w:fldCharType="end"/>
      </w:r>
    </w:p>
    <w:p w14:paraId="61B10F3A" w14:textId="77777777" w:rsidR="00000000" w:rsidRDefault="00000000">
      <w:pPr>
        <w:pStyle w:val="TOC3Para"/>
        <w:tabs>
          <w:tab w:val="clear" w:pos="9622"/>
          <w:tab w:val="left" w:pos="630"/>
          <w:tab w:val="right" w:pos="9612"/>
        </w:tabs>
      </w:pPr>
      <w:r>
        <w:t>Beispiel 65: Jahrgänge ab 1975</w:t>
      </w:r>
      <w:r>
        <w:tab/>
      </w:r>
      <w:r>
        <w:rPr>
          <w:rStyle w:val="TOC3Para"/>
        </w:rPr>
        <w:fldChar w:fldCharType="begin"/>
      </w:r>
      <w:r>
        <w:rPr>
          <w:rStyle w:val="TOC3Para"/>
        </w:rPr>
        <w:instrText xml:space="preserve"> PAGEREF _TOC46067 \h </w:instrText>
      </w:r>
      <w:r>
        <w:rPr>
          <w:rStyle w:val="TOC3Para"/>
        </w:rPr>
        <w:fldChar w:fldCharType="separate"/>
      </w:r>
      <w:r>
        <w:t>75</w:t>
      </w:r>
      <w:r>
        <w:rPr>
          <w:rStyle w:val="TOC3Para"/>
        </w:rPr>
        <w:fldChar w:fldCharType="end"/>
      </w:r>
    </w:p>
    <w:p w14:paraId="60A1FF68" w14:textId="77777777" w:rsidR="00000000" w:rsidRDefault="00000000">
      <w:pPr>
        <w:pStyle w:val="TOC3Para"/>
        <w:tabs>
          <w:tab w:val="clear" w:pos="9622"/>
          <w:tab w:val="left" w:pos="630"/>
          <w:tab w:val="right" w:pos="9612"/>
        </w:tabs>
      </w:pPr>
      <w:r>
        <w:t>Beispiel 66: Vornamenhäufigkeit bei Lehrern (mit Nullwert)</w:t>
      </w:r>
      <w:r>
        <w:tab/>
      </w:r>
      <w:r>
        <w:rPr>
          <w:rStyle w:val="TOC3Para"/>
        </w:rPr>
        <w:fldChar w:fldCharType="begin"/>
      </w:r>
      <w:r>
        <w:rPr>
          <w:rStyle w:val="TOC3Para"/>
        </w:rPr>
        <w:instrText xml:space="preserve"> PAGEREF _TOC46261 \h </w:instrText>
      </w:r>
      <w:r>
        <w:rPr>
          <w:rStyle w:val="TOC3Para"/>
        </w:rPr>
        <w:fldChar w:fldCharType="separate"/>
      </w:r>
      <w:r>
        <w:t>76</w:t>
      </w:r>
      <w:r>
        <w:rPr>
          <w:rStyle w:val="TOC3Para"/>
        </w:rPr>
        <w:fldChar w:fldCharType="end"/>
      </w:r>
    </w:p>
    <w:p w14:paraId="41D022BB" w14:textId="77777777" w:rsidR="00000000" w:rsidRDefault="00000000">
      <w:pPr>
        <w:pStyle w:val="TOC3Para"/>
        <w:tabs>
          <w:tab w:val="clear" w:pos="9622"/>
          <w:tab w:val="left" w:pos="630"/>
          <w:tab w:val="right" w:pos="9612"/>
        </w:tabs>
      </w:pPr>
      <w:r>
        <w:t>Beispiel 67: Vornamenhäufigkeit bei Lehrern (ohne Nullwert)</w:t>
      </w:r>
      <w:r>
        <w:tab/>
      </w:r>
      <w:r>
        <w:rPr>
          <w:rStyle w:val="TOC3Para"/>
        </w:rPr>
        <w:fldChar w:fldCharType="begin"/>
      </w:r>
      <w:r>
        <w:rPr>
          <w:rStyle w:val="TOC3Para"/>
        </w:rPr>
        <w:instrText xml:space="preserve"> PAGEREF _TOC46439 \h </w:instrText>
      </w:r>
      <w:r>
        <w:rPr>
          <w:rStyle w:val="TOC3Para"/>
        </w:rPr>
        <w:fldChar w:fldCharType="separate"/>
      </w:r>
      <w:r>
        <w:t>77</w:t>
      </w:r>
      <w:r>
        <w:rPr>
          <w:rStyle w:val="TOC3Para"/>
        </w:rPr>
        <w:fldChar w:fldCharType="end"/>
      </w:r>
    </w:p>
    <w:p w14:paraId="68D133A0" w14:textId="77777777" w:rsidR="00000000" w:rsidRDefault="00000000">
      <w:pPr>
        <w:pStyle w:val="TOC3Para"/>
        <w:tabs>
          <w:tab w:val="clear" w:pos="9622"/>
          <w:tab w:val="left" w:pos="630"/>
          <w:tab w:val="right" w:pos="9612"/>
        </w:tabs>
      </w:pPr>
      <w:r>
        <w:t>Beispiel 68: Lehrsäle mit mehr als 5 Stunden Unterricht</w:t>
      </w:r>
      <w:r>
        <w:tab/>
      </w:r>
      <w:r>
        <w:rPr>
          <w:rStyle w:val="TOC3Para"/>
        </w:rPr>
        <w:fldChar w:fldCharType="begin"/>
      </w:r>
      <w:r>
        <w:rPr>
          <w:rStyle w:val="TOC3Para"/>
        </w:rPr>
        <w:instrText xml:space="preserve"> PAGEREF _TOC46646 \h </w:instrText>
      </w:r>
      <w:r>
        <w:rPr>
          <w:rStyle w:val="TOC3Para"/>
        </w:rPr>
        <w:fldChar w:fldCharType="separate"/>
      </w:r>
      <w:r>
        <w:t>77</w:t>
      </w:r>
      <w:r>
        <w:rPr>
          <w:rStyle w:val="TOC3Para"/>
        </w:rPr>
        <w:fldChar w:fldCharType="end"/>
      </w:r>
    </w:p>
    <w:p w14:paraId="3CB67D35" w14:textId="77777777" w:rsidR="00000000" w:rsidRDefault="00000000">
      <w:pPr>
        <w:pStyle w:val="TOC3Para"/>
        <w:tabs>
          <w:tab w:val="clear" w:pos="9622"/>
          <w:tab w:val="left" w:pos="630"/>
          <w:tab w:val="right" w:pos="9612"/>
        </w:tabs>
      </w:pPr>
      <w:r>
        <w:t>Beispiel 69: Vorgesetzte Lehrer mit Durchschnittsgehalt ihrer Untergebenen</w:t>
      </w:r>
      <w:r>
        <w:tab/>
      </w:r>
      <w:r>
        <w:rPr>
          <w:rStyle w:val="TOC3Para"/>
        </w:rPr>
        <w:fldChar w:fldCharType="begin"/>
      </w:r>
      <w:r>
        <w:rPr>
          <w:rStyle w:val="TOC3Para"/>
        </w:rPr>
        <w:instrText xml:space="preserve"> PAGEREF _TOC46850 \h </w:instrText>
      </w:r>
      <w:r>
        <w:rPr>
          <w:rStyle w:val="TOC3Para"/>
        </w:rPr>
        <w:fldChar w:fldCharType="separate"/>
      </w:r>
      <w:r>
        <w:t>78</w:t>
      </w:r>
      <w:r>
        <w:rPr>
          <w:rStyle w:val="TOC3Para"/>
        </w:rPr>
        <w:fldChar w:fldCharType="end"/>
      </w:r>
    </w:p>
    <w:p w14:paraId="3FEE2C4D" w14:textId="77777777" w:rsidR="00000000" w:rsidRDefault="00000000">
      <w:pPr>
        <w:pStyle w:val="TOC3Para"/>
        <w:tabs>
          <w:tab w:val="clear" w:pos="9622"/>
          <w:tab w:val="left" w:pos="630"/>
          <w:tab w:val="right" w:pos="9612"/>
        </w:tabs>
      </w:pPr>
      <w:r>
        <w:t>Beispiel 70: Vorgesetzte mit Durchschnittsgehalt &gt; 150 der Untergebenen</w:t>
      </w:r>
      <w:r>
        <w:tab/>
      </w:r>
      <w:r>
        <w:rPr>
          <w:rStyle w:val="TOC3Para"/>
        </w:rPr>
        <w:fldChar w:fldCharType="begin"/>
      </w:r>
      <w:r>
        <w:rPr>
          <w:rStyle w:val="TOC3Para"/>
        </w:rPr>
        <w:instrText xml:space="preserve"> PAGEREF _TOC47280 \h </w:instrText>
      </w:r>
      <w:r>
        <w:rPr>
          <w:rStyle w:val="TOC3Para"/>
        </w:rPr>
        <w:fldChar w:fldCharType="separate"/>
      </w:r>
      <w:r>
        <w:t>78</w:t>
      </w:r>
      <w:r>
        <w:rPr>
          <w:rStyle w:val="TOC3Para"/>
        </w:rPr>
        <w:fldChar w:fldCharType="end"/>
      </w:r>
    </w:p>
    <w:p w14:paraId="2F265BD8" w14:textId="77777777" w:rsidR="00000000" w:rsidRDefault="00000000">
      <w:pPr>
        <w:pStyle w:val="TOC3Para"/>
        <w:tabs>
          <w:tab w:val="clear" w:pos="9622"/>
          <w:tab w:val="left" w:pos="630"/>
          <w:tab w:val="right" w:pos="9612"/>
        </w:tabs>
      </w:pPr>
      <w:r>
        <w:t>Beispiel 71: Unterrichtsstunden je Lehrer</w:t>
      </w:r>
      <w:r>
        <w:tab/>
      </w:r>
      <w:r>
        <w:rPr>
          <w:rStyle w:val="TOC3Para"/>
        </w:rPr>
        <w:fldChar w:fldCharType="begin"/>
      </w:r>
      <w:r>
        <w:rPr>
          <w:rStyle w:val="TOC3Para"/>
        </w:rPr>
        <w:instrText xml:space="preserve"> PAGEREF _TOC47748 \h </w:instrText>
      </w:r>
      <w:r>
        <w:rPr>
          <w:rStyle w:val="TOC3Para"/>
        </w:rPr>
        <w:fldChar w:fldCharType="separate"/>
      </w:r>
      <w:r>
        <w:t>79</w:t>
      </w:r>
      <w:r>
        <w:rPr>
          <w:rStyle w:val="TOC3Para"/>
        </w:rPr>
        <w:fldChar w:fldCharType="end"/>
      </w:r>
    </w:p>
    <w:p w14:paraId="6D9E2716" w14:textId="77777777" w:rsidR="00000000" w:rsidRDefault="00000000">
      <w:pPr>
        <w:pStyle w:val="TOC3Para"/>
        <w:tabs>
          <w:tab w:val="clear" w:pos="9622"/>
          <w:tab w:val="left" w:pos="630"/>
          <w:tab w:val="right" w:pos="9612"/>
        </w:tabs>
      </w:pPr>
      <w:r>
        <w:t>Beispiel 72: Lehrer, die mehr als 10 Stunden unterrichten</w:t>
      </w:r>
      <w:r>
        <w:tab/>
      </w:r>
      <w:r>
        <w:rPr>
          <w:rStyle w:val="TOC3Para"/>
        </w:rPr>
        <w:fldChar w:fldCharType="begin"/>
      </w:r>
      <w:r>
        <w:rPr>
          <w:rStyle w:val="TOC3Para"/>
        </w:rPr>
        <w:instrText xml:space="preserve"> PAGEREF _TOC48165 \h </w:instrText>
      </w:r>
      <w:r>
        <w:rPr>
          <w:rStyle w:val="TOC3Para"/>
        </w:rPr>
        <w:fldChar w:fldCharType="separate"/>
      </w:r>
      <w:r>
        <w:t>80</w:t>
      </w:r>
      <w:r>
        <w:rPr>
          <w:rStyle w:val="TOC3Para"/>
        </w:rPr>
        <w:fldChar w:fldCharType="end"/>
      </w:r>
    </w:p>
    <w:p w14:paraId="674E6AFB" w14:textId="77777777" w:rsidR="00000000" w:rsidRDefault="00000000">
      <w:pPr>
        <w:pStyle w:val="TOC3Para"/>
        <w:tabs>
          <w:tab w:val="clear" w:pos="9622"/>
          <w:tab w:val="left" w:pos="630"/>
          <w:tab w:val="right" w:pos="9612"/>
        </w:tabs>
      </w:pPr>
      <w:r>
        <w:t>Beispiel 73: Stunden mit mehr Schülern als Sitzplätzen</w:t>
      </w:r>
      <w:r>
        <w:tab/>
      </w:r>
      <w:r>
        <w:rPr>
          <w:rStyle w:val="TOC3Para"/>
        </w:rPr>
        <w:fldChar w:fldCharType="begin"/>
      </w:r>
      <w:r>
        <w:rPr>
          <w:rStyle w:val="TOC3Para"/>
        </w:rPr>
        <w:instrText xml:space="preserve"> PAGEREF _TOC48642 \h </w:instrText>
      </w:r>
      <w:r>
        <w:rPr>
          <w:rStyle w:val="TOC3Para"/>
        </w:rPr>
        <w:fldChar w:fldCharType="separate"/>
      </w:r>
      <w:r>
        <w:t>81</w:t>
      </w:r>
      <w:r>
        <w:rPr>
          <w:rStyle w:val="TOC3Para"/>
        </w:rPr>
        <w:fldChar w:fldCharType="end"/>
      </w:r>
    </w:p>
    <w:p w14:paraId="466AFFEA" w14:textId="77777777" w:rsidR="00000000" w:rsidRDefault="00000000">
      <w:pPr>
        <w:pStyle w:val="TOC2Para"/>
        <w:tabs>
          <w:tab w:val="clear" w:pos="9622"/>
          <w:tab w:val="left" w:pos="423"/>
          <w:tab w:val="right" w:pos="9612"/>
        </w:tabs>
      </w:pPr>
      <w:r>
        <w:t>Subselect</w:t>
      </w:r>
      <w:r>
        <w:tab/>
      </w:r>
      <w:r>
        <w:rPr>
          <w:rStyle w:val="TOC2Para"/>
        </w:rPr>
        <w:fldChar w:fldCharType="begin"/>
      </w:r>
      <w:r>
        <w:rPr>
          <w:rStyle w:val="TOC2Para"/>
        </w:rPr>
        <w:instrText xml:space="preserve"> PAGEREF _TOC49512 \h </w:instrText>
      </w:r>
      <w:r>
        <w:rPr>
          <w:rStyle w:val="TOC2Para"/>
        </w:rPr>
        <w:fldChar w:fldCharType="separate"/>
      </w:r>
      <w:r>
        <w:t>82</w:t>
      </w:r>
      <w:r>
        <w:rPr>
          <w:rStyle w:val="TOC2Para"/>
        </w:rPr>
        <w:fldChar w:fldCharType="end"/>
      </w:r>
    </w:p>
    <w:p w14:paraId="11E8A0F5" w14:textId="77777777" w:rsidR="00000000" w:rsidRDefault="00000000">
      <w:pPr>
        <w:pStyle w:val="TOC3Para"/>
        <w:tabs>
          <w:tab w:val="clear" w:pos="9622"/>
          <w:tab w:val="left" w:pos="630"/>
          <w:tab w:val="right" w:pos="9612"/>
        </w:tabs>
      </w:pPr>
      <w:r>
        <w:t>Beispiel 74: Geburtsdatum und Name des jüngsten Schülers</w:t>
      </w:r>
      <w:r>
        <w:tab/>
      </w:r>
      <w:r>
        <w:rPr>
          <w:rStyle w:val="TOC3Para"/>
        </w:rPr>
        <w:fldChar w:fldCharType="begin"/>
      </w:r>
      <w:r>
        <w:rPr>
          <w:rStyle w:val="TOC3Para"/>
        </w:rPr>
        <w:instrText xml:space="preserve"> PAGEREF _TOC49816 \h </w:instrText>
      </w:r>
      <w:r>
        <w:rPr>
          <w:rStyle w:val="TOC3Para"/>
        </w:rPr>
        <w:fldChar w:fldCharType="separate"/>
      </w:r>
      <w:r>
        <w:t>82</w:t>
      </w:r>
      <w:r>
        <w:rPr>
          <w:rStyle w:val="TOC3Para"/>
        </w:rPr>
        <w:fldChar w:fldCharType="end"/>
      </w:r>
    </w:p>
    <w:p w14:paraId="24738E87" w14:textId="77777777" w:rsidR="00000000" w:rsidRDefault="00000000">
      <w:pPr>
        <w:pStyle w:val="TOC3Para"/>
        <w:tabs>
          <w:tab w:val="clear" w:pos="9622"/>
          <w:tab w:val="left" w:pos="630"/>
          <w:tab w:val="right" w:pos="9612"/>
        </w:tabs>
      </w:pPr>
      <w:r>
        <w:t>Beispiel 75: Schüler, die bereits Prüfungen absolviert haben (Subselect)</w:t>
      </w:r>
      <w:r>
        <w:tab/>
      </w:r>
      <w:r>
        <w:rPr>
          <w:rStyle w:val="TOC3Para"/>
        </w:rPr>
        <w:fldChar w:fldCharType="begin"/>
      </w:r>
      <w:r>
        <w:rPr>
          <w:rStyle w:val="TOC3Para"/>
        </w:rPr>
        <w:instrText xml:space="preserve"> PAGEREF _TOC50028 \h </w:instrText>
      </w:r>
      <w:r>
        <w:rPr>
          <w:rStyle w:val="TOC3Para"/>
        </w:rPr>
        <w:fldChar w:fldCharType="separate"/>
      </w:r>
      <w:r>
        <w:t>83</w:t>
      </w:r>
      <w:r>
        <w:rPr>
          <w:rStyle w:val="TOC3Para"/>
        </w:rPr>
        <w:fldChar w:fldCharType="end"/>
      </w:r>
    </w:p>
    <w:p w14:paraId="002F9B60" w14:textId="77777777" w:rsidR="00000000" w:rsidRDefault="00000000">
      <w:pPr>
        <w:pStyle w:val="TOC3Para"/>
        <w:tabs>
          <w:tab w:val="clear" w:pos="9622"/>
          <w:tab w:val="left" w:pos="630"/>
          <w:tab w:val="right" w:pos="9612"/>
        </w:tabs>
      </w:pPr>
      <w:r>
        <w:t>Beispiel 76: Schüler mit absolvierten Prüfungen (Join)</w:t>
      </w:r>
      <w:r>
        <w:tab/>
      </w:r>
      <w:r>
        <w:rPr>
          <w:rStyle w:val="TOC3Para"/>
        </w:rPr>
        <w:fldChar w:fldCharType="begin"/>
      </w:r>
      <w:r>
        <w:rPr>
          <w:rStyle w:val="TOC3Para"/>
        </w:rPr>
        <w:instrText xml:space="preserve"> PAGEREF _TOC50240 \h </w:instrText>
      </w:r>
      <w:r>
        <w:rPr>
          <w:rStyle w:val="TOC3Para"/>
        </w:rPr>
        <w:fldChar w:fldCharType="separate"/>
      </w:r>
      <w:r>
        <w:t>84</w:t>
      </w:r>
      <w:r>
        <w:rPr>
          <w:rStyle w:val="TOC3Para"/>
        </w:rPr>
        <w:fldChar w:fldCharType="end"/>
      </w:r>
    </w:p>
    <w:p w14:paraId="3D686C8B" w14:textId="77777777" w:rsidR="00000000" w:rsidRDefault="00000000">
      <w:pPr>
        <w:pStyle w:val="TOC3Para"/>
        <w:tabs>
          <w:tab w:val="clear" w:pos="9622"/>
          <w:tab w:val="left" w:pos="630"/>
          <w:tab w:val="right" w:pos="9612"/>
        </w:tabs>
      </w:pPr>
      <w:r>
        <w:t>Beispiel 77: Klassensprecher</w:t>
      </w:r>
      <w:r>
        <w:tab/>
      </w:r>
      <w:r>
        <w:rPr>
          <w:rStyle w:val="TOC3Para"/>
        </w:rPr>
        <w:fldChar w:fldCharType="begin"/>
      </w:r>
      <w:r>
        <w:rPr>
          <w:rStyle w:val="TOC3Para"/>
        </w:rPr>
        <w:instrText xml:space="preserve"> PAGEREF _TOC50593 \h </w:instrText>
      </w:r>
      <w:r>
        <w:rPr>
          <w:rStyle w:val="TOC3Para"/>
        </w:rPr>
        <w:fldChar w:fldCharType="separate"/>
      </w:r>
      <w:r>
        <w:t>85</w:t>
      </w:r>
      <w:r>
        <w:rPr>
          <w:rStyle w:val="TOC3Para"/>
        </w:rPr>
        <w:fldChar w:fldCharType="end"/>
      </w:r>
    </w:p>
    <w:p w14:paraId="6A18F2F3" w14:textId="77777777" w:rsidR="00000000" w:rsidRDefault="00000000">
      <w:pPr>
        <w:pStyle w:val="TOC3Para"/>
        <w:tabs>
          <w:tab w:val="clear" w:pos="9622"/>
          <w:tab w:val="left" w:pos="630"/>
          <w:tab w:val="right" w:pos="9612"/>
        </w:tabs>
      </w:pPr>
      <w:r>
        <w:t>Beispiel 78: Klassensprecher der Klasse mit BA als Klassenvorstand</w:t>
      </w:r>
      <w:r>
        <w:tab/>
      </w:r>
      <w:r>
        <w:rPr>
          <w:rStyle w:val="TOC3Para"/>
        </w:rPr>
        <w:fldChar w:fldCharType="begin"/>
      </w:r>
      <w:r>
        <w:rPr>
          <w:rStyle w:val="TOC3Para"/>
        </w:rPr>
        <w:instrText xml:space="preserve"> PAGEREF _TOC50712 \h </w:instrText>
      </w:r>
      <w:r>
        <w:rPr>
          <w:rStyle w:val="TOC3Para"/>
        </w:rPr>
        <w:fldChar w:fldCharType="separate"/>
      </w:r>
      <w:r>
        <w:t>85</w:t>
      </w:r>
      <w:r>
        <w:rPr>
          <w:rStyle w:val="TOC3Para"/>
        </w:rPr>
        <w:fldChar w:fldCharType="end"/>
      </w:r>
    </w:p>
    <w:p w14:paraId="5A2D566D" w14:textId="77777777" w:rsidR="00000000" w:rsidRDefault="00000000">
      <w:pPr>
        <w:pStyle w:val="TOC3Para"/>
        <w:tabs>
          <w:tab w:val="clear" w:pos="9622"/>
          <w:tab w:val="left" w:pos="630"/>
          <w:tab w:val="right" w:pos="9612"/>
        </w:tabs>
      </w:pPr>
      <w:r>
        <w:t>Beispiel 79: Klassensprecher (mit ANY)</w:t>
      </w:r>
      <w:r>
        <w:tab/>
      </w:r>
      <w:r>
        <w:rPr>
          <w:rStyle w:val="TOC3Para"/>
        </w:rPr>
        <w:fldChar w:fldCharType="begin"/>
      </w:r>
      <w:r>
        <w:rPr>
          <w:rStyle w:val="TOC3Para"/>
        </w:rPr>
        <w:instrText xml:space="preserve"> PAGEREF _TOC50936 \h </w:instrText>
      </w:r>
      <w:r>
        <w:rPr>
          <w:rStyle w:val="TOC3Para"/>
        </w:rPr>
        <w:fldChar w:fldCharType="separate"/>
      </w:r>
      <w:r>
        <w:t>86</w:t>
      </w:r>
      <w:r>
        <w:rPr>
          <w:rStyle w:val="TOC3Para"/>
        </w:rPr>
        <w:fldChar w:fldCharType="end"/>
      </w:r>
    </w:p>
    <w:p w14:paraId="185980FF" w14:textId="77777777" w:rsidR="00000000" w:rsidRDefault="00000000">
      <w:pPr>
        <w:pStyle w:val="TOC3Para"/>
        <w:tabs>
          <w:tab w:val="clear" w:pos="9622"/>
          <w:tab w:val="left" w:pos="630"/>
          <w:tab w:val="right" w:pos="9612"/>
        </w:tabs>
      </w:pPr>
      <w:r>
        <w:t>Beispiel 80: Lehrer mit dem höchsten bekannten Gehalt (mit ALL)</w:t>
      </w:r>
      <w:r>
        <w:tab/>
      </w:r>
      <w:r>
        <w:rPr>
          <w:rStyle w:val="TOC3Para"/>
        </w:rPr>
        <w:fldChar w:fldCharType="begin"/>
      </w:r>
      <w:r>
        <w:rPr>
          <w:rStyle w:val="TOC3Para"/>
        </w:rPr>
        <w:instrText xml:space="preserve"> PAGEREF _TOC51451 \h </w:instrText>
      </w:r>
      <w:r>
        <w:rPr>
          <w:rStyle w:val="TOC3Para"/>
        </w:rPr>
        <w:fldChar w:fldCharType="separate"/>
      </w:r>
      <w:r>
        <w:t>87</w:t>
      </w:r>
      <w:r>
        <w:rPr>
          <w:rStyle w:val="TOC3Para"/>
        </w:rPr>
        <w:fldChar w:fldCharType="end"/>
      </w:r>
    </w:p>
    <w:p w14:paraId="3CB6719B" w14:textId="77777777" w:rsidR="00000000" w:rsidRDefault="00000000">
      <w:pPr>
        <w:pStyle w:val="TOC3Para"/>
        <w:tabs>
          <w:tab w:val="clear" w:pos="9622"/>
          <w:tab w:val="left" w:pos="630"/>
          <w:tab w:val="right" w:pos="9612"/>
        </w:tabs>
      </w:pPr>
      <w:r>
        <w:t>Beispiel 81: Lehrer mit dem niedrigsten bekannten Gehalt</w:t>
      </w:r>
      <w:r>
        <w:tab/>
      </w:r>
      <w:r>
        <w:rPr>
          <w:rStyle w:val="TOC3Para"/>
        </w:rPr>
        <w:fldChar w:fldCharType="begin"/>
      </w:r>
      <w:r>
        <w:rPr>
          <w:rStyle w:val="TOC3Para"/>
        </w:rPr>
        <w:instrText xml:space="preserve"> PAGEREF _TOC51977 \h </w:instrText>
      </w:r>
      <w:r>
        <w:rPr>
          <w:rStyle w:val="TOC3Para"/>
        </w:rPr>
        <w:fldChar w:fldCharType="separate"/>
      </w:r>
      <w:r>
        <w:t>87</w:t>
      </w:r>
      <w:r>
        <w:rPr>
          <w:rStyle w:val="TOC3Para"/>
        </w:rPr>
        <w:fldChar w:fldCharType="end"/>
      </w:r>
    </w:p>
    <w:p w14:paraId="3E311F46" w14:textId="77777777" w:rsidR="00000000" w:rsidRDefault="00000000">
      <w:pPr>
        <w:pStyle w:val="TOC3Para"/>
        <w:tabs>
          <w:tab w:val="clear" w:pos="9622"/>
          <w:tab w:val="left" w:pos="630"/>
          <w:tab w:val="right" w:pos="9612"/>
        </w:tabs>
      </w:pPr>
      <w:r>
        <w:t>Beispiel 82: Klassensprecher und Klassensprecherstellvertreter (EXISTS)</w:t>
      </w:r>
      <w:r>
        <w:tab/>
      </w:r>
      <w:r>
        <w:rPr>
          <w:rStyle w:val="TOC3Para"/>
        </w:rPr>
        <w:fldChar w:fldCharType="begin"/>
      </w:r>
      <w:r>
        <w:rPr>
          <w:rStyle w:val="TOC3Para"/>
        </w:rPr>
        <w:instrText xml:space="preserve"> PAGEREF _TOC52168 \h </w:instrText>
      </w:r>
      <w:r>
        <w:rPr>
          <w:rStyle w:val="TOC3Para"/>
        </w:rPr>
        <w:fldChar w:fldCharType="separate"/>
      </w:r>
      <w:r>
        <w:t>88</w:t>
      </w:r>
      <w:r>
        <w:rPr>
          <w:rStyle w:val="TOC3Para"/>
        </w:rPr>
        <w:fldChar w:fldCharType="end"/>
      </w:r>
    </w:p>
    <w:p w14:paraId="7D89A3B5" w14:textId="77777777" w:rsidR="00000000" w:rsidRDefault="00000000">
      <w:pPr>
        <w:pStyle w:val="TOC3Para"/>
        <w:tabs>
          <w:tab w:val="clear" w:pos="9622"/>
          <w:tab w:val="left" w:pos="630"/>
          <w:tab w:val="right" w:pos="9612"/>
        </w:tabs>
      </w:pPr>
      <w:r>
        <w:t>Beispiel 83: Ungeprüfte Gegenstände</w:t>
      </w:r>
      <w:r>
        <w:tab/>
      </w:r>
      <w:r>
        <w:rPr>
          <w:rStyle w:val="TOC3Para"/>
        </w:rPr>
        <w:fldChar w:fldCharType="begin"/>
      </w:r>
      <w:r>
        <w:rPr>
          <w:rStyle w:val="TOC3Para"/>
        </w:rPr>
        <w:instrText xml:space="preserve"> PAGEREF _TOC52709 \h </w:instrText>
      </w:r>
      <w:r>
        <w:rPr>
          <w:rStyle w:val="TOC3Para"/>
        </w:rPr>
        <w:fldChar w:fldCharType="separate"/>
      </w:r>
      <w:r>
        <w:t>89</w:t>
      </w:r>
      <w:r>
        <w:rPr>
          <w:rStyle w:val="TOC3Para"/>
        </w:rPr>
        <w:fldChar w:fldCharType="end"/>
      </w:r>
    </w:p>
    <w:p w14:paraId="245A4A72" w14:textId="77777777" w:rsidR="00000000" w:rsidRDefault="00000000">
      <w:pPr>
        <w:pStyle w:val="TOC3Para"/>
        <w:tabs>
          <w:tab w:val="clear" w:pos="9622"/>
          <w:tab w:val="left" w:pos="630"/>
          <w:tab w:val="right" w:pos="9612"/>
        </w:tabs>
      </w:pPr>
      <w:r>
        <w:t>Beispiel 84: Unterrichtende, aber nicht prüfende Lehrer</w:t>
      </w:r>
      <w:r>
        <w:tab/>
      </w:r>
      <w:r>
        <w:rPr>
          <w:rStyle w:val="TOC3Para"/>
        </w:rPr>
        <w:fldChar w:fldCharType="begin"/>
      </w:r>
      <w:r>
        <w:rPr>
          <w:rStyle w:val="TOC3Para"/>
        </w:rPr>
        <w:instrText xml:space="preserve"> PAGEREF _TOC52866 \h </w:instrText>
      </w:r>
      <w:r>
        <w:rPr>
          <w:rStyle w:val="TOC3Para"/>
        </w:rPr>
        <w:fldChar w:fldCharType="separate"/>
      </w:r>
      <w:r>
        <w:t>89</w:t>
      </w:r>
      <w:r>
        <w:rPr>
          <w:rStyle w:val="TOC3Para"/>
        </w:rPr>
        <w:fldChar w:fldCharType="end"/>
      </w:r>
    </w:p>
    <w:p w14:paraId="36E6BC46" w14:textId="77777777" w:rsidR="00000000" w:rsidRDefault="00000000">
      <w:pPr>
        <w:pStyle w:val="TOC3Para"/>
        <w:tabs>
          <w:tab w:val="clear" w:pos="9622"/>
          <w:tab w:val="left" w:pos="630"/>
          <w:tab w:val="right" w:pos="9612"/>
        </w:tabs>
      </w:pPr>
      <w:r>
        <w:t>Beispiel 85: Falsche Fremdschlüssel im Stundenplan</w:t>
      </w:r>
      <w:r>
        <w:tab/>
      </w:r>
      <w:r>
        <w:rPr>
          <w:rStyle w:val="TOC3Para"/>
        </w:rPr>
        <w:fldChar w:fldCharType="begin"/>
      </w:r>
      <w:r>
        <w:rPr>
          <w:rStyle w:val="TOC3Para"/>
        </w:rPr>
        <w:instrText xml:space="preserve"> PAGEREF _TOC53123 \h </w:instrText>
      </w:r>
      <w:r>
        <w:rPr>
          <w:rStyle w:val="TOC3Para"/>
        </w:rPr>
        <w:fldChar w:fldCharType="separate"/>
      </w:r>
      <w:r>
        <w:t>90</w:t>
      </w:r>
      <w:r>
        <w:rPr>
          <w:rStyle w:val="TOC3Para"/>
        </w:rPr>
        <w:fldChar w:fldCharType="end"/>
      </w:r>
    </w:p>
    <w:p w14:paraId="4CD1A07F" w14:textId="77777777" w:rsidR="00000000" w:rsidRDefault="00000000">
      <w:pPr>
        <w:pStyle w:val="TOC3Para"/>
        <w:tabs>
          <w:tab w:val="clear" w:pos="9622"/>
          <w:tab w:val="left" w:pos="630"/>
          <w:tab w:val="right" w:pos="9612"/>
        </w:tabs>
      </w:pPr>
      <w:r>
        <w:t>Beispiel 86: Lehrer mit nicht existierenden Vorgesetzten</w:t>
      </w:r>
      <w:r>
        <w:tab/>
      </w:r>
      <w:r>
        <w:rPr>
          <w:rStyle w:val="TOC3Para"/>
        </w:rPr>
        <w:fldChar w:fldCharType="begin"/>
      </w:r>
      <w:r>
        <w:rPr>
          <w:rStyle w:val="TOC3Para"/>
        </w:rPr>
        <w:instrText xml:space="preserve"> PAGEREF _TOC53805 \h </w:instrText>
      </w:r>
      <w:r>
        <w:rPr>
          <w:rStyle w:val="TOC3Para"/>
        </w:rPr>
        <w:fldChar w:fldCharType="separate"/>
      </w:r>
      <w:r>
        <w:t>91</w:t>
      </w:r>
      <w:r>
        <w:rPr>
          <w:rStyle w:val="TOC3Para"/>
        </w:rPr>
        <w:fldChar w:fldCharType="end"/>
      </w:r>
    </w:p>
    <w:p w14:paraId="21070487" w14:textId="77777777" w:rsidR="00000000" w:rsidRDefault="00000000">
      <w:pPr>
        <w:pStyle w:val="TOC3Para"/>
        <w:tabs>
          <w:tab w:val="clear" w:pos="9622"/>
          <w:tab w:val="left" w:pos="630"/>
          <w:tab w:val="right" w:pos="9612"/>
        </w:tabs>
      </w:pPr>
      <w:r>
        <w:t>Beispiel 87: Lehrer mit gleichem Gehalt</w:t>
      </w:r>
      <w:r>
        <w:tab/>
      </w:r>
      <w:r>
        <w:rPr>
          <w:rStyle w:val="TOC3Para"/>
        </w:rPr>
        <w:fldChar w:fldCharType="begin"/>
      </w:r>
      <w:r>
        <w:rPr>
          <w:rStyle w:val="TOC3Para"/>
        </w:rPr>
        <w:instrText xml:space="preserve"> PAGEREF _TOC53948 \h </w:instrText>
      </w:r>
      <w:r>
        <w:rPr>
          <w:rStyle w:val="TOC3Para"/>
        </w:rPr>
        <w:fldChar w:fldCharType="separate"/>
      </w:r>
      <w:r>
        <w:t>91</w:t>
      </w:r>
      <w:r>
        <w:rPr>
          <w:rStyle w:val="TOC3Para"/>
        </w:rPr>
        <w:fldChar w:fldCharType="end"/>
      </w:r>
    </w:p>
    <w:p w14:paraId="25456119" w14:textId="77777777" w:rsidR="00000000" w:rsidRDefault="00000000">
      <w:pPr>
        <w:pStyle w:val="TOC3Para"/>
        <w:tabs>
          <w:tab w:val="clear" w:pos="9622"/>
          <w:tab w:val="left" w:pos="630"/>
          <w:tab w:val="right" w:pos="9612"/>
        </w:tabs>
      </w:pPr>
      <w:r>
        <w:t>Beispiel 88: Lehrer mit dem zweithöchsten Gehalt</w:t>
      </w:r>
      <w:r>
        <w:tab/>
      </w:r>
      <w:r>
        <w:rPr>
          <w:rStyle w:val="TOC3Para"/>
        </w:rPr>
        <w:fldChar w:fldCharType="begin"/>
      </w:r>
      <w:r>
        <w:rPr>
          <w:rStyle w:val="TOC3Para"/>
        </w:rPr>
        <w:instrText xml:space="preserve"> PAGEREF _TOC54185 \h </w:instrText>
      </w:r>
      <w:r>
        <w:rPr>
          <w:rStyle w:val="TOC3Para"/>
        </w:rPr>
        <w:fldChar w:fldCharType="separate"/>
      </w:r>
      <w:r>
        <w:t>92</w:t>
      </w:r>
      <w:r>
        <w:rPr>
          <w:rStyle w:val="TOC3Para"/>
        </w:rPr>
        <w:fldChar w:fldCharType="end"/>
      </w:r>
    </w:p>
    <w:p w14:paraId="71AABC71" w14:textId="77777777" w:rsidR="00000000" w:rsidRDefault="00000000">
      <w:pPr>
        <w:pStyle w:val="TOC2Para"/>
        <w:tabs>
          <w:tab w:val="clear" w:pos="9622"/>
          <w:tab w:val="left" w:pos="423"/>
          <w:tab w:val="right" w:pos="9612"/>
        </w:tabs>
      </w:pPr>
      <w:r>
        <w:t>Outer Join</w:t>
      </w:r>
      <w:r>
        <w:tab/>
      </w:r>
      <w:r>
        <w:rPr>
          <w:rStyle w:val="TOC2Para"/>
        </w:rPr>
        <w:fldChar w:fldCharType="begin"/>
      </w:r>
      <w:r>
        <w:rPr>
          <w:rStyle w:val="TOC2Para"/>
        </w:rPr>
        <w:instrText xml:space="preserve"> PAGEREF _TOC54515 \h </w:instrText>
      </w:r>
      <w:r>
        <w:rPr>
          <w:rStyle w:val="TOC2Para"/>
        </w:rPr>
        <w:fldChar w:fldCharType="separate"/>
      </w:r>
      <w:r>
        <w:t>93</w:t>
      </w:r>
      <w:r>
        <w:rPr>
          <w:rStyle w:val="TOC2Para"/>
        </w:rPr>
        <w:fldChar w:fldCharType="end"/>
      </w:r>
    </w:p>
    <w:p w14:paraId="3E0C3C61" w14:textId="77777777" w:rsidR="00000000" w:rsidRDefault="00000000">
      <w:pPr>
        <w:pStyle w:val="TOC3Para"/>
        <w:tabs>
          <w:tab w:val="clear" w:pos="9622"/>
          <w:tab w:val="left" w:pos="630"/>
          <w:tab w:val="right" w:pos="9612"/>
        </w:tabs>
      </w:pPr>
      <w:r>
        <w:t>Beispiel 89: Notendurchschnitt aller Gegenstände</w:t>
      </w:r>
      <w:r>
        <w:tab/>
      </w:r>
      <w:r>
        <w:rPr>
          <w:rStyle w:val="TOC3Para"/>
        </w:rPr>
        <w:fldChar w:fldCharType="begin"/>
      </w:r>
      <w:r>
        <w:rPr>
          <w:rStyle w:val="TOC3Para"/>
        </w:rPr>
        <w:instrText xml:space="preserve"> PAGEREF _TOC55071 \h </w:instrText>
      </w:r>
      <w:r>
        <w:rPr>
          <w:rStyle w:val="TOC3Para"/>
        </w:rPr>
        <w:fldChar w:fldCharType="separate"/>
      </w:r>
      <w:r>
        <w:t>93</w:t>
      </w:r>
      <w:r>
        <w:rPr>
          <w:rStyle w:val="TOC3Para"/>
        </w:rPr>
        <w:fldChar w:fldCharType="end"/>
      </w:r>
    </w:p>
    <w:p w14:paraId="76751C7E" w14:textId="77777777" w:rsidR="00000000" w:rsidRDefault="00000000">
      <w:pPr>
        <w:pStyle w:val="TOC3Para"/>
        <w:tabs>
          <w:tab w:val="clear" w:pos="9622"/>
          <w:tab w:val="left" w:pos="630"/>
          <w:tab w:val="right" w:pos="9612"/>
        </w:tabs>
      </w:pPr>
      <w:r>
        <w:t>Beispiel 90: Notendurchschnitt aller Schüler</w:t>
      </w:r>
      <w:r>
        <w:tab/>
      </w:r>
      <w:r>
        <w:rPr>
          <w:rStyle w:val="TOC3Para"/>
        </w:rPr>
        <w:fldChar w:fldCharType="begin"/>
      </w:r>
      <w:r>
        <w:rPr>
          <w:rStyle w:val="TOC3Para"/>
        </w:rPr>
        <w:instrText xml:space="preserve"> PAGEREF _TOC55812 \h </w:instrText>
      </w:r>
      <w:r>
        <w:rPr>
          <w:rStyle w:val="TOC3Para"/>
        </w:rPr>
        <w:fldChar w:fldCharType="separate"/>
      </w:r>
      <w:r>
        <w:t>94</w:t>
      </w:r>
      <w:r>
        <w:rPr>
          <w:rStyle w:val="TOC3Para"/>
        </w:rPr>
        <w:fldChar w:fldCharType="end"/>
      </w:r>
    </w:p>
    <w:p w14:paraId="05D30404" w14:textId="77777777" w:rsidR="00000000" w:rsidRDefault="00000000">
      <w:pPr>
        <w:pStyle w:val="TOC2Para"/>
        <w:tabs>
          <w:tab w:val="clear" w:pos="9622"/>
          <w:tab w:val="left" w:pos="423"/>
          <w:tab w:val="right" w:pos="9612"/>
        </w:tabs>
      </w:pPr>
      <w:r>
        <w:t>Mengenoperationen</w:t>
      </w:r>
      <w:r>
        <w:tab/>
      </w:r>
      <w:r>
        <w:rPr>
          <w:rStyle w:val="TOC2Para"/>
        </w:rPr>
        <w:fldChar w:fldCharType="begin"/>
      </w:r>
      <w:r>
        <w:rPr>
          <w:rStyle w:val="TOC2Para"/>
        </w:rPr>
        <w:instrText xml:space="preserve"> PAGEREF _TOC56168 \h </w:instrText>
      </w:r>
      <w:r>
        <w:rPr>
          <w:rStyle w:val="TOC2Para"/>
        </w:rPr>
        <w:fldChar w:fldCharType="separate"/>
      </w:r>
      <w:r>
        <w:t>95</w:t>
      </w:r>
      <w:r>
        <w:rPr>
          <w:rStyle w:val="TOC2Para"/>
        </w:rPr>
        <w:fldChar w:fldCharType="end"/>
      </w:r>
    </w:p>
    <w:p w14:paraId="0B4DB2D9" w14:textId="77777777" w:rsidR="00000000" w:rsidRDefault="00000000">
      <w:pPr>
        <w:pStyle w:val="TOC3Para"/>
        <w:tabs>
          <w:tab w:val="clear" w:pos="9622"/>
          <w:tab w:val="left" w:pos="630"/>
          <w:tab w:val="right" w:pos="9612"/>
        </w:tabs>
      </w:pPr>
      <w:r>
        <w:t>Beispiel 91: Anzahl der Unterrichtsstunden aller Lehrer (UNION)</w:t>
      </w:r>
      <w:r>
        <w:tab/>
      </w:r>
      <w:r>
        <w:rPr>
          <w:rStyle w:val="TOC3Para"/>
        </w:rPr>
        <w:fldChar w:fldCharType="begin"/>
      </w:r>
      <w:r>
        <w:rPr>
          <w:rStyle w:val="TOC3Para"/>
        </w:rPr>
        <w:instrText xml:space="preserve"> PAGEREF _TOC56507 \h </w:instrText>
      </w:r>
      <w:r>
        <w:rPr>
          <w:rStyle w:val="TOC3Para"/>
        </w:rPr>
        <w:fldChar w:fldCharType="separate"/>
      </w:r>
      <w:r>
        <w:t>95</w:t>
      </w:r>
      <w:r>
        <w:rPr>
          <w:rStyle w:val="TOC3Para"/>
        </w:rPr>
        <w:fldChar w:fldCharType="end"/>
      </w:r>
    </w:p>
    <w:p w14:paraId="3ED2D472" w14:textId="77777777" w:rsidR="00000000" w:rsidRDefault="00000000">
      <w:pPr>
        <w:pStyle w:val="TOC3Para"/>
        <w:tabs>
          <w:tab w:val="clear" w:pos="9622"/>
          <w:tab w:val="left" w:pos="630"/>
          <w:tab w:val="right" w:pos="9612"/>
        </w:tabs>
      </w:pPr>
      <w:r>
        <w:t>Beispiel 92: Vornamen aller Schüler und Lehrer (ohne Duplikate / UNION)</w:t>
      </w:r>
      <w:r>
        <w:tab/>
      </w:r>
      <w:r>
        <w:rPr>
          <w:rStyle w:val="TOC3Para"/>
        </w:rPr>
        <w:fldChar w:fldCharType="begin"/>
      </w:r>
      <w:r>
        <w:rPr>
          <w:rStyle w:val="TOC3Para"/>
        </w:rPr>
        <w:instrText xml:space="preserve"> PAGEREF _TOC56843 \h </w:instrText>
      </w:r>
      <w:r>
        <w:rPr>
          <w:rStyle w:val="TOC3Para"/>
        </w:rPr>
        <w:fldChar w:fldCharType="separate"/>
      </w:r>
      <w:r>
        <w:t>96</w:t>
      </w:r>
      <w:r>
        <w:rPr>
          <w:rStyle w:val="TOC3Para"/>
        </w:rPr>
        <w:fldChar w:fldCharType="end"/>
      </w:r>
    </w:p>
    <w:p w14:paraId="392CFA4C" w14:textId="77777777" w:rsidR="00000000" w:rsidRDefault="00000000">
      <w:pPr>
        <w:pStyle w:val="TOC3Para"/>
        <w:tabs>
          <w:tab w:val="clear" w:pos="9622"/>
          <w:tab w:val="left" w:pos="630"/>
          <w:tab w:val="right" w:pos="9612"/>
        </w:tabs>
      </w:pPr>
      <w:r>
        <w:t>Beispiel 94: Alle Klassen vereinigt mit allen Räumen</w:t>
      </w:r>
      <w:r>
        <w:tab/>
      </w:r>
      <w:r>
        <w:rPr>
          <w:rStyle w:val="TOC3Para"/>
        </w:rPr>
        <w:fldChar w:fldCharType="begin"/>
      </w:r>
      <w:r>
        <w:rPr>
          <w:rStyle w:val="TOC3Para"/>
        </w:rPr>
        <w:instrText xml:space="preserve"> PAGEREF _TOC57515 \h </w:instrText>
      </w:r>
      <w:r>
        <w:rPr>
          <w:rStyle w:val="TOC3Para"/>
        </w:rPr>
        <w:fldChar w:fldCharType="separate"/>
      </w:r>
      <w:r>
        <w:t>98</w:t>
      </w:r>
      <w:r>
        <w:rPr>
          <w:rStyle w:val="TOC3Para"/>
        </w:rPr>
        <w:fldChar w:fldCharType="end"/>
      </w:r>
    </w:p>
    <w:p w14:paraId="0D8B0A22" w14:textId="77777777" w:rsidR="00000000" w:rsidRDefault="00000000">
      <w:pPr>
        <w:pStyle w:val="TOC2Para"/>
        <w:tabs>
          <w:tab w:val="clear" w:pos="9622"/>
          <w:tab w:val="left" w:pos="423"/>
          <w:tab w:val="right" w:pos="9612"/>
        </w:tabs>
      </w:pPr>
      <w:r>
        <w:t>Statistiken in SQL</w:t>
      </w:r>
      <w:r>
        <w:tab/>
      </w:r>
      <w:r>
        <w:rPr>
          <w:rStyle w:val="TOC2Para"/>
        </w:rPr>
        <w:fldChar w:fldCharType="begin"/>
      </w:r>
      <w:r>
        <w:rPr>
          <w:rStyle w:val="TOC2Para"/>
        </w:rPr>
        <w:instrText xml:space="preserve"> PAGEREF _TOC57849 \h </w:instrText>
      </w:r>
      <w:r>
        <w:rPr>
          <w:rStyle w:val="TOC2Para"/>
        </w:rPr>
        <w:fldChar w:fldCharType="separate"/>
      </w:r>
      <w:r>
        <w:t>99</w:t>
      </w:r>
      <w:r>
        <w:rPr>
          <w:rStyle w:val="TOC2Para"/>
        </w:rPr>
        <w:fldChar w:fldCharType="end"/>
      </w:r>
    </w:p>
    <w:p w14:paraId="2A1069A2" w14:textId="77777777" w:rsidR="00000000" w:rsidRDefault="00000000">
      <w:pPr>
        <w:pStyle w:val="TOC3Para"/>
        <w:tabs>
          <w:tab w:val="clear" w:pos="9622"/>
          <w:tab w:val="left" w:pos="630"/>
          <w:tab w:val="right" w:pos="9612"/>
        </w:tabs>
      </w:pPr>
      <w:r>
        <w:t>Beispiel 95: Durchschnitt und Summe der Lehrergehältern</w:t>
      </w:r>
      <w:r>
        <w:tab/>
      </w:r>
      <w:r>
        <w:rPr>
          <w:rStyle w:val="TOC3Para"/>
        </w:rPr>
        <w:fldChar w:fldCharType="begin"/>
      </w:r>
      <w:r>
        <w:rPr>
          <w:rStyle w:val="TOC3Para"/>
        </w:rPr>
        <w:instrText xml:space="preserve"> PAGEREF _TOC57869 \h </w:instrText>
      </w:r>
      <w:r>
        <w:rPr>
          <w:rStyle w:val="TOC3Para"/>
        </w:rPr>
        <w:fldChar w:fldCharType="separate"/>
      </w:r>
      <w:r>
        <w:t>99</w:t>
      </w:r>
      <w:r>
        <w:rPr>
          <w:rStyle w:val="TOC3Para"/>
        </w:rPr>
        <w:fldChar w:fldCharType="end"/>
      </w:r>
    </w:p>
    <w:p w14:paraId="52B136EE" w14:textId="77777777" w:rsidR="00000000" w:rsidRDefault="00000000">
      <w:pPr>
        <w:pStyle w:val="TOC3Para"/>
        <w:tabs>
          <w:tab w:val="clear" w:pos="9622"/>
          <w:tab w:val="left" w:pos="630"/>
          <w:tab w:val="right" w:pos="9612"/>
        </w:tabs>
      </w:pPr>
      <w:r>
        <w:t>Beispiel 96: Anzahl unterschiedlicher Lehrergehälter</w:t>
      </w:r>
      <w:r>
        <w:tab/>
      </w:r>
      <w:r>
        <w:rPr>
          <w:rStyle w:val="TOC3Para"/>
        </w:rPr>
        <w:fldChar w:fldCharType="begin"/>
      </w:r>
      <w:r>
        <w:rPr>
          <w:rStyle w:val="TOC3Para"/>
        </w:rPr>
        <w:instrText xml:space="preserve"> PAGEREF _TOC58144 \h </w:instrText>
      </w:r>
      <w:r>
        <w:rPr>
          <w:rStyle w:val="TOC3Para"/>
        </w:rPr>
        <w:fldChar w:fldCharType="separate"/>
      </w:r>
      <w:r>
        <w:t>99</w:t>
      </w:r>
      <w:r>
        <w:rPr>
          <w:rStyle w:val="TOC3Para"/>
        </w:rPr>
        <w:fldChar w:fldCharType="end"/>
      </w:r>
    </w:p>
    <w:p w14:paraId="73952272" w14:textId="77777777" w:rsidR="00000000" w:rsidRDefault="00000000">
      <w:pPr>
        <w:pStyle w:val="TOC3Para"/>
        <w:tabs>
          <w:tab w:val="clear" w:pos="9622"/>
          <w:tab w:val="left" w:pos="630"/>
          <w:tab w:val="right" w:pos="9612"/>
        </w:tabs>
      </w:pPr>
      <w:r>
        <w:t>Beispiel 97: Ungewichteter Durchschnitt der Lehrergehälter</w:t>
      </w:r>
      <w:r>
        <w:tab/>
      </w:r>
      <w:r>
        <w:rPr>
          <w:rStyle w:val="TOC3Para"/>
        </w:rPr>
        <w:fldChar w:fldCharType="begin"/>
      </w:r>
      <w:r>
        <w:rPr>
          <w:rStyle w:val="TOC3Para"/>
        </w:rPr>
        <w:instrText xml:space="preserve"> PAGEREF _TOC58308 \h </w:instrText>
      </w:r>
      <w:r>
        <w:rPr>
          <w:rStyle w:val="TOC3Para"/>
        </w:rPr>
        <w:fldChar w:fldCharType="separate"/>
      </w:r>
      <w:r>
        <w:t>99</w:t>
      </w:r>
      <w:r>
        <w:rPr>
          <w:rStyle w:val="TOC3Para"/>
        </w:rPr>
        <w:fldChar w:fldCharType="end"/>
      </w:r>
    </w:p>
    <w:p w14:paraId="3B577563" w14:textId="77777777" w:rsidR="00000000" w:rsidRDefault="00000000">
      <w:pPr>
        <w:pStyle w:val="TOC3Para"/>
        <w:tabs>
          <w:tab w:val="clear" w:pos="9622"/>
          <w:tab w:val="left" w:pos="630"/>
          <w:tab w:val="right" w:pos="9612"/>
        </w:tabs>
      </w:pPr>
      <w:r>
        <w:t>Beispiel 98: Modus der Lehrergehälter</w:t>
      </w:r>
      <w:r>
        <w:tab/>
      </w:r>
      <w:r>
        <w:rPr>
          <w:rStyle w:val="TOC3Para"/>
        </w:rPr>
        <w:fldChar w:fldCharType="begin"/>
      </w:r>
      <w:r>
        <w:rPr>
          <w:rStyle w:val="TOC3Para"/>
        </w:rPr>
        <w:instrText xml:space="preserve"> PAGEREF _TOC58683 \h </w:instrText>
      </w:r>
      <w:r>
        <w:rPr>
          <w:rStyle w:val="TOC3Para"/>
        </w:rPr>
        <w:fldChar w:fldCharType="separate"/>
      </w:r>
      <w:r>
        <w:t>100</w:t>
      </w:r>
      <w:r>
        <w:rPr>
          <w:rStyle w:val="TOC3Para"/>
        </w:rPr>
        <w:fldChar w:fldCharType="end"/>
      </w:r>
    </w:p>
    <w:p w14:paraId="253F281D" w14:textId="77777777" w:rsidR="00000000" w:rsidRDefault="00000000">
      <w:pPr>
        <w:pStyle w:val="TOC3Para"/>
        <w:tabs>
          <w:tab w:val="clear" w:pos="9622"/>
          <w:tab w:val="left" w:pos="630"/>
          <w:tab w:val="right" w:pos="9612"/>
        </w:tabs>
      </w:pPr>
      <w:r>
        <w:t>Beispiel 99: Streubreite und arithmetisches Mittel der Lehrergehälter</w:t>
      </w:r>
      <w:r>
        <w:tab/>
      </w:r>
      <w:r>
        <w:rPr>
          <w:rStyle w:val="TOC3Para"/>
        </w:rPr>
        <w:fldChar w:fldCharType="begin"/>
      </w:r>
      <w:r>
        <w:rPr>
          <w:rStyle w:val="TOC3Para"/>
        </w:rPr>
        <w:instrText xml:space="preserve"> PAGEREF _TOC59162 \h </w:instrText>
      </w:r>
      <w:r>
        <w:rPr>
          <w:rStyle w:val="TOC3Para"/>
        </w:rPr>
        <w:fldChar w:fldCharType="separate"/>
      </w:r>
      <w:r>
        <w:t>100</w:t>
      </w:r>
      <w:r>
        <w:rPr>
          <w:rStyle w:val="TOC3Para"/>
        </w:rPr>
        <w:fldChar w:fldCharType="end"/>
      </w:r>
    </w:p>
    <w:p w14:paraId="02F2AF83" w14:textId="77777777" w:rsidR="00000000" w:rsidRDefault="00000000">
      <w:pPr>
        <w:pStyle w:val="TOC2Para"/>
        <w:tabs>
          <w:tab w:val="clear" w:pos="9622"/>
          <w:tab w:val="left" w:pos="423"/>
          <w:tab w:val="right" w:pos="9612"/>
        </w:tabs>
      </w:pPr>
      <w:r>
        <w:lastRenderedPageBreak/>
        <w:t>Extraktion von Stringbestandteilen</w:t>
      </w:r>
      <w:r>
        <w:tab/>
      </w:r>
      <w:r>
        <w:rPr>
          <w:rStyle w:val="TOC2Para"/>
        </w:rPr>
        <w:fldChar w:fldCharType="begin"/>
      </w:r>
      <w:r>
        <w:rPr>
          <w:rStyle w:val="TOC2Para"/>
        </w:rPr>
        <w:instrText xml:space="preserve"> PAGEREF _TOC59390 \h </w:instrText>
      </w:r>
      <w:r>
        <w:rPr>
          <w:rStyle w:val="TOC2Para"/>
        </w:rPr>
        <w:fldChar w:fldCharType="separate"/>
      </w:r>
      <w:r>
        <w:t>101</w:t>
      </w:r>
      <w:r>
        <w:rPr>
          <w:rStyle w:val="TOC2Para"/>
        </w:rPr>
        <w:fldChar w:fldCharType="end"/>
      </w:r>
    </w:p>
    <w:p w14:paraId="3343F94D" w14:textId="77777777" w:rsidR="00000000" w:rsidRDefault="00000000">
      <w:pPr>
        <w:pStyle w:val="TOC3Para"/>
        <w:tabs>
          <w:tab w:val="clear" w:pos="9622"/>
          <w:tab w:val="left" w:pos="630"/>
          <w:tab w:val="right" w:pos="9612"/>
        </w:tabs>
      </w:pPr>
      <w:r>
        <w:t>Beispiel 100: Erster bis vierter Buchstabe alle Lehrervornamen</w:t>
      </w:r>
      <w:r>
        <w:tab/>
      </w:r>
      <w:r>
        <w:rPr>
          <w:rStyle w:val="TOC3Para"/>
        </w:rPr>
        <w:fldChar w:fldCharType="begin"/>
      </w:r>
      <w:r>
        <w:rPr>
          <w:rStyle w:val="TOC3Para"/>
        </w:rPr>
        <w:instrText xml:space="preserve"> PAGEREF _TOC59757 \h </w:instrText>
      </w:r>
      <w:r>
        <w:rPr>
          <w:rStyle w:val="TOC3Para"/>
        </w:rPr>
        <w:fldChar w:fldCharType="separate"/>
      </w:r>
      <w:r>
        <w:t>101</w:t>
      </w:r>
      <w:r>
        <w:rPr>
          <w:rStyle w:val="TOC3Para"/>
        </w:rPr>
        <w:fldChar w:fldCharType="end"/>
      </w:r>
    </w:p>
    <w:p w14:paraId="51BFC81B" w14:textId="77777777" w:rsidR="00000000" w:rsidRDefault="00000000">
      <w:pPr>
        <w:pStyle w:val="TOC3Para"/>
        <w:tabs>
          <w:tab w:val="clear" w:pos="9622"/>
          <w:tab w:val="left" w:pos="630"/>
          <w:tab w:val="right" w:pos="9612"/>
        </w:tabs>
      </w:pPr>
      <w:r>
        <w:t>Beispiel 101: Letzter und vorletzter Buchstabe alle Lehrervornamen</w:t>
      </w:r>
      <w:r>
        <w:tab/>
      </w:r>
      <w:r>
        <w:rPr>
          <w:rStyle w:val="TOC3Para"/>
        </w:rPr>
        <w:fldChar w:fldCharType="begin"/>
      </w:r>
      <w:r>
        <w:rPr>
          <w:rStyle w:val="TOC3Para"/>
        </w:rPr>
        <w:instrText xml:space="preserve"> PAGEREF _TOC59942 \h </w:instrText>
      </w:r>
      <w:r>
        <w:rPr>
          <w:rStyle w:val="TOC3Para"/>
        </w:rPr>
        <w:fldChar w:fldCharType="separate"/>
      </w:r>
      <w:r>
        <w:t>102</w:t>
      </w:r>
      <w:r>
        <w:rPr>
          <w:rStyle w:val="TOC3Para"/>
        </w:rPr>
        <w:fldChar w:fldCharType="end"/>
      </w:r>
    </w:p>
    <w:p w14:paraId="456C8914" w14:textId="77777777" w:rsidR="00000000" w:rsidRDefault="00000000">
      <w:pPr>
        <w:pStyle w:val="TOC3Para"/>
        <w:tabs>
          <w:tab w:val="clear" w:pos="9622"/>
          <w:tab w:val="left" w:pos="630"/>
          <w:tab w:val="right" w:pos="9612"/>
        </w:tabs>
      </w:pPr>
      <w:r>
        <w:t>Beispiel 102: Dritter bis vierter Buchstabe alle Lehrervornamen</w:t>
      </w:r>
      <w:r>
        <w:tab/>
      </w:r>
      <w:r>
        <w:rPr>
          <w:rStyle w:val="TOC3Para"/>
        </w:rPr>
        <w:fldChar w:fldCharType="begin"/>
      </w:r>
      <w:r>
        <w:rPr>
          <w:rStyle w:val="TOC3Para"/>
        </w:rPr>
        <w:instrText xml:space="preserve"> PAGEREF _TOC60140 \h </w:instrText>
      </w:r>
      <w:r>
        <w:rPr>
          <w:rStyle w:val="TOC3Para"/>
        </w:rPr>
        <w:fldChar w:fldCharType="separate"/>
      </w:r>
      <w:r>
        <w:t>103</w:t>
      </w:r>
      <w:r>
        <w:rPr>
          <w:rStyle w:val="TOC3Para"/>
        </w:rPr>
        <w:fldChar w:fldCharType="end"/>
      </w:r>
    </w:p>
    <w:p w14:paraId="6FD392DD" w14:textId="77777777" w:rsidR="00000000" w:rsidRDefault="00000000">
      <w:pPr>
        <w:pStyle w:val="TOC1Para"/>
        <w:tabs>
          <w:tab w:val="clear" w:pos="9622"/>
          <w:tab w:val="right" w:pos="9612"/>
        </w:tabs>
      </w:pPr>
      <w:r>
        <w:t>ANHANG A: Inhalt aller Tabellen der Schuldatenbank</w:t>
      </w:r>
      <w:r>
        <w:tab/>
      </w:r>
      <w:r>
        <w:rPr>
          <w:rStyle w:val="TOC1Para"/>
        </w:rPr>
        <w:fldChar w:fldCharType="begin"/>
      </w:r>
      <w:r>
        <w:rPr>
          <w:rStyle w:val="TOC1Para"/>
        </w:rPr>
        <w:instrText xml:space="preserve"> PAGEREF _TOC60332 \h </w:instrText>
      </w:r>
      <w:r>
        <w:rPr>
          <w:rStyle w:val="TOC1Para"/>
        </w:rPr>
        <w:fldChar w:fldCharType="separate"/>
      </w:r>
      <w:r>
        <w:t>104</w:t>
      </w:r>
      <w:r>
        <w:rPr>
          <w:rStyle w:val="TOC1Para"/>
        </w:rPr>
        <w:fldChar w:fldCharType="end"/>
      </w:r>
    </w:p>
    <w:p w14:paraId="22B616E2" w14:textId="77777777" w:rsidR="00000000" w:rsidRDefault="00000000">
      <w:pPr>
        <w:pStyle w:val="TOC3Para"/>
        <w:tabs>
          <w:tab w:val="clear" w:pos="9622"/>
          <w:tab w:val="left" w:pos="630"/>
          <w:tab w:val="right" w:pos="9612"/>
        </w:tabs>
      </w:pPr>
      <w:r>
        <w:t>Tabelle gegenstaende</w:t>
      </w:r>
      <w:r>
        <w:tab/>
      </w:r>
      <w:r>
        <w:rPr>
          <w:rStyle w:val="TOC3Para"/>
        </w:rPr>
        <w:fldChar w:fldCharType="begin"/>
      </w:r>
      <w:r>
        <w:rPr>
          <w:rStyle w:val="TOC3Para"/>
        </w:rPr>
        <w:instrText xml:space="preserve"> PAGEREF _TOC60383 \h </w:instrText>
      </w:r>
      <w:r>
        <w:rPr>
          <w:rStyle w:val="TOC3Para"/>
        </w:rPr>
        <w:fldChar w:fldCharType="separate"/>
      </w:r>
      <w:r>
        <w:t>104</w:t>
      </w:r>
      <w:r>
        <w:rPr>
          <w:rStyle w:val="TOC3Para"/>
        </w:rPr>
        <w:fldChar w:fldCharType="end"/>
      </w:r>
    </w:p>
    <w:p w14:paraId="3E989379" w14:textId="77777777" w:rsidR="00000000" w:rsidRDefault="00000000">
      <w:pPr>
        <w:pStyle w:val="TOC3Para"/>
        <w:tabs>
          <w:tab w:val="clear" w:pos="9622"/>
          <w:tab w:val="left" w:pos="630"/>
          <w:tab w:val="right" w:pos="9612"/>
        </w:tabs>
      </w:pPr>
      <w:r>
        <w:t>Tabelle klassen</w:t>
      </w:r>
      <w:r>
        <w:tab/>
      </w:r>
      <w:r>
        <w:rPr>
          <w:rStyle w:val="TOC3Para"/>
        </w:rPr>
        <w:fldChar w:fldCharType="begin"/>
      </w:r>
      <w:r>
        <w:rPr>
          <w:rStyle w:val="TOC3Para"/>
        </w:rPr>
        <w:instrText xml:space="preserve"> PAGEREF _TOC60406 \h </w:instrText>
      </w:r>
      <w:r>
        <w:rPr>
          <w:rStyle w:val="TOC3Para"/>
        </w:rPr>
        <w:fldChar w:fldCharType="separate"/>
      </w:r>
      <w:r>
        <w:t>104</w:t>
      </w:r>
      <w:r>
        <w:rPr>
          <w:rStyle w:val="TOC3Para"/>
        </w:rPr>
        <w:fldChar w:fldCharType="end"/>
      </w:r>
    </w:p>
    <w:p w14:paraId="7E5E6BB6" w14:textId="77777777" w:rsidR="00000000" w:rsidRDefault="00000000">
      <w:pPr>
        <w:pStyle w:val="TOC3Para"/>
        <w:tabs>
          <w:tab w:val="clear" w:pos="9622"/>
          <w:tab w:val="left" w:pos="630"/>
          <w:tab w:val="right" w:pos="9612"/>
        </w:tabs>
      </w:pPr>
      <w:r>
        <w:t>Tabelle lehrer</w:t>
      </w:r>
      <w:r>
        <w:tab/>
      </w:r>
      <w:r>
        <w:rPr>
          <w:rStyle w:val="TOC3Para"/>
        </w:rPr>
        <w:fldChar w:fldCharType="begin"/>
      </w:r>
      <w:r>
        <w:rPr>
          <w:rStyle w:val="TOC3Para"/>
        </w:rPr>
        <w:instrText xml:space="preserve"> PAGEREF _TOC60424 \h </w:instrText>
      </w:r>
      <w:r>
        <w:rPr>
          <w:rStyle w:val="TOC3Para"/>
        </w:rPr>
        <w:fldChar w:fldCharType="separate"/>
      </w:r>
      <w:r>
        <w:t>104</w:t>
      </w:r>
      <w:r>
        <w:rPr>
          <w:rStyle w:val="TOC3Para"/>
        </w:rPr>
        <w:fldChar w:fldCharType="end"/>
      </w:r>
    </w:p>
    <w:p w14:paraId="07570E65" w14:textId="77777777" w:rsidR="00000000" w:rsidRDefault="00000000">
      <w:pPr>
        <w:pStyle w:val="TOC3Para"/>
        <w:tabs>
          <w:tab w:val="clear" w:pos="9622"/>
          <w:tab w:val="left" w:pos="630"/>
          <w:tab w:val="right" w:pos="9612"/>
        </w:tabs>
      </w:pPr>
      <w:r>
        <w:t>Tabelle pruefungen</w:t>
      </w:r>
      <w:r>
        <w:tab/>
      </w:r>
      <w:r>
        <w:rPr>
          <w:rStyle w:val="TOC3Para"/>
        </w:rPr>
        <w:fldChar w:fldCharType="begin"/>
      </w:r>
      <w:r>
        <w:rPr>
          <w:rStyle w:val="TOC3Para"/>
        </w:rPr>
        <w:instrText xml:space="preserve"> PAGEREF _TOC60442 \h </w:instrText>
      </w:r>
      <w:r>
        <w:rPr>
          <w:rStyle w:val="TOC3Para"/>
        </w:rPr>
        <w:fldChar w:fldCharType="separate"/>
      </w:r>
      <w:r>
        <w:t>105</w:t>
      </w:r>
      <w:r>
        <w:rPr>
          <w:rStyle w:val="TOC3Para"/>
        </w:rPr>
        <w:fldChar w:fldCharType="end"/>
      </w:r>
    </w:p>
    <w:p w14:paraId="31CFF41C" w14:textId="77777777" w:rsidR="00000000" w:rsidRDefault="00000000">
      <w:pPr>
        <w:pStyle w:val="TOC3Para"/>
        <w:tabs>
          <w:tab w:val="clear" w:pos="9622"/>
          <w:tab w:val="left" w:pos="630"/>
          <w:tab w:val="right" w:pos="9612"/>
        </w:tabs>
      </w:pPr>
      <w:r>
        <w:t>Tabelle raeume</w:t>
      </w:r>
      <w:r>
        <w:tab/>
      </w:r>
      <w:r>
        <w:rPr>
          <w:rStyle w:val="TOC3Para"/>
        </w:rPr>
        <w:fldChar w:fldCharType="begin"/>
      </w:r>
      <w:r>
        <w:rPr>
          <w:rStyle w:val="TOC3Para"/>
        </w:rPr>
        <w:instrText xml:space="preserve"> PAGEREF _TOC60464 \h </w:instrText>
      </w:r>
      <w:r>
        <w:rPr>
          <w:rStyle w:val="TOC3Para"/>
        </w:rPr>
        <w:fldChar w:fldCharType="separate"/>
      </w:r>
      <w:r>
        <w:t>105</w:t>
      </w:r>
      <w:r>
        <w:rPr>
          <w:rStyle w:val="TOC3Para"/>
        </w:rPr>
        <w:fldChar w:fldCharType="end"/>
      </w:r>
    </w:p>
    <w:p w14:paraId="11D4B196" w14:textId="77777777" w:rsidR="00000000" w:rsidRDefault="00000000">
      <w:pPr>
        <w:pStyle w:val="TOC3Para"/>
        <w:tabs>
          <w:tab w:val="clear" w:pos="9622"/>
          <w:tab w:val="left" w:pos="630"/>
          <w:tab w:val="right" w:pos="9612"/>
        </w:tabs>
      </w:pPr>
      <w:r>
        <w:t>Tabelle schueler</w:t>
      </w:r>
      <w:r>
        <w:tab/>
      </w:r>
      <w:r>
        <w:rPr>
          <w:rStyle w:val="TOC3Para"/>
        </w:rPr>
        <w:fldChar w:fldCharType="begin"/>
      </w:r>
      <w:r>
        <w:rPr>
          <w:rStyle w:val="TOC3Para"/>
        </w:rPr>
        <w:instrText xml:space="preserve"> PAGEREF _TOC60482 \h </w:instrText>
      </w:r>
      <w:r>
        <w:rPr>
          <w:rStyle w:val="TOC3Para"/>
        </w:rPr>
        <w:fldChar w:fldCharType="separate"/>
      </w:r>
      <w:r>
        <w:t>106</w:t>
      </w:r>
      <w:r>
        <w:rPr>
          <w:rStyle w:val="TOC3Para"/>
        </w:rPr>
        <w:fldChar w:fldCharType="end"/>
      </w:r>
    </w:p>
    <w:p w14:paraId="27AD920C" w14:textId="77777777" w:rsidR="00000000" w:rsidRDefault="00000000">
      <w:pPr>
        <w:pStyle w:val="TOC3Para"/>
        <w:tabs>
          <w:tab w:val="clear" w:pos="9622"/>
          <w:tab w:val="left" w:pos="630"/>
          <w:tab w:val="right" w:pos="9612"/>
        </w:tabs>
      </w:pPr>
      <w:r>
        <w:t>Tabelle stunden</w:t>
      </w:r>
      <w:r>
        <w:tab/>
      </w:r>
      <w:r>
        <w:rPr>
          <w:rStyle w:val="TOC3Para"/>
        </w:rPr>
        <w:fldChar w:fldCharType="begin"/>
      </w:r>
      <w:r>
        <w:rPr>
          <w:rStyle w:val="TOC3Para"/>
        </w:rPr>
        <w:instrText xml:space="preserve"> PAGEREF _TOC60502 \h </w:instrText>
      </w:r>
      <w:r>
        <w:rPr>
          <w:rStyle w:val="TOC3Para"/>
        </w:rPr>
        <w:fldChar w:fldCharType="separate"/>
      </w:r>
      <w:r>
        <w:t>107</w:t>
      </w:r>
      <w:r>
        <w:rPr>
          <w:rStyle w:val="TOC3Para"/>
        </w:rPr>
        <w:fldChar w:fldCharType="end"/>
      </w:r>
    </w:p>
    <w:p w14:paraId="48C8A5EF" w14:textId="77777777" w:rsidR="00000000" w:rsidRDefault="00000000">
      <w:pPr>
        <w:pStyle w:val="TOC3Para"/>
        <w:tabs>
          <w:tab w:val="clear" w:pos="9622"/>
          <w:tab w:val="left" w:pos="630"/>
          <w:tab w:val="right" w:pos="9612"/>
        </w:tabs>
      </w:pPr>
      <w:r>
        <w:t>Tabelle vorgesetzte</w:t>
      </w:r>
      <w:r>
        <w:tab/>
      </w:r>
      <w:r>
        <w:rPr>
          <w:rStyle w:val="TOC3Para"/>
        </w:rPr>
        <w:fldChar w:fldCharType="begin"/>
      </w:r>
      <w:r>
        <w:rPr>
          <w:rStyle w:val="TOC3Para"/>
        </w:rPr>
        <w:instrText xml:space="preserve"> PAGEREF _TOC60522 \h </w:instrText>
      </w:r>
      <w:r>
        <w:rPr>
          <w:rStyle w:val="TOC3Para"/>
        </w:rPr>
        <w:fldChar w:fldCharType="separate"/>
      </w:r>
      <w:r>
        <w:t>108</w:t>
      </w:r>
      <w:r>
        <w:rPr>
          <w:rStyle w:val="TOC3Para"/>
        </w:rPr>
        <w:fldChar w:fldCharType="end"/>
      </w:r>
    </w:p>
    <w:p w14:paraId="549297EA" w14:textId="77777777" w:rsidR="00000000" w:rsidRDefault="00000000">
      <w:pPr>
        <w:pStyle w:val="TOC1Para"/>
        <w:tabs>
          <w:tab w:val="clear" w:pos="9622"/>
          <w:tab w:val="right" w:pos="9612"/>
        </w:tabs>
      </w:pPr>
      <w:r>
        <w:t>ANHANG B: Übungsbeispiele</w:t>
      </w:r>
      <w:r>
        <w:tab/>
      </w:r>
      <w:r>
        <w:rPr>
          <w:rStyle w:val="TOC1Para"/>
        </w:rPr>
        <w:fldChar w:fldCharType="begin"/>
      </w:r>
      <w:r>
        <w:rPr>
          <w:rStyle w:val="TOC1Para"/>
        </w:rPr>
        <w:instrText xml:space="preserve"> PAGEREF _TOC60545 \h </w:instrText>
      </w:r>
      <w:r>
        <w:rPr>
          <w:rStyle w:val="TOC1Para"/>
        </w:rPr>
        <w:fldChar w:fldCharType="separate"/>
      </w:r>
      <w:r>
        <w:t>109</w:t>
      </w:r>
      <w:r>
        <w:rPr>
          <w:rStyle w:val="TOC1Para"/>
        </w:rPr>
        <w:fldChar w:fldCharType="end"/>
      </w:r>
    </w:p>
    <w:p w14:paraId="16DAE0E6" w14:textId="77777777" w:rsidR="00000000" w:rsidRDefault="00000000">
      <w:pPr>
        <w:pStyle w:val="TOC1Para"/>
        <w:tabs>
          <w:tab w:val="clear" w:pos="9622"/>
          <w:tab w:val="right" w:pos="9612"/>
        </w:tabs>
      </w:pPr>
      <w:r>
        <w:t>ANHANG C: Ansätze für die Erweiterung des Datenmodells</w:t>
      </w:r>
      <w:r>
        <w:tab/>
      </w:r>
      <w:r>
        <w:rPr>
          <w:rStyle w:val="TOC1Para"/>
        </w:rPr>
        <w:fldChar w:fldCharType="begin"/>
      </w:r>
      <w:r>
        <w:rPr>
          <w:rStyle w:val="TOC1Para"/>
        </w:rPr>
        <w:instrText xml:space="preserve"> PAGEREF _TOC61348 \h </w:instrText>
      </w:r>
      <w:r>
        <w:rPr>
          <w:rStyle w:val="TOC1Para"/>
        </w:rPr>
        <w:fldChar w:fldCharType="separate"/>
      </w:r>
      <w:r>
        <w:t>112</w:t>
      </w:r>
      <w:r>
        <w:rPr>
          <w:rStyle w:val="TOC1Para"/>
        </w:rPr>
        <w:fldChar w:fldCharType="end"/>
      </w:r>
    </w:p>
    <w:p w14:paraId="65F298D1" w14:textId="77777777" w:rsidR="00000000" w:rsidRDefault="00000000">
      <w:pPr>
        <w:pStyle w:val="TOC1Para"/>
        <w:tabs>
          <w:tab w:val="clear" w:pos="9622"/>
          <w:tab w:val="right" w:pos="9612"/>
        </w:tabs>
      </w:pPr>
      <w:r>
        <w:t>ANHANG D: Feedback</w:t>
      </w:r>
      <w:r>
        <w:tab/>
      </w:r>
      <w:r>
        <w:rPr>
          <w:rStyle w:val="TOC1Para"/>
        </w:rPr>
        <w:fldChar w:fldCharType="begin"/>
      </w:r>
      <w:r>
        <w:rPr>
          <w:rStyle w:val="TOC1Para"/>
        </w:rPr>
        <w:instrText xml:space="preserve"> PAGEREF _TOC62055 \h </w:instrText>
      </w:r>
      <w:r>
        <w:rPr>
          <w:rStyle w:val="TOC1Para"/>
        </w:rPr>
        <w:fldChar w:fldCharType="separate"/>
      </w:r>
      <w:r>
        <w:t>114</w:t>
      </w:r>
      <w:r>
        <w:rPr>
          <w:rStyle w:val="TOC1Para"/>
        </w:rPr>
        <w:fldChar w:fldCharType="end"/>
      </w:r>
    </w:p>
    <w:p w14:paraId="26DD6BC9" w14:textId="77777777" w:rsidR="00000000" w:rsidRDefault="00000000">
      <w:pPr>
        <w:pStyle w:val="TOC1Para"/>
        <w:tabs>
          <w:tab w:val="clear" w:pos="9622"/>
          <w:tab w:val="right" w:pos="9612"/>
        </w:tabs>
      </w:pPr>
      <w:r>
        <w:t>ANHANG E: Raum für Ihre Notizen</w:t>
      </w:r>
      <w:r>
        <w:tab/>
      </w:r>
      <w:r>
        <w:rPr>
          <w:rStyle w:val="TOC1Para"/>
        </w:rPr>
        <w:fldChar w:fldCharType="begin"/>
      </w:r>
      <w:r>
        <w:rPr>
          <w:rStyle w:val="TOC1Para"/>
        </w:rPr>
        <w:instrText xml:space="preserve"> PAGEREF _TOC62316 \h </w:instrText>
      </w:r>
      <w:r>
        <w:rPr>
          <w:rStyle w:val="TOC1Para"/>
        </w:rPr>
        <w:fldChar w:fldCharType="separate"/>
      </w:r>
      <w:r>
        <w:t>115</w:t>
      </w:r>
      <w:r>
        <w:rPr>
          <w:rStyle w:val="TOC1Para"/>
        </w:rPr>
        <w:fldChar w:fldCharType="end"/>
      </w:r>
      <w:r>
        <w:rPr>
          <w:rStyle w:val="TOC1Para"/>
        </w:rPr>
        <w:fldChar w:fldCharType="end"/>
      </w:r>
    </w:p>
    <w:p w14:paraId="177CBA0A" w14:textId="77777777" w:rsidR="00000000" w:rsidRDefault="00000000">
      <w:pPr>
        <w:pStyle w:val="NormalInden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hd w:val="clear" w:color="auto" w:fill="F3EB00"/>
        </w:rPr>
      </w:pPr>
    </w:p>
    <w:p w14:paraId="26F9D811" w14:textId="77777777" w:rsidR="00000000" w:rsidRDefault="00000000">
      <w:pPr>
        <w:pStyle w:val="NormalInden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hd w:val="clear" w:color="auto" w:fill="F3EB00"/>
        </w:rPr>
      </w:pPr>
    </w:p>
    <w:p w14:paraId="59E2D41F" w14:textId="77777777" w:rsidR="00000000" w:rsidRDefault="00000000">
      <w:pPr>
        <w:pStyle w:val="NormalInden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shd w:val="clear" w:color="auto" w:fill="F3EB00"/>
        </w:rPr>
      </w:pPr>
    </w:p>
    <w:p w14:paraId="6DF0A232" w14:textId="77777777" w:rsidR="00000000" w:rsidRDefault="00000000">
      <w:pPr>
        <w:pStyle w:val="Heading1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lastRenderedPageBreak/>
        <w:t>I. ZIELE</w:t>
      </w:r>
    </w:p>
    <w:p w14:paraId="438B3872" w14:textId="77777777" w:rsidR="00000000" w:rsidRDefault="00000000">
      <w:pPr>
        <w:pStyle w:val="Heading2A"/>
        <w:numPr>
          <w:ilvl w:val="1"/>
          <w:numId w:val="1"/>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rPr>
          <w:sz w:val="24"/>
        </w:rPr>
      </w:pPr>
      <w:bookmarkStart w:id="0" w:name="_TOC7863"/>
      <w:bookmarkEnd w:id="0"/>
      <w:r>
        <w:t>Zielgruppe</w:t>
      </w:r>
    </w:p>
    <w:p w14:paraId="4F0156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Dieses Skriptum richtet sich an Schüler/innen der  HTBLVA Wien 5, denen im Rahmen des Unterrichts SQL, die standardisierte Sprache zur Abfrage und Manipulation von relationalen Datenbanken, vorgestellt und näher gebracht wird.</w:t>
      </w:r>
    </w:p>
    <w:p w14:paraId="0172FF2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folgende Wissen wird hierbei vorausgesetzt:</w:t>
      </w:r>
    </w:p>
    <w:p w14:paraId="33B258F3" w14:textId="77777777" w:rsidR="00000000" w:rsidRDefault="00000000">
      <w:pPr>
        <w:numPr>
          <w:ilvl w:val="0"/>
          <w:numId w:val="3"/>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Regeln für den Aufbau und die Auswertung von Bedingungen</w:t>
      </w:r>
      <w:r>
        <w:rPr>
          <w:vertAlign w:val="superscript"/>
        </w:rPr>
        <w:footnoteReference w:id="1"/>
      </w:r>
      <w:r>
        <w:t xml:space="preserve"> </w:t>
      </w:r>
    </w:p>
    <w:p w14:paraId="5C0B3273"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Hilfreich, aber nicht zwingend erforderlich, ist ein Wissen rund um die Datenmodellierung (mit ER</w:t>
      </w:r>
      <w:r>
        <w:rPr>
          <w:vertAlign w:val="superscript"/>
        </w:rPr>
        <w:footnoteReference w:id="2"/>
      </w:r>
      <w:r>
        <w:t>-Diagrammen) bzw. um das Datenbankdesign von relationalen Datenbanken.</w:t>
      </w:r>
    </w:p>
    <w:p w14:paraId="349B58C1" w14:textId="77777777" w:rsidR="00000000" w:rsidRDefault="00000000">
      <w:pPr>
        <w:pStyle w:val="Heading2A"/>
        <w:numPr>
          <w:ilvl w:val="1"/>
          <w:numId w:val="1"/>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1" w:name="_TOC8377"/>
      <w:bookmarkEnd w:id="1"/>
      <w:r>
        <w:t>Zielsetzung</w:t>
      </w:r>
    </w:p>
    <w:p w14:paraId="46A8C6B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Jeder, der dieses Skriptum durchgearbeitet hat, sollte in der Lage sein,</w:t>
      </w:r>
    </w:p>
    <w:p w14:paraId="53DC5C2E" w14:textId="77777777" w:rsidR="00000000" w:rsidRDefault="00000000">
      <w:pPr>
        <w:numPr>
          <w:ilvl w:val="0"/>
          <w:numId w:val="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die Konzepte von SQL für die Gestaltung eigener Abfragen auf der Basis der im Unterricht zur Verfügung gestellten Schul-Datenbank im MS Access Format anzuwenden</w:t>
      </w:r>
    </w:p>
    <w:p w14:paraId="47C93AA9" w14:textId="77777777" w:rsidR="00000000" w:rsidRDefault="00000000">
      <w:pPr>
        <w:numPr>
          <w:ilvl w:val="0"/>
          <w:numId w:val="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t>das SQL Wissen auf jeden anderen, beliebigen Sachverhalt, der in einer MS Access Datenbank abgebildet wird, umzulegen und ebendort anzuwenden</w:t>
      </w:r>
    </w:p>
    <w:p w14:paraId="0DDC3918" w14:textId="77777777" w:rsidR="00000000" w:rsidRDefault="00000000">
      <w:pPr>
        <w:pStyle w:val="Heading2A"/>
        <w:numPr>
          <w:ilvl w:val="1"/>
          <w:numId w:val="1"/>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rPr>
          <w:shd w:val="clear" w:color="auto" w:fill="FFFFFF"/>
        </w:rPr>
      </w:pPr>
      <w:bookmarkStart w:id="2" w:name="_TOC8765"/>
      <w:bookmarkEnd w:id="2"/>
      <w:r>
        <w:rPr>
          <w:shd w:val="clear" w:color="auto" w:fill="FFFFFF"/>
        </w:rPr>
        <w:t>Nicht-Ziele</w:t>
      </w:r>
    </w:p>
    <w:p w14:paraId="5486FD1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FFFFF"/>
        </w:rPr>
      </w:pPr>
      <w:r>
        <w:rPr>
          <w:shd w:val="clear" w:color="auto" w:fill="FFFFFF"/>
        </w:rPr>
        <w:t>Als Einführungs-Skriptum wird bewusst von zwar relevanten, aber für den Einstieg zu weit führenden datenbankspezifischen SQL Aspekten wie z.B.</w:t>
      </w:r>
    </w:p>
    <w:p w14:paraId="59A793F3" w14:textId="77777777" w:rsidR="00000000" w:rsidRDefault="00000000">
      <w:pPr>
        <w:numPr>
          <w:ilvl w:val="0"/>
          <w:numId w:val="7"/>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rPr>
          <w:shd w:val="clear" w:color="auto" w:fill="FFFFFF"/>
        </w:rPr>
        <w:t>Transaktionen</w:t>
      </w:r>
    </w:p>
    <w:p w14:paraId="0CE3A726" w14:textId="77777777" w:rsidR="00000000" w:rsidRDefault="00000000">
      <w:pPr>
        <w:numPr>
          <w:ilvl w:val="0"/>
          <w:numId w:val="7"/>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rPr>
          <w:shd w:val="clear" w:color="auto" w:fill="FFFFFF"/>
        </w:rPr>
        <w:t>Zugriffsrechte</w:t>
      </w:r>
    </w:p>
    <w:p w14:paraId="1490166D" w14:textId="77777777" w:rsidR="00000000" w:rsidRDefault="00000000">
      <w:pPr>
        <w:numPr>
          <w:ilvl w:val="0"/>
          <w:numId w:val="7"/>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rPr>
          <w:shd w:val="clear" w:color="auto" w:fill="FFFFFF"/>
        </w:rPr>
        <w:t>Stored Procedures</w:t>
      </w:r>
    </w:p>
    <w:p w14:paraId="76B92138" w14:textId="77777777" w:rsidR="00000000" w:rsidRDefault="00000000">
      <w:pPr>
        <w:numPr>
          <w:ilvl w:val="0"/>
          <w:numId w:val="7"/>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rPr>
          <w:shd w:val="clear" w:color="auto" w:fill="FFFFFF"/>
        </w:rPr>
        <w:t>Trigger</w:t>
      </w:r>
    </w:p>
    <w:p w14:paraId="373C6871" w14:textId="77777777" w:rsidR="00000000" w:rsidRDefault="00000000">
      <w:pPr>
        <w:numPr>
          <w:ilvl w:val="0"/>
          <w:numId w:val="7"/>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rPr>
          <w:shd w:val="clear" w:color="auto" w:fill="FFFFFF"/>
        </w:rPr>
        <w:t>Embedded SQL</w:t>
      </w:r>
    </w:p>
    <w:p w14:paraId="237F7DB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FFFFF"/>
        </w:rPr>
      </w:pPr>
      <w:r>
        <w:rPr>
          <w:shd w:val="clear" w:color="auto" w:fill="FFFFFF"/>
        </w:rPr>
        <w:t>abstrahiert. Der Schwerpunkt wird auf das SELECT gelegt werden.</w:t>
      </w:r>
    </w:p>
    <w:p w14:paraId="6D066D9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FFFFF"/>
        </w:rPr>
      </w:pPr>
      <w:r>
        <w:br w:type="page"/>
      </w:r>
    </w:p>
    <w:p w14:paraId="0078FC39" w14:textId="77777777" w:rsidR="00000000" w:rsidRDefault="00000000">
      <w:pPr>
        <w:pStyle w:val="Heading2A"/>
        <w:numPr>
          <w:ilvl w:val="1"/>
          <w:numId w:val="1"/>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rPr>
          <w:shd w:val="clear" w:color="auto" w:fill="FFFFFF"/>
        </w:rPr>
      </w:pPr>
      <w:bookmarkStart w:id="3" w:name="_TOC9054"/>
      <w:bookmarkEnd w:id="3"/>
      <w:r>
        <w:rPr>
          <w:shd w:val="clear" w:color="auto" w:fill="FFFFFF"/>
        </w:rPr>
        <w:t>Mitgeltende Dokumente</w:t>
      </w:r>
    </w:p>
    <w:p w14:paraId="3C70D63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shd w:val="clear" w:color="auto" w:fill="FFFFFF"/>
        </w:rPr>
        <w:t xml:space="preserve">Die Handhabung von Access (z.B. Tabellen anlegen und Tabellen modifizieren, Daten importieren, Abfragen erstellen, et.al.) sind ebenso wie die wesentlichen Aspekte von SQL in den (im Zuge des Unterrichts) ausgehändigten Präsentationen beschrieben. </w:t>
      </w:r>
    </w:p>
    <w:p w14:paraId="4FD809ED" w14:textId="77777777" w:rsidR="00000000" w:rsidRDefault="00000000">
      <w:pPr>
        <w:pStyle w:val="Heading1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bookmarkStart w:id="4" w:name="_TOC9325"/>
      <w:bookmarkEnd w:id="4"/>
      <w:r>
        <w:lastRenderedPageBreak/>
        <w:t>II. UMGEBUNG</w:t>
      </w:r>
    </w:p>
    <w:p w14:paraId="2E01A2A3" w14:textId="1AF14BA0"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Schuldatenbank (Tabellen und deren Inhalt: siehe Anhang B) bildet den Ausgangspunkt</w:t>
      </w:r>
      <w:r w:rsidR="00111F6F">
        <w:rPr>
          <w:noProof/>
          <w:lang w:val="de-AT" w:eastAsia="de-AT"/>
        </w:rPr>
        <w:drawing>
          <wp:anchor distT="152400" distB="152400" distL="152400" distR="152400" simplePos="0" relativeHeight="251598336" behindDoc="0" locked="0" layoutInCell="1" allowOverlap="1" wp14:anchorId="4C9CD8AB" wp14:editId="3ADF1339">
            <wp:simplePos x="0" y="0"/>
            <wp:positionH relativeFrom="page">
              <wp:posOffset>914400</wp:posOffset>
            </wp:positionH>
            <wp:positionV relativeFrom="page">
              <wp:posOffset>2438400</wp:posOffset>
            </wp:positionV>
            <wp:extent cx="5490210" cy="3679825"/>
            <wp:effectExtent l="0" t="0" r="0" b="0"/>
            <wp:wrapThrough wrapText="bothSides">
              <wp:wrapPolygon edited="0">
                <wp:start x="0" y="0"/>
                <wp:lineTo x="0" y="21470"/>
                <wp:lineTo x="21510" y="21470"/>
                <wp:lineTo x="21510" y="0"/>
                <wp:lineTo x="0" y="0"/>
              </wp:wrapPolygon>
            </wp:wrapThrough>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210" cy="36798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für die SQL Statements.</w:t>
      </w:r>
    </w:p>
    <w:p w14:paraId="0FC923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Die Beziehungen zwischen den Tabellen dieser Datenbank sind wie folgt: </w:t>
      </w:r>
    </w:p>
    <w:p w14:paraId="325F03C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21FA97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Bold" w:hAnsi="Times New Roman Bold"/>
        </w:rPr>
      </w:pPr>
      <w:r>
        <w:rPr>
          <w:rFonts w:ascii="Times New Roman Bold" w:hAnsi="Times New Roman Bold"/>
        </w:rPr>
        <w:cr/>
      </w:r>
    </w:p>
    <w:p w14:paraId="13B5872A" w14:textId="77777777" w:rsidR="00000000" w:rsidRDefault="00000000">
      <w:pPr>
        <w:pStyle w:val="Heading1A"/>
        <w:numPr>
          <w:ilvl w:val="0"/>
          <w:numId w:val="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pPr>
      <w:bookmarkStart w:id="5" w:name="_TOC9525"/>
      <w:bookmarkStart w:id="6" w:name="TOC53235907"/>
      <w:bookmarkEnd w:id="5"/>
      <w:r>
        <w:lastRenderedPageBreak/>
        <w:t xml:space="preserve"> </w:t>
      </w:r>
      <w:bookmarkEnd w:id="6"/>
      <w:r>
        <w:t>III. SQL BEFEHLE IM ÜBERBLICK</w:t>
      </w:r>
    </w:p>
    <w:p w14:paraId="360F0192" w14:textId="77777777" w:rsidR="00000000" w:rsidRDefault="00000000">
      <w:pPr>
        <w:pStyle w:val="Heading2A"/>
        <w:numPr>
          <w:ilvl w:val="1"/>
          <w:numId w:val="9"/>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7" w:name="_TOC9556"/>
      <w:bookmarkStart w:id="8" w:name="TOC53235908"/>
      <w:bookmarkEnd w:id="7"/>
      <w:bookmarkEnd w:id="8"/>
      <w:r>
        <w:t>Das Konzept von SQL</w:t>
      </w:r>
    </w:p>
    <w:p w14:paraId="78BC081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SQL – </w:t>
      </w:r>
      <w:r>
        <w:cr/>
      </w:r>
      <w:r>
        <w:tab/>
        <w:t xml:space="preserve">das S steht für </w:t>
      </w:r>
      <w:r>
        <w:rPr>
          <w:rFonts w:ascii="Times New Roman Italic" w:hAnsi="Times New Roman Italic"/>
        </w:rPr>
        <w:t>Structured</w:t>
      </w:r>
      <w:r>
        <w:t xml:space="preserve">, </w:t>
      </w:r>
      <w:r>
        <w:cr/>
      </w:r>
      <w:r>
        <w:tab/>
        <w:t xml:space="preserve">das Q für </w:t>
      </w:r>
      <w:r>
        <w:rPr>
          <w:rFonts w:ascii="Times New Roman Italic" w:hAnsi="Times New Roman Italic"/>
        </w:rPr>
        <w:t>Query</w:t>
      </w:r>
      <w:r>
        <w:t xml:space="preserve"> und </w:t>
      </w:r>
      <w:r>
        <w:cr/>
      </w:r>
      <w:r>
        <w:tab/>
        <w:t xml:space="preserve">das L für </w:t>
      </w:r>
      <w:r>
        <w:rPr>
          <w:rFonts w:ascii="Times New Roman Italic" w:hAnsi="Times New Roman Italic"/>
        </w:rPr>
        <w:t>Language</w:t>
      </w:r>
      <w:r>
        <w:t xml:space="preserve">, </w:t>
      </w:r>
      <w:r>
        <w:cr/>
        <w:t>ergibt gesamt Structured Query Language (dt: strukturierte Abfragesprache).</w:t>
      </w:r>
    </w:p>
    <w:p w14:paraId="608E5FB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SQL ist eine </w:t>
      </w:r>
      <w:r>
        <w:rPr>
          <w:rFonts w:ascii="Times New Roman Italic" w:hAnsi="Times New Roman Italic"/>
        </w:rPr>
        <w:t>normierte</w:t>
      </w:r>
      <w:r>
        <w:t xml:space="preserve">, </w:t>
      </w:r>
      <w:r>
        <w:rPr>
          <w:rFonts w:ascii="Times New Roman Italic" w:hAnsi="Times New Roman Italic"/>
        </w:rPr>
        <w:t>mengenorientiert</w:t>
      </w:r>
      <w:r>
        <w:t xml:space="preserve"> arbeitende, </w:t>
      </w:r>
      <w:r>
        <w:rPr>
          <w:rFonts w:ascii="Times New Roman Italic" w:hAnsi="Times New Roman Italic"/>
        </w:rPr>
        <w:t>nicht-prozedurale</w:t>
      </w:r>
      <w:r>
        <w:t xml:space="preserve"> Abfragesprache. Genauer gesagt, sie ist die einzige normierte </w:t>
      </w:r>
      <w:r>
        <w:rPr>
          <w:rFonts w:ascii="Times New Roman Italic" w:hAnsi="Times New Roman Italic"/>
        </w:rPr>
        <w:t>Sprache zur Abfrage und Manipulation von relationalen Datenbanken.</w:t>
      </w:r>
    </w:p>
    <w:p w14:paraId="50FA22A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7114015" w14:textId="77777777" w:rsidR="00000000" w:rsidRDefault="00000000">
      <w:pPr>
        <w:numPr>
          <w:ilvl w:val="0"/>
          <w:numId w:val="10"/>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 xml:space="preserve">Die </w:t>
      </w:r>
      <w:r>
        <w:rPr>
          <w:rFonts w:ascii="Times New Roman Italic" w:hAnsi="Times New Roman Italic"/>
        </w:rPr>
        <w:t>Normen und Standards</w:t>
      </w:r>
      <w:r>
        <w:t xml:space="preserve"> stammen von ANSI</w:t>
      </w:r>
      <w:r>
        <w:rPr>
          <w:vertAlign w:val="superscript"/>
        </w:rPr>
        <w:footnoteReference w:id="3"/>
      </w:r>
      <w:r>
        <w:t xml:space="preserve"> und ISO</w:t>
      </w:r>
      <w:r>
        <w:rPr>
          <w:vertAlign w:val="superscript"/>
        </w:rPr>
        <w:footnoteReference w:id="4"/>
      </w:r>
      <w:r>
        <w:t xml:space="preserve">.  Die einzelnen Datenbank-Anbieter (wie Oracle, Microsoft, et.al.) orientieren sich an den durch die Normen vorgegebenen Rahmenbedingungen. </w:t>
      </w:r>
      <w:r>
        <w:cr/>
        <w:t>Gleichzeitig grenzen sie zumeist ihr eigenes Produkt durch zusätzliche, proprietäre Komponenten von den Konkurrenzprodukten ab.</w:t>
      </w:r>
    </w:p>
    <w:p w14:paraId="5BD43B6C"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FFFFF"/>
        </w:rPr>
      </w:pPr>
    </w:p>
    <w:p w14:paraId="77F8773F" w14:textId="77777777" w:rsidR="00000000" w:rsidRDefault="00000000">
      <w:pPr>
        <w:numPr>
          <w:ilvl w:val="0"/>
          <w:numId w:val="10"/>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 xml:space="preserve">Die </w:t>
      </w:r>
      <w:r>
        <w:rPr>
          <w:rFonts w:ascii="Times New Roman Italic" w:hAnsi="Times New Roman Italic"/>
        </w:rPr>
        <w:t>Mengenorientierung</w:t>
      </w:r>
      <w:r>
        <w:t xml:space="preserve"> von SQL spiegelt sich darin wider, dass die Befehle so ausgelegt sind, dass Daten in Mengen verarbeitet werden (und nicht als einzelne Datensätze).</w:t>
      </w:r>
    </w:p>
    <w:p w14:paraId="1203A400"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0B74E12" w14:textId="77777777" w:rsidR="00000000" w:rsidRDefault="00000000">
      <w:pPr>
        <w:numPr>
          <w:ilvl w:val="0"/>
          <w:numId w:val="10"/>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t xml:space="preserve">Die </w:t>
      </w:r>
      <w:r>
        <w:rPr>
          <w:rFonts w:ascii="Times New Roman Italic" w:hAnsi="Times New Roman Italic"/>
        </w:rPr>
        <w:t>Nicht-Prozeduralität</w:t>
      </w:r>
      <w:r>
        <w:t xml:space="preserve"> ist Ausdruck des Konzepts, nicht das ‚Wie’, sondern das ‚Was’ in den Vordergrund zu stellen. </w:t>
      </w:r>
      <w:r>
        <w:cr/>
        <w:t>Ein SQL Statement beschreibt, welche Daten einzufügen, zu modifizieren, abzufragen oder zu löschen sind, abstrahiert jedoch von der Art und Weise, wie dies vorgenommen werden soll.</w:t>
      </w:r>
    </w:p>
    <w:p w14:paraId="033AD99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3BB240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D6282D4"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9" w:name="_TOC10731"/>
      <w:bookmarkEnd w:id="9"/>
      <w:r>
        <w:lastRenderedPageBreak/>
        <w:t>SQL ist mehr als eine Abfragesprache</w:t>
      </w:r>
    </w:p>
    <w:p w14:paraId="050BD50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Die Aussage ’Sprache zur Abfrage und Manipulation von relationalen Datenbanken’ lässt bereits erahnen, dass SQL in mehr als einem Gebiet zum Einsatz kommen kann, nämlich </w:t>
      </w:r>
    </w:p>
    <w:p w14:paraId="31F74C00" w14:textId="77777777" w:rsidR="00000000" w:rsidRDefault="00000000">
      <w:pPr>
        <w:numPr>
          <w:ilvl w:val="0"/>
          <w:numId w:val="1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DDL Befehle zur Festlegung des Tabellenaufbaus</w:t>
      </w:r>
    </w:p>
    <w:p w14:paraId="772B5E29" w14:textId="77777777" w:rsidR="00000000" w:rsidRDefault="00000000">
      <w:pPr>
        <w:numPr>
          <w:ilvl w:val="0"/>
          <w:numId w:val="1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DML Befehle zur Bearbeitung der in den Tabellen abgelegten Daten</w:t>
      </w:r>
    </w:p>
    <w:p w14:paraId="55C833A5" w14:textId="77777777" w:rsidR="00000000" w:rsidRDefault="00000000">
      <w:pPr>
        <w:numPr>
          <w:ilvl w:val="0"/>
          <w:numId w:val="1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Befehle zur Verwaltung von Rechten an einer Datenbank und deren Elemente</w:t>
      </w:r>
    </w:p>
    <w:p w14:paraId="7C721861" w14:textId="77777777" w:rsidR="00000000" w:rsidRDefault="00000000">
      <w:pPr>
        <w:numPr>
          <w:ilvl w:val="0"/>
          <w:numId w:val="11"/>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t>Befehle zum Handling von Transaktionen</w:t>
      </w:r>
    </w:p>
    <w:p w14:paraId="401E407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639BFF8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2A7BAC2" w14:textId="77777777" w:rsidR="00000000" w:rsidRDefault="00000000">
      <w:pPr>
        <w:pStyle w:val="Heading2A"/>
        <w:numPr>
          <w:ilvl w:val="1"/>
          <w:numId w:val="9"/>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10" w:name="_TOC11165"/>
      <w:bookmarkEnd w:id="10"/>
      <w:r>
        <w:t>DDL Befehle</w:t>
      </w:r>
    </w:p>
    <w:p w14:paraId="27B48BF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DDL steht für </w:t>
      </w:r>
      <w:r>
        <w:rPr>
          <w:rFonts w:ascii="Times New Roman Italic" w:hAnsi="Times New Roman Italic"/>
        </w:rPr>
        <w:t>DATA DEFINITION LANGUAGE</w:t>
      </w:r>
      <w:r>
        <w:t xml:space="preserve"> und umfasst alle Befehle, die erforderlich sind, um Tabellen und deren Elemente in ihrer Struktur zu definieren, zu verändern und zu löschen.</w:t>
      </w:r>
    </w:p>
    <w:p w14:paraId="5469E3A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Zu den DDL Befehlen zählen</w:t>
      </w:r>
    </w:p>
    <w:p w14:paraId="7D4EAF70" w14:textId="77777777" w:rsidR="00000000" w:rsidRDefault="00000000">
      <w:pPr>
        <w:numPr>
          <w:ilvl w:val="0"/>
          <w:numId w:val="12"/>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CREATE zum Anlegen einer Tabelle / eines Index / einen Synonyms / einer View</w:t>
      </w:r>
    </w:p>
    <w:p w14:paraId="4EAD69FA" w14:textId="77777777" w:rsidR="00000000" w:rsidRDefault="00000000">
      <w:pPr>
        <w:numPr>
          <w:ilvl w:val="0"/>
          <w:numId w:val="12"/>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ALTER zum Modifizieren</w:t>
      </w:r>
    </w:p>
    <w:p w14:paraId="6DC77342" w14:textId="77777777" w:rsidR="00000000" w:rsidRDefault="00000000">
      <w:pPr>
        <w:numPr>
          <w:ilvl w:val="0"/>
          <w:numId w:val="13"/>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rPr>
          <w:shd w:val="nil"/>
        </w:rPr>
        <w:t>DROP zum Entfernen</w:t>
      </w:r>
    </w:p>
    <w:p w14:paraId="179DAA35"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6977737"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BC54927" w14:textId="77777777" w:rsidR="00000000" w:rsidRDefault="00000000">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6A9444A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6B5D7F8B"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 w:name="_TOC11509"/>
      <w:bookmarkEnd w:id="11"/>
      <w:r>
        <w:t>Anlegen einer Tabelle (CREATE TABLE)</w:t>
      </w:r>
    </w:p>
    <w:p w14:paraId="7CF2E38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Eine Tabelle</w:t>
      </w:r>
    </w:p>
    <w:p w14:paraId="0D1022A4"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ist die Struktur, die den Rahmen für die Speicherung von Daten darstellt</w:t>
      </w:r>
    </w:p>
    <w:p w14:paraId="3F0DAAA5"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zeichnet sich durch einen innerhalb der Datenbank eindeutigen Namen aus</w:t>
      </w:r>
    </w:p>
    <w:p w14:paraId="0A585735"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besteht aus 1 bis n Spalten (Attributen / Feldern) und aus 0 bis n Zeilen (Datensätzen / Records)</w:t>
      </w:r>
    </w:p>
    <w:p w14:paraId="7A1648DE"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hat einen natürlichen oder einen künstlichen, einen einfachen oder einen zusammengesetzten Primärschlüssel (PK)</w:t>
      </w:r>
    </w:p>
    <w:p w14:paraId="43F66AD4"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FFFFF"/>
        </w:rPr>
      </w:pPr>
      <w:r>
        <w:t>kann über 0 bis n Fremdschlüssel (FK) verfügen</w:t>
      </w:r>
    </w:p>
    <w:p w14:paraId="5F6D1C5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7E5CAF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lautet:</w:t>
      </w:r>
    </w:p>
    <w:p w14:paraId="45A9366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CREATE TABLE tabellenname (spaltenname datentyp [NOT NULL])</w:t>
      </w:r>
    </w:p>
    <w:p w14:paraId="07982BC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tabellenname</w:t>
      </w:r>
      <w:r>
        <w:t xml:space="preserve"> ist der frei zu vergebene Name für die zu erstellende Tabelle.</w:t>
      </w:r>
      <w:r>
        <w:cr/>
      </w:r>
      <w:r>
        <w:rPr>
          <w:rFonts w:ascii="Times New Roman Italic" w:hAnsi="Times New Roman Italic"/>
        </w:rPr>
        <w:t>spaltenname</w:t>
      </w:r>
      <w:r>
        <w:t xml:space="preserve"> ist der frei zu vergebene Name für die zu erstellende Spalte.</w:t>
      </w:r>
      <w:r>
        <w:cr/>
      </w:r>
      <w:r>
        <w:rPr>
          <w:rFonts w:ascii="Times New Roman Italic" w:hAnsi="Times New Roman Italic"/>
        </w:rPr>
        <w:t>datentyp</w:t>
      </w:r>
      <w:r>
        <w:t xml:space="preserve"> variiert in Name und Ausprägung abhängig vom Datenbankanbieter und kann lauten</w:t>
      </w:r>
      <w:r>
        <w:cr/>
        <w:t>- für Zeichen: CHAR(n), VARCHAR(n), VARCHAR2(n), ….</w:t>
      </w:r>
      <w:r>
        <w:cr/>
        <w:t>- für Zahlen: NUMBER(n), NUMBER(n,d), INTEGER, FLOAT, LONG, DECIMAL(n,d), …</w:t>
      </w:r>
      <w:r>
        <w:cr/>
        <w:t>- für Datumswerte: DATE, DATETIME, INTERVAL, …..</w:t>
      </w:r>
      <w:r>
        <w:cr/>
        <w:t>- für Binardaten: BLOB, RAW(n), LONG RAW …</w:t>
      </w:r>
      <w:r>
        <w:cr/>
      </w:r>
      <w:r>
        <w:cr/>
      </w:r>
      <w:r>
        <w:rPr>
          <w:rFonts w:ascii="Times New Roman Italic" w:hAnsi="Times New Roman Italic"/>
        </w:rPr>
        <w:t>NOT NULL</w:t>
      </w:r>
      <w:r>
        <w:t xml:space="preserve"> legt fest, dass bei diesem Feld Nullwerte nicht erlaubt sind und somit ein leerer (unbestimmter, unbekannter) Feldinhalte unzulässig ist.</w:t>
      </w:r>
      <w:r>
        <w:cr/>
      </w:r>
    </w:p>
    <w:p w14:paraId="73D4A438"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FACEF41"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86374A4"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p>
    <w:p w14:paraId="4A7EA43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r>
        <w:lastRenderedPageBreak/>
        <w:t>Eine Tabelle der Schuldatenbank in der Datenblattansicht:</w:t>
      </w:r>
    </w:p>
    <w:p w14:paraId="796F8B70" w14:textId="25AE3825"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830FF26" wp14:editId="24B0976F">
            <wp:extent cx="5088890" cy="35483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890" cy="3548380"/>
                    </a:xfrm>
                    <a:prstGeom prst="rect">
                      <a:avLst/>
                    </a:prstGeom>
                    <a:noFill/>
                    <a:ln>
                      <a:noFill/>
                    </a:ln>
                  </pic:spPr>
                </pic:pic>
              </a:graphicData>
            </a:graphic>
          </wp:inline>
        </w:drawing>
      </w:r>
    </w:p>
    <w:p w14:paraId="47454D9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8BE3DB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Eine Tabelle der Schuldatenbank in der Entwurfs/Design-Ansicht:</w:t>
      </w:r>
    </w:p>
    <w:p w14:paraId="4553A27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48BFC5B" w14:textId="0FED6C2C"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AB92547" wp14:editId="7FE50493">
            <wp:extent cx="3662045" cy="2812415"/>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2045" cy="2812415"/>
                    </a:xfrm>
                    <a:prstGeom prst="rect">
                      <a:avLst/>
                    </a:prstGeom>
                    <a:noFill/>
                    <a:ln>
                      <a:noFill/>
                    </a:ln>
                  </pic:spPr>
                </pic:pic>
              </a:graphicData>
            </a:graphic>
          </wp:inline>
        </w:drawing>
      </w:r>
    </w:p>
    <w:p w14:paraId="795CFC1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br w:type="page"/>
      </w:r>
      <w:r>
        <w:rPr>
          <w:u w:val="single"/>
        </w:rPr>
        <w:lastRenderedPageBreak/>
        <w:t>Exkurs: Built-In Datentypen im Vergleich</w:t>
      </w:r>
    </w:p>
    <w:p w14:paraId="48039C3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Oracle:</w:t>
      </w:r>
      <w:r>
        <w:rPr>
          <w:vertAlign w:val="superscript"/>
        </w:rPr>
        <w:footnoteReference w:id="5"/>
      </w:r>
    </w:p>
    <w:tbl>
      <w:tblPr>
        <w:tblW w:w="0" w:type="auto"/>
        <w:tblInd w:w="100" w:type="dxa"/>
        <w:shd w:val="clear" w:color="auto" w:fill="FFFFFF"/>
        <w:tblLayout w:type="fixed"/>
        <w:tblLook w:val="0000" w:firstRow="0" w:lastRow="0" w:firstColumn="0" w:lastColumn="0" w:noHBand="0" w:noVBand="0"/>
      </w:tblPr>
      <w:tblGrid>
        <w:gridCol w:w="2531"/>
        <w:gridCol w:w="6984"/>
      </w:tblGrid>
      <w:tr w:rsidR="00000000" w14:paraId="129E2308" w14:textId="77777777">
        <w:trPr>
          <w:cantSplit/>
          <w:trHeight w:val="220"/>
          <w:tblHeader/>
        </w:trPr>
        <w:tc>
          <w:tcPr>
            <w:tcW w:w="253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D8D655D" w14:textId="77777777" w:rsidR="00000000" w:rsidRDefault="00000000">
            <w:pPr>
              <w:pStyle w:val="Heading2"/>
              <w:jc w:val="center"/>
              <w:rPr>
                <w:rFonts w:ascii="Times New Roman" w:hAnsi="Times New Roman"/>
                <w:b w:val="0"/>
                <w:sz w:val="20"/>
              </w:rPr>
            </w:pPr>
            <w:r>
              <w:rPr>
                <w:rFonts w:ascii="Times New Roman" w:hAnsi="Times New Roman"/>
                <w:b w:val="0"/>
                <w:sz w:val="20"/>
              </w:rPr>
              <w:t>Datentyp</w:t>
            </w:r>
          </w:p>
        </w:tc>
        <w:tc>
          <w:tcPr>
            <w:tcW w:w="698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44768A22" w14:textId="77777777" w:rsidR="00000000" w:rsidRDefault="00000000">
            <w:pPr>
              <w:pStyle w:val="Heading2"/>
              <w:jc w:val="center"/>
              <w:rPr>
                <w:rFonts w:ascii="Times New Roman" w:hAnsi="Times New Roman"/>
                <w:b w:val="0"/>
                <w:sz w:val="20"/>
              </w:rPr>
            </w:pPr>
            <w:r>
              <w:rPr>
                <w:rFonts w:ascii="Times New Roman" w:hAnsi="Times New Roman"/>
                <w:b w:val="0"/>
                <w:sz w:val="20"/>
              </w:rPr>
              <w:t>Spezifika</w:t>
            </w:r>
          </w:p>
        </w:tc>
      </w:tr>
      <w:tr w:rsidR="00000000" w14:paraId="448914EA" w14:textId="77777777">
        <w:trPr>
          <w:cantSplit/>
          <w:trHeight w:val="154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B293DD" w14:textId="77777777" w:rsidR="00000000" w:rsidRDefault="00000000">
            <w:pPr>
              <w:pStyle w:val="Body"/>
              <w:spacing w:line="360" w:lineRule="auto"/>
              <w:rPr>
                <w:rFonts w:ascii="Times New Roman" w:hAnsi="Times New Roman"/>
                <w:sz w:val="20"/>
              </w:rPr>
            </w:pPr>
            <w:r>
              <w:rPr>
                <w:rFonts w:ascii="Times New Roman" w:hAnsi="Times New Roman"/>
                <w:sz w:val="20"/>
              </w:rPr>
              <w:t>VARCHAR2(</w:t>
            </w:r>
            <w:r>
              <w:rPr>
                <w:rFonts w:ascii="Times New Roman Italic" w:hAnsi="Times New Roman Italic"/>
                <w:sz w:val="20"/>
              </w:rPr>
              <w:t>size</w:t>
            </w:r>
            <w:r>
              <w:rPr>
                <w:rFonts w:ascii="Times New Roman" w:hAnsi="Times New Roman"/>
                <w:sz w:val="20"/>
              </w:rPr>
              <w:t xml:space="preserve"> [BYTE | CHAR])</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DF7AB2" w14:textId="77777777" w:rsidR="00000000" w:rsidRDefault="00000000">
            <w:pPr>
              <w:pStyle w:val="Body"/>
              <w:spacing w:line="360" w:lineRule="auto"/>
              <w:rPr>
                <w:rFonts w:ascii="Times New Roman" w:hAnsi="Times New Roman"/>
                <w:sz w:val="20"/>
              </w:rPr>
            </w:pPr>
            <w:r>
              <w:rPr>
                <w:rFonts w:ascii="Times New Roman" w:hAnsi="Times New Roman"/>
                <w:sz w:val="20"/>
              </w:rPr>
              <w:t xml:space="preserve">Variable-length character string having maximum length </w:t>
            </w:r>
            <w:r>
              <w:rPr>
                <w:rFonts w:ascii="Times New Roman Italic" w:hAnsi="Times New Roman Italic"/>
                <w:sz w:val="20"/>
              </w:rPr>
              <w:t>size</w:t>
            </w:r>
            <w:r>
              <w:rPr>
                <w:rFonts w:ascii="Times New Roman" w:hAnsi="Times New Roman"/>
                <w:sz w:val="20"/>
              </w:rPr>
              <w:t xml:space="preserve"> bytes or characters. Maximum </w:t>
            </w:r>
            <w:r>
              <w:rPr>
                <w:rFonts w:ascii="Times New Roman Italic" w:hAnsi="Times New Roman Italic"/>
                <w:sz w:val="20"/>
              </w:rPr>
              <w:t>size</w:t>
            </w:r>
            <w:r>
              <w:rPr>
                <w:rFonts w:ascii="Times New Roman" w:hAnsi="Times New Roman"/>
                <w:sz w:val="20"/>
              </w:rPr>
              <w:t xml:space="preserve"> is 4000 bytes or characters, and minimum is 1 byte or 1 character. You must specify </w:t>
            </w:r>
            <w:r>
              <w:rPr>
                <w:rFonts w:ascii="Times New Roman Italic" w:hAnsi="Times New Roman Italic"/>
                <w:sz w:val="20"/>
              </w:rPr>
              <w:t>size</w:t>
            </w:r>
            <w:r>
              <w:rPr>
                <w:rFonts w:ascii="Times New Roman" w:hAnsi="Times New Roman"/>
                <w:sz w:val="20"/>
              </w:rPr>
              <w:t xml:space="preserve"> for VARCHAR2.</w:t>
            </w:r>
          </w:p>
          <w:p w14:paraId="3072F0B5" w14:textId="77777777" w:rsidR="00000000" w:rsidRDefault="00000000">
            <w:pPr>
              <w:pStyle w:val="Body"/>
              <w:spacing w:line="360" w:lineRule="auto"/>
              <w:rPr>
                <w:rFonts w:ascii="Times New Roman" w:hAnsi="Times New Roman"/>
                <w:sz w:val="20"/>
              </w:rPr>
            </w:pPr>
            <w:r>
              <w:rPr>
                <w:rFonts w:ascii="Times New Roman" w:hAnsi="Times New Roman"/>
                <w:sz w:val="20"/>
              </w:rPr>
              <w:t>BYTE indicates that the column will have byte length semantics. CHAR indicates that the column will have character semantics.</w:t>
            </w:r>
          </w:p>
        </w:tc>
      </w:tr>
      <w:tr w:rsidR="00000000" w14:paraId="2F5B539B" w14:textId="77777777">
        <w:trPr>
          <w:cantSplit/>
          <w:trHeight w:val="88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F42195" w14:textId="77777777" w:rsidR="00000000" w:rsidRDefault="00000000">
            <w:pPr>
              <w:pStyle w:val="Body"/>
              <w:spacing w:line="360" w:lineRule="auto"/>
              <w:rPr>
                <w:rFonts w:ascii="Times New Roman" w:hAnsi="Times New Roman"/>
                <w:sz w:val="20"/>
              </w:rPr>
            </w:pPr>
            <w:r>
              <w:rPr>
                <w:rFonts w:ascii="Times New Roman" w:hAnsi="Times New Roman"/>
                <w:sz w:val="20"/>
              </w:rPr>
              <w:t>NUMBER [ (</w:t>
            </w:r>
            <w:r>
              <w:rPr>
                <w:rFonts w:ascii="Times New Roman Italic" w:hAnsi="Times New Roman Italic"/>
                <w:sz w:val="20"/>
              </w:rPr>
              <w:t>p</w:t>
            </w:r>
            <w:r>
              <w:rPr>
                <w:rFonts w:ascii="Times New Roman" w:hAnsi="Times New Roman"/>
                <w:sz w:val="20"/>
              </w:rPr>
              <w:t xml:space="preserve"> [, </w:t>
            </w:r>
            <w:r>
              <w:rPr>
                <w:rFonts w:ascii="Times New Roman Italic" w:hAnsi="Times New Roman Italic"/>
                <w:sz w:val="20"/>
              </w:rPr>
              <w:t>s</w:t>
            </w:r>
            <w:r>
              <w:rPr>
                <w:rFonts w:ascii="Times New Roman" w:hAnsi="Times New Roman"/>
                <w:sz w:val="20"/>
              </w:rPr>
              <w:t>]) ]</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B94366" w14:textId="77777777" w:rsidR="00000000" w:rsidRDefault="00000000">
            <w:pPr>
              <w:pStyle w:val="Body"/>
              <w:spacing w:line="360" w:lineRule="auto"/>
              <w:rPr>
                <w:rFonts w:ascii="Times New Roman" w:hAnsi="Times New Roman"/>
                <w:sz w:val="20"/>
              </w:rPr>
            </w:pPr>
            <w:r>
              <w:rPr>
                <w:rFonts w:ascii="Times New Roman" w:hAnsi="Times New Roman"/>
                <w:sz w:val="20"/>
              </w:rPr>
              <w:t xml:space="preserve">Number having precision </w:t>
            </w:r>
            <w:r>
              <w:rPr>
                <w:rFonts w:ascii="Times New Roman Italic" w:hAnsi="Times New Roman Italic"/>
                <w:sz w:val="20"/>
              </w:rPr>
              <w:t>p</w:t>
            </w:r>
            <w:r>
              <w:rPr>
                <w:rFonts w:ascii="Times New Roman" w:hAnsi="Times New Roman"/>
                <w:sz w:val="20"/>
              </w:rPr>
              <w:t xml:space="preserve"> and scale </w:t>
            </w:r>
            <w:r>
              <w:rPr>
                <w:rFonts w:ascii="Times New Roman Italic" w:hAnsi="Times New Roman Italic"/>
                <w:sz w:val="20"/>
              </w:rPr>
              <w:t>s</w:t>
            </w:r>
            <w:r>
              <w:rPr>
                <w:rFonts w:ascii="Times New Roman" w:hAnsi="Times New Roman"/>
                <w:sz w:val="20"/>
              </w:rPr>
              <w:t xml:space="preserve">. The precision </w:t>
            </w:r>
            <w:r>
              <w:rPr>
                <w:rFonts w:ascii="Times New Roman Italic" w:hAnsi="Times New Roman Italic"/>
                <w:sz w:val="20"/>
              </w:rPr>
              <w:t>p</w:t>
            </w:r>
            <w:r>
              <w:rPr>
                <w:rFonts w:ascii="Times New Roman" w:hAnsi="Times New Roman"/>
                <w:sz w:val="20"/>
              </w:rPr>
              <w:t xml:space="preserve"> can range from 1 to 38. The scale </w:t>
            </w:r>
            <w:r>
              <w:rPr>
                <w:rFonts w:ascii="Times New Roman Italic" w:hAnsi="Times New Roman Italic"/>
                <w:sz w:val="20"/>
              </w:rPr>
              <w:t>s</w:t>
            </w:r>
            <w:r>
              <w:rPr>
                <w:rFonts w:ascii="Times New Roman" w:hAnsi="Times New Roman"/>
                <w:sz w:val="20"/>
              </w:rPr>
              <w:t xml:space="preserve"> can range from -84 to 127. Both precision and scale are in decimal digits. A NUMBER value requires from 1 to 22 bytes.</w:t>
            </w:r>
          </w:p>
        </w:tc>
      </w:tr>
      <w:tr w:rsidR="00000000" w14:paraId="589C6D75" w14:textId="77777777">
        <w:trPr>
          <w:cantSplit/>
          <w:trHeight w:val="154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A339F3" w14:textId="77777777" w:rsidR="00000000" w:rsidRDefault="00000000">
            <w:pPr>
              <w:pStyle w:val="Body"/>
              <w:spacing w:line="360" w:lineRule="auto"/>
              <w:rPr>
                <w:rFonts w:ascii="Times New Roman" w:hAnsi="Times New Roman"/>
                <w:sz w:val="20"/>
              </w:rPr>
            </w:pPr>
            <w:r>
              <w:rPr>
                <w:rFonts w:ascii="Times New Roman" w:hAnsi="Times New Roman"/>
                <w:sz w:val="20"/>
              </w:rPr>
              <w:t xml:space="preserve">DATE </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9F2F48B" w14:textId="77777777" w:rsidR="00000000" w:rsidRDefault="00000000">
            <w:pPr>
              <w:pStyle w:val="Body"/>
              <w:spacing w:line="360" w:lineRule="auto"/>
              <w:rPr>
                <w:rFonts w:ascii="Times New Roman" w:hAnsi="Times New Roman"/>
                <w:sz w:val="20"/>
              </w:rPr>
            </w:pPr>
            <w:r>
              <w:rPr>
                <w:rFonts w:ascii="Times New Roman" w:hAnsi="Times New Roman"/>
                <w:sz w:val="20"/>
              </w:rPr>
              <w:t>Valid date range from January 1, 4712 BC, to December 31, 9999 AD. The default format is determined explicitly by the NLS_DATE_FORMAT parameter or implicitly by the NLS_TERRITORY parameter. The size is fixed at 7 bytes. This datatype contains the datetime fields YEAR, MONTH, DAY, HOUR, MINUTE, andSECOND. It does not have fractional seconds or a time zone.</w:t>
            </w:r>
          </w:p>
        </w:tc>
      </w:tr>
      <w:tr w:rsidR="00000000" w14:paraId="405970AE" w14:textId="77777777">
        <w:trPr>
          <w:cantSplit/>
          <w:trHeight w:val="22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20101A" w14:textId="77777777" w:rsidR="00000000" w:rsidRDefault="00000000">
            <w:pPr>
              <w:pStyle w:val="Body"/>
              <w:spacing w:line="360" w:lineRule="auto"/>
              <w:rPr>
                <w:rFonts w:ascii="Times New Roman" w:hAnsi="Times New Roman"/>
                <w:sz w:val="20"/>
              </w:rPr>
            </w:pPr>
            <w:r>
              <w:rPr>
                <w:rFonts w:ascii="Times New Roman" w:hAnsi="Times New Roman"/>
                <w:sz w:val="20"/>
              </w:rPr>
              <w:t>BLOB</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66CD1" w14:textId="77777777" w:rsidR="00000000" w:rsidRDefault="00000000">
            <w:pPr>
              <w:pStyle w:val="Body"/>
              <w:spacing w:line="360" w:lineRule="auto"/>
              <w:rPr>
                <w:rFonts w:ascii="Times New Roman" w:hAnsi="Times New Roman"/>
                <w:sz w:val="20"/>
              </w:rPr>
            </w:pPr>
            <w:r>
              <w:rPr>
                <w:rFonts w:ascii="Times New Roman" w:hAnsi="Times New Roman"/>
                <w:sz w:val="20"/>
              </w:rPr>
              <w:t>A binary large object. Maximum size is (4 gigabytes - 1) * (database block size).</w:t>
            </w:r>
          </w:p>
        </w:tc>
      </w:tr>
    </w:tbl>
    <w:p w14:paraId="4244AC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F99F2C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Microsoft SQL Server:</w:t>
      </w:r>
      <w:r>
        <w:rPr>
          <w:vertAlign w:val="superscript"/>
        </w:rPr>
        <w:footnoteReference w:id="6"/>
      </w:r>
    </w:p>
    <w:tbl>
      <w:tblPr>
        <w:tblW w:w="0" w:type="auto"/>
        <w:tblInd w:w="100" w:type="dxa"/>
        <w:shd w:val="clear" w:color="auto" w:fill="FFFFFF"/>
        <w:tblLayout w:type="fixed"/>
        <w:tblLook w:val="0000" w:firstRow="0" w:lastRow="0" w:firstColumn="0" w:lastColumn="0" w:noHBand="0" w:noVBand="0"/>
      </w:tblPr>
      <w:tblGrid>
        <w:gridCol w:w="2531"/>
        <w:gridCol w:w="6984"/>
      </w:tblGrid>
      <w:tr w:rsidR="00000000" w14:paraId="0B160F54" w14:textId="77777777">
        <w:trPr>
          <w:cantSplit/>
          <w:trHeight w:val="220"/>
          <w:tblHeader/>
        </w:trPr>
        <w:tc>
          <w:tcPr>
            <w:tcW w:w="253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3002AA8F" w14:textId="77777777" w:rsidR="00000000" w:rsidRDefault="00000000">
            <w:pPr>
              <w:pStyle w:val="Heading2"/>
              <w:jc w:val="center"/>
              <w:rPr>
                <w:rFonts w:ascii="Times New Roman" w:hAnsi="Times New Roman"/>
                <w:b w:val="0"/>
                <w:sz w:val="20"/>
              </w:rPr>
            </w:pPr>
            <w:r>
              <w:rPr>
                <w:rFonts w:ascii="Times New Roman" w:hAnsi="Times New Roman"/>
                <w:b w:val="0"/>
                <w:sz w:val="20"/>
              </w:rPr>
              <w:t>Datentyp</w:t>
            </w:r>
          </w:p>
        </w:tc>
        <w:tc>
          <w:tcPr>
            <w:tcW w:w="698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7155FE9F" w14:textId="77777777" w:rsidR="00000000" w:rsidRDefault="00000000">
            <w:pPr>
              <w:pStyle w:val="Heading2"/>
              <w:jc w:val="center"/>
              <w:rPr>
                <w:rFonts w:ascii="Times New Roman" w:hAnsi="Times New Roman"/>
                <w:b w:val="0"/>
                <w:sz w:val="20"/>
              </w:rPr>
            </w:pPr>
            <w:r>
              <w:rPr>
                <w:rFonts w:ascii="Times New Roman" w:hAnsi="Times New Roman"/>
                <w:b w:val="0"/>
                <w:sz w:val="20"/>
              </w:rPr>
              <w:t>Spezifika</w:t>
            </w:r>
          </w:p>
        </w:tc>
      </w:tr>
      <w:tr w:rsidR="00000000" w14:paraId="666BA285" w14:textId="77777777">
        <w:trPr>
          <w:cantSplit/>
          <w:trHeight w:val="56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56BCD7" w14:textId="77777777" w:rsidR="00000000" w:rsidRDefault="00000000">
            <w:pPr>
              <w:pStyle w:val="Body"/>
              <w:spacing w:line="360" w:lineRule="auto"/>
              <w:rPr>
                <w:rFonts w:ascii="Times New Roman" w:hAnsi="Times New Roman"/>
                <w:sz w:val="20"/>
              </w:rPr>
            </w:pPr>
            <w:r>
              <w:rPr>
                <w:rFonts w:ascii="Times New Roman" w:hAnsi="Times New Roman"/>
                <w:sz w:val="20"/>
              </w:rPr>
              <w:t>numeric</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976E34" w14:textId="77777777" w:rsidR="00000000" w:rsidRDefault="00000000">
            <w:pPr>
              <w:pStyle w:val="Body"/>
              <w:spacing w:line="360" w:lineRule="auto"/>
              <w:rPr>
                <w:rFonts w:ascii="Times New Roman" w:hAnsi="Times New Roman"/>
                <w:sz w:val="20"/>
              </w:rPr>
            </w:pPr>
            <w:r>
              <w:rPr>
                <w:rFonts w:ascii="Times New Roman" w:hAnsi="Times New Roman"/>
                <w:sz w:val="20"/>
              </w:rPr>
              <w:t>Numerische Datentypen mit fester Genauigkeit und fester Anzahl von Dezimalstellen.</w:t>
            </w:r>
          </w:p>
        </w:tc>
      </w:tr>
      <w:tr w:rsidR="00000000" w14:paraId="0A4AEE58" w14:textId="77777777">
        <w:trPr>
          <w:cantSplit/>
          <w:trHeight w:val="22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46BC28" w14:textId="77777777" w:rsidR="00000000" w:rsidRDefault="00000000">
            <w:pPr>
              <w:pStyle w:val="Body"/>
              <w:spacing w:line="360" w:lineRule="auto"/>
              <w:rPr>
                <w:rFonts w:ascii="Times New Roman" w:hAnsi="Times New Roman"/>
                <w:sz w:val="20"/>
              </w:rPr>
            </w:pPr>
            <w:r>
              <w:rPr>
                <w:rFonts w:ascii="Times New Roman" w:hAnsi="Times New Roman"/>
                <w:sz w:val="20"/>
              </w:rPr>
              <w:t xml:space="preserve">date </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AD1D54" w14:textId="77777777" w:rsidR="00000000" w:rsidRDefault="00000000">
            <w:pPr>
              <w:pStyle w:val="Body"/>
              <w:spacing w:line="360" w:lineRule="auto"/>
              <w:rPr>
                <w:rFonts w:ascii="Times New Roman" w:hAnsi="Times New Roman"/>
                <w:sz w:val="20"/>
              </w:rPr>
            </w:pPr>
            <w:r>
              <w:rPr>
                <w:rFonts w:ascii="Times New Roman" w:hAnsi="Times New Roman"/>
                <w:sz w:val="20"/>
              </w:rPr>
              <w:t>Definiert ein Datum.</w:t>
            </w:r>
          </w:p>
        </w:tc>
      </w:tr>
      <w:tr w:rsidR="00000000" w14:paraId="01A224BA" w14:textId="77777777">
        <w:trPr>
          <w:cantSplit/>
          <w:trHeight w:val="154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A65CBD" w14:textId="77777777" w:rsidR="00000000" w:rsidRDefault="00000000">
            <w:pPr>
              <w:pStyle w:val="Body"/>
              <w:spacing w:line="360" w:lineRule="auto"/>
              <w:rPr>
                <w:rFonts w:ascii="Times New Roman" w:hAnsi="Times New Roman"/>
                <w:sz w:val="20"/>
              </w:rPr>
            </w:pPr>
            <w:r>
              <w:rPr>
                <w:rFonts w:ascii="Times New Roman" w:hAnsi="Times New Roman"/>
                <w:sz w:val="20"/>
              </w:rPr>
              <w:t>nvarchar</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440B665" w14:textId="77777777" w:rsidR="00000000" w:rsidRDefault="00000000">
            <w:pPr>
              <w:pStyle w:val="Body"/>
              <w:spacing w:line="360" w:lineRule="auto"/>
              <w:rPr>
                <w:rFonts w:ascii="Times New Roman" w:hAnsi="Times New Roman"/>
                <w:sz w:val="20"/>
              </w:rPr>
            </w:pPr>
            <w:r>
              <w:rPr>
                <w:rFonts w:ascii="Times New Roman" w:hAnsi="Times New Roman"/>
                <w:sz w:val="20"/>
              </w:rPr>
              <w:t xml:space="preserve">Unicode-Zeichendaten variabler Länge. </w:t>
            </w:r>
            <w:r>
              <w:rPr>
                <w:rFonts w:ascii="Times New Roman Italic" w:hAnsi="Times New Roman Italic"/>
                <w:sz w:val="20"/>
              </w:rPr>
              <w:t>n</w:t>
            </w:r>
            <w:r>
              <w:rPr>
                <w:rFonts w:ascii="Times New Roman" w:hAnsi="Times New Roman"/>
                <w:sz w:val="20"/>
              </w:rPr>
              <w:t>kann ein Wert zwischen 1 und 4.000 sein. max gibt an, dass die maximale Speichergröße 2^31-1 Bytes beträgt. Die Speichergröße in Bytes ist doppelt so groß wie die Anzahl eingegebener Zeichen + 2 Bytes. Die eingegebenen Daten können 0 Zeichen lang sein. Die ISO-Synonyme für nvarchar sind national char varying und national character varying.</w:t>
            </w:r>
          </w:p>
        </w:tc>
      </w:tr>
    </w:tbl>
    <w:p w14:paraId="4467937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4920AC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1B4A7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Microsoft Access:</w:t>
      </w:r>
      <w:r>
        <w:rPr>
          <w:vertAlign w:val="superscript"/>
        </w:rPr>
        <w:footnoteReference w:id="7"/>
      </w:r>
    </w:p>
    <w:tbl>
      <w:tblPr>
        <w:tblW w:w="0" w:type="auto"/>
        <w:tblInd w:w="100" w:type="dxa"/>
        <w:shd w:val="clear" w:color="auto" w:fill="FFFFFF"/>
        <w:tblLayout w:type="fixed"/>
        <w:tblLook w:val="0000" w:firstRow="0" w:lastRow="0" w:firstColumn="0" w:lastColumn="0" w:noHBand="0" w:noVBand="0"/>
      </w:tblPr>
      <w:tblGrid>
        <w:gridCol w:w="2531"/>
        <w:gridCol w:w="6984"/>
      </w:tblGrid>
      <w:tr w:rsidR="00000000" w14:paraId="0E803A8E" w14:textId="77777777">
        <w:trPr>
          <w:cantSplit/>
          <w:trHeight w:val="220"/>
          <w:tblHeader/>
        </w:trPr>
        <w:tc>
          <w:tcPr>
            <w:tcW w:w="2531"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0A82E621" w14:textId="77777777" w:rsidR="00000000" w:rsidRDefault="00000000">
            <w:pPr>
              <w:pStyle w:val="Heading2"/>
              <w:jc w:val="center"/>
              <w:rPr>
                <w:rFonts w:ascii="Times New Roman" w:hAnsi="Times New Roman"/>
                <w:b w:val="0"/>
                <w:sz w:val="20"/>
              </w:rPr>
            </w:pPr>
            <w:r>
              <w:rPr>
                <w:rFonts w:ascii="Times New Roman" w:hAnsi="Times New Roman"/>
                <w:b w:val="0"/>
                <w:sz w:val="20"/>
              </w:rPr>
              <w:t>Datentyp</w:t>
            </w:r>
          </w:p>
        </w:tc>
        <w:tc>
          <w:tcPr>
            <w:tcW w:w="698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5AC33976" w14:textId="77777777" w:rsidR="00000000" w:rsidRDefault="00000000">
            <w:pPr>
              <w:pStyle w:val="Heading2"/>
              <w:jc w:val="center"/>
              <w:rPr>
                <w:rFonts w:ascii="Times New Roman" w:hAnsi="Times New Roman"/>
                <w:b w:val="0"/>
                <w:sz w:val="20"/>
              </w:rPr>
            </w:pPr>
            <w:r>
              <w:rPr>
                <w:rFonts w:ascii="Times New Roman" w:hAnsi="Times New Roman"/>
                <w:b w:val="0"/>
                <w:sz w:val="20"/>
              </w:rPr>
              <w:t>Spezifika</w:t>
            </w:r>
          </w:p>
        </w:tc>
      </w:tr>
      <w:tr w:rsidR="00000000" w14:paraId="22C9BDE3" w14:textId="77777777">
        <w:trPr>
          <w:cantSplit/>
          <w:trHeight w:val="188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5303D8" w14:textId="77777777" w:rsidR="00000000" w:rsidRDefault="00000000">
            <w:pPr>
              <w:pStyle w:val="Body"/>
              <w:spacing w:line="360" w:lineRule="auto"/>
              <w:rPr>
                <w:rFonts w:ascii="Times New Roman" w:hAnsi="Times New Roman"/>
                <w:sz w:val="20"/>
              </w:rPr>
            </w:pPr>
            <w:r>
              <w:rPr>
                <w:rFonts w:ascii="Times New Roman" w:hAnsi="Times New Roman"/>
                <w:sz w:val="20"/>
              </w:rPr>
              <w:t>Autowert</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C76064" w14:textId="77777777" w:rsidR="00000000" w:rsidRDefault="00000000">
            <w:pPr>
              <w:pStyle w:val="FreeForm"/>
              <w:spacing w:after="200" w:line="360" w:lineRule="auto"/>
              <w:rPr>
                <w:color w:val="353535"/>
                <w:lang w:val="en-US"/>
              </w:rPr>
            </w:pPr>
            <w:r>
              <w:rPr>
                <w:color w:val="353535"/>
                <w:lang w:val="en-US"/>
              </w:rPr>
              <w:t>Sie verwenden ein AutoWert-Feld, um einen eindeutigen Wert bereitzustellen, der ausschließlich den Zweck erfüllt, dass jeder Datensatz eindeutig ist. Am häufigsten wird ein AutoWert-Feld als Primärschlüssel verwendet, und zwar insbesondere dann, wenn kein geeigneter natürlicher Schlüssel (ein auf einem Datenfeld basierender Schlüssel) verfügbar ist. Für den Wert eines AutoWert-Felds sind 4 oder 16 Bytes erforderlich.</w:t>
            </w:r>
          </w:p>
        </w:tc>
      </w:tr>
      <w:tr w:rsidR="00000000" w14:paraId="1794A754" w14:textId="77777777">
        <w:trPr>
          <w:cantSplit/>
          <w:trHeight w:val="22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8673F9" w14:textId="77777777" w:rsidR="00000000" w:rsidRDefault="00000000">
            <w:pPr>
              <w:pStyle w:val="Body"/>
              <w:spacing w:line="360" w:lineRule="auto"/>
              <w:rPr>
                <w:rFonts w:ascii="Times New Roman" w:hAnsi="Times New Roman"/>
                <w:sz w:val="20"/>
              </w:rPr>
            </w:pPr>
            <w:r>
              <w:rPr>
                <w:rFonts w:ascii="Times New Roman" w:hAnsi="Times New Roman"/>
                <w:sz w:val="20"/>
              </w:rPr>
              <w:t>Datum/Uhrzeit</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EE60" w14:textId="77777777" w:rsidR="00000000" w:rsidRDefault="00000000">
            <w:pPr>
              <w:pStyle w:val="Body"/>
              <w:spacing w:line="360" w:lineRule="auto"/>
              <w:rPr>
                <w:rFonts w:ascii="Times New Roman" w:hAnsi="Times New Roman"/>
                <w:sz w:val="20"/>
              </w:rPr>
            </w:pPr>
            <w:r>
              <w:rPr>
                <w:rFonts w:ascii="Times New Roman" w:hAnsi="Times New Roman"/>
                <w:sz w:val="20"/>
              </w:rPr>
              <w:t>Dient zum Speichern zeitbasierter Daten.</w:t>
            </w:r>
          </w:p>
        </w:tc>
      </w:tr>
      <w:tr w:rsidR="00000000" w14:paraId="07AADDF0" w14:textId="77777777">
        <w:trPr>
          <w:cantSplit/>
          <w:trHeight w:val="848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E3FBCF" w14:textId="77777777" w:rsidR="00000000" w:rsidRDefault="00000000">
            <w:pPr>
              <w:pStyle w:val="Body"/>
              <w:spacing w:line="360" w:lineRule="auto"/>
              <w:rPr>
                <w:rFonts w:ascii="Times New Roman" w:hAnsi="Times New Roman"/>
                <w:sz w:val="20"/>
              </w:rPr>
            </w:pPr>
            <w:r>
              <w:rPr>
                <w:rFonts w:ascii="Times New Roman" w:hAnsi="Times New Roman"/>
                <w:sz w:val="20"/>
              </w:rPr>
              <w:lastRenderedPageBreak/>
              <w:t>Zahl</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401A2E" w14:textId="77777777" w:rsidR="00000000" w:rsidRDefault="00000000">
            <w:pPr>
              <w:pStyle w:val="FreeForm"/>
              <w:spacing w:line="360" w:lineRule="auto"/>
              <w:rPr>
                <w:color w:val="353535"/>
                <w:lang w:val="en-US"/>
              </w:rPr>
            </w:pPr>
            <w:r>
              <w:rPr>
                <w:color w:val="353535"/>
                <w:lang w:val="en-US"/>
              </w:rPr>
              <w:t>Verwenden Sie diesen Datentyp, um einen numerischen Wert zu speichern, bei dem es sich nicht um einen monetären Wert handelt. Wenn Sie die Werte im Feld zum Durchführen einer Berechnung verwenden möchten, verwenden Sie dazu den Datentyp "Zahl".</w:t>
            </w:r>
          </w:p>
          <w:p w14:paraId="6339125A" w14:textId="77777777" w:rsidR="00000000" w:rsidRDefault="00000000">
            <w:pPr>
              <w:pStyle w:val="FreeForm"/>
              <w:spacing w:line="360" w:lineRule="auto"/>
              <w:rPr>
                <w:color w:val="353535"/>
                <w:lang w:val="en-US"/>
              </w:rPr>
            </w:pPr>
            <w:r>
              <w:rPr>
                <w:color w:val="353535"/>
                <w:lang w:val="en-US"/>
              </w:rPr>
              <w:t>Feldgrößen:</w:t>
            </w:r>
          </w:p>
          <w:p w14:paraId="1F81F704" w14:textId="77777777" w:rsidR="00000000" w:rsidRDefault="00000000">
            <w:pPr>
              <w:pStyle w:val="FreeForm"/>
              <w:numPr>
                <w:ilvl w:val="0"/>
                <w:numId w:val="16"/>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Byte : Verwenden Sie diese Option für ganze Zahlen von 0 bis 255. Die Speicherplatzanforderung beträgt 1 Byte.</w:t>
            </w:r>
          </w:p>
          <w:p w14:paraId="57EE12A4" w14:textId="77777777" w:rsidR="00000000" w:rsidRDefault="00000000">
            <w:pPr>
              <w:pStyle w:val="FreeForm"/>
              <w:numPr>
                <w:ilvl w:val="0"/>
                <w:numId w:val="16"/>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Integer : Verwenden Sie diese Option für ganze Zahlen von -32.768 bis 32.767. Die Speicherplatzanforderung beträgt 2 Bytes.</w:t>
            </w:r>
          </w:p>
          <w:p w14:paraId="634E14A3" w14:textId="77777777" w:rsidR="00000000" w:rsidRDefault="00000000">
            <w:pPr>
              <w:pStyle w:val="FreeForm"/>
              <w:numPr>
                <w:ilvl w:val="0"/>
                <w:numId w:val="16"/>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Long Integer : Verwenden Sie diese Option für ganze Zahlen von -2.147.483.648 bis 2.147.483.647. Die Speicherplatzanforderung beträgt 4 Bytes.</w:t>
            </w:r>
          </w:p>
          <w:p w14:paraId="457AA31B" w14:textId="77777777" w:rsidR="00000000" w:rsidRDefault="00000000">
            <w:pPr>
              <w:pStyle w:val="FreeForm"/>
              <w:numPr>
                <w:ilvl w:val="0"/>
                <w:numId w:val="17"/>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Single   Verwenden Sie diese Option für numerische Gleitkommawerte, die von -3,4 x 10</w:t>
            </w:r>
            <w:r>
              <w:rPr>
                <w:color w:val="353535"/>
                <w:vertAlign w:val="superscript"/>
                <w:lang w:val="en-US"/>
              </w:rPr>
              <w:t>38</w:t>
            </w:r>
            <w:r>
              <w:rPr>
                <w:color w:val="353535"/>
                <w:lang w:val="en-US"/>
              </w:rPr>
              <w:t>bis 3,4 x 10</w:t>
            </w:r>
            <w:r>
              <w:rPr>
                <w:color w:val="353535"/>
                <w:vertAlign w:val="superscript"/>
                <w:lang w:val="en-US"/>
              </w:rPr>
              <w:t>38</w:t>
            </w:r>
            <w:r>
              <w:rPr>
                <w:color w:val="353535"/>
                <w:lang w:val="en-US"/>
              </w:rPr>
              <w:t xml:space="preserve"> reichen und bis zu sieben Nachkommastellen umfassen. Die Speicherplatzanforderung beträgt 4 Bytes.</w:t>
            </w:r>
          </w:p>
          <w:p w14:paraId="0CD0203F" w14:textId="77777777" w:rsidR="00000000" w:rsidRDefault="00000000">
            <w:pPr>
              <w:pStyle w:val="FreeForm"/>
              <w:numPr>
                <w:ilvl w:val="0"/>
                <w:numId w:val="17"/>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Double   Verwenden Sie diese Option für numerische Gleitkommawerte, die von -1,797 x 10</w:t>
            </w:r>
            <w:r>
              <w:rPr>
                <w:color w:val="353535"/>
                <w:vertAlign w:val="superscript"/>
                <w:lang w:val="en-US"/>
              </w:rPr>
              <w:t>38</w:t>
            </w:r>
            <w:r>
              <w:rPr>
                <w:color w:val="353535"/>
                <w:lang w:val="en-US"/>
              </w:rPr>
              <w:t xml:space="preserve"> bis 1,797 x 10</w:t>
            </w:r>
            <w:r>
              <w:rPr>
                <w:color w:val="353535"/>
                <w:vertAlign w:val="superscript"/>
                <w:lang w:val="en-US"/>
              </w:rPr>
              <w:t>38</w:t>
            </w:r>
            <w:r>
              <w:rPr>
                <w:color w:val="353535"/>
                <w:lang w:val="en-US"/>
              </w:rPr>
              <w:t xml:space="preserve"> reichen und bis zu 15 Nachkommastellen umfassen. Die Speicherplatzanforderung beträgt 8 Bytes.</w:t>
            </w:r>
          </w:p>
          <w:p w14:paraId="2771D7C5" w14:textId="77777777" w:rsidR="00000000" w:rsidRDefault="00000000">
            <w:pPr>
              <w:pStyle w:val="FreeForm"/>
              <w:numPr>
                <w:ilvl w:val="0"/>
                <w:numId w:val="17"/>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Replikations-ID   Verwenden Sie diese Option zum Speichern einer für die Replikation erforderlichen GUID (Globally Unique Identifier). Die Speicherplatzanforderung beträgt 16 Bytes. Die Replikation wird nicht für das ACCDB-Dateiformat unterstützt.</w:t>
            </w:r>
          </w:p>
          <w:p w14:paraId="556F73F6" w14:textId="77777777" w:rsidR="00000000" w:rsidRDefault="00000000">
            <w:pPr>
              <w:pStyle w:val="FreeForm"/>
              <w:numPr>
                <w:ilvl w:val="0"/>
                <w:numId w:val="17"/>
              </w:numPr>
              <w:tabs>
                <w:tab w:val="clear" w:pos="500"/>
                <w:tab w:val="num" w:pos="720"/>
              </w:tabs>
              <w:spacing w:line="360" w:lineRule="auto"/>
              <w:ind w:left="720" w:hanging="500"/>
              <w:rPr>
                <w:rFonts w:ascii="Times New Roman Bold" w:hAnsi="Times New Roman Bold"/>
                <w:color w:val="353535"/>
                <w:lang w:val="en-US"/>
              </w:rPr>
            </w:pPr>
            <w:r>
              <w:rPr>
                <w:color w:val="353535"/>
                <w:lang w:val="en-US"/>
              </w:rPr>
              <w:t>Dezimal   Verwenden Sie diese Option für numerische Werte von -9,999... x 10</w:t>
            </w:r>
            <w:r>
              <w:rPr>
                <w:color w:val="353535"/>
                <w:vertAlign w:val="superscript"/>
                <w:lang w:val="en-US"/>
              </w:rPr>
              <w:t>27</w:t>
            </w:r>
            <w:r>
              <w:rPr>
                <w:color w:val="353535"/>
                <w:lang w:val="en-US"/>
              </w:rPr>
              <w:t xml:space="preserve"> bis 9,999... x 10</w:t>
            </w:r>
            <w:r>
              <w:rPr>
                <w:color w:val="353535"/>
                <w:vertAlign w:val="superscript"/>
                <w:lang w:val="en-US"/>
              </w:rPr>
              <w:t>27</w:t>
            </w:r>
            <w:r>
              <w:rPr>
                <w:color w:val="353535"/>
                <w:lang w:val="en-US"/>
              </w:rPr>
              <w:t>. Die Speicherplatzanforderung beträgt 12 Bytes.</w:t>
            </w:r>
          </w:p>
          <w:p w14:paraId="2FC08494" w14:textId="77777777" w:rsidR="00000000" w:rsidRDefault="00000000">
            <w:pPr>
              <w:pStyle w:val="FreeForm"/>
              <w:spacing w:line="360" w:lineRule="auto"/>
            </w:pPr>
          </w:p>
        </w:tc>
      </w:tr>
      <w:tr w:rsidR="00000000" w14:paraId="1BCA2D56" w14:textId="77777777">
        <w:trPr>
          <w:cantSplit/>
          <w:trHeight w:val="22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0EE32" w14:textId="77777777" w:rsidR="00000000" w:rsidRDefault="00000000">
            <w:pPr>
              <w:pStyle w:val="Body"/>
              <w:spacing w:line="360" w:lineRule="auto"/>
              <w:rPr>
                <w:rFonts w:ascii="Times New Roman" w:hAnsi="Times New Roman"/>
                <w:sz w:val="20"/>
              </w:rPr>
            </w:pPr>
            <w:r>
              <w:rPr>
                <w:rFonts w:ascii="Times New Roman" w:hAnsi="Times New Roman"/>
                <w:sz w:val="20"/>
              </w:rPr>
              <w:t>Text</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EBBDF" w14:textId="77777777" w:rsidR="00000000" w:rsidRDefault="00000000">
            <w:pPr>
              <w:pStyle w:val="Body"/>
              <w:spacing w:line="360" w:lineRule="auto"/>
              <w:rPr>
                <w:rFonts w:ascii="Times New Roman" w:hAnsi="Times New Roman"/>
                <w:sz w:val="20"/>
              </w:rPr>
            </w:pPr>
            <w:r>
              <w:rPr>
                <w:rFonts w:ascii="Times New Roman" w:hAnsi="Times New Roman"/>
                <w:sz w:val="20"/>
              </w:rPr>
              <w:t>Mit diesem Datentyp können Sie bis zu 255 Zeichen (Text) speichern.</w:t>
            </w:r>
          </w:p>
        </w:tc>
      </w:tr>
      <w:tr w:rsidR="00000000" w14:paraId="2F614D38" w14:textId="77777777">
        <w:trPr>
          <w:cantSplit/>
          <w:trHeight w:val="220"/>
        </w:trPr>
        <w:tc>
          <w:tcPr>
            <w:tcW w:w="253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39EF1F" w14:textId="77777777" w:rsidR="00000000" w:rsidRDefault="00000000">
            <w:pPr>
              <w:pStyle w:val="Body"/>
              <w:spacing w:line="360" w:lineRule="auto"/>
              <w:rPr>
                <w:rFonts w:ascii="Times New Roman" w:hAnsi="Times New Roman"/>
                <w:sz w:val="20"/>
              </w:rPr>
            </w:pPr>
            <w:r>
              <w:rPr>
                <w:rFonts w:ascii="Times New Roman" w:hAnsi="Times New Roman"/>
                <w:sz w:val="20"/>
              </w:rPr>
              <w:t>Ja/Nein</w:t>
            </w:r>
          </w:p>
        </w:tc>
        <w:tc>
          <w:tcPr>
            <w:tcW w:w="69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797388C" w14:textId="77777777" w:rsidR="00000000" w:rsidRDefault="00000000">
            <w:pPr>
              <w:pStyle w:val="Body"/>
              <w:spacing w:line="360" w:lineRule="auto"/>
              <w:rPr>
                <w:rFonts w:ascii="Times New Roman" w:hAnsi="Times New Roman"/>
                <w:sz w:val="20"/>
              </w:rPr>
            </w:pPr>
            <w:r>
              <w:rPr>
                <w:rFonts w:ascii="Times New Roman" w:hAnsi="Times New Roman"/>
                <w:sz w:val="20"/>
              </w:rPr>
              <w:t>Verwenden Sie diesen Datentyp, um einen booleschen Wert zu speichern.</w:t>
            </w:r>
          </w:p>
        </w:tc>
      </w:tr>
    </w:tbl>
    <w:p w14:paraId="42DC289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MySQL:</w:t>
      </w:r>
      <w:r>
        <w:rPr>
          <w:vertAlign w:val="superscript"/>
        </w:rPr>
        <w:footnoteReference w:id="8"/>
      </w:r>
    </w:p>
    <w:tbl>
      <w:tblPr>
        <w:tblW w:w="0" w:type="auto"/>
        <w:tblInd w:w="100" w:type="dxa"/>
        <w:shd w:val="clear" w:color="auto" w:fill="FFFFFF"/>
        <w:tblLayout w:type="fixed"/>
        <w:tblLook w:val="0000" w:firstRow="0" w:lastRow="0" w:firstColumn="0" w:lastColumn="0" w:noHBand="0" w:noVBand="0"/>
      </w:tblPr>
      <w:tblGrid>
        <w:gridCol w:w="2948"/>
        <w:gridCol w:w="6567"/>
      </w:tblGrid>
      <w:tr w:rsidR="00000000" w14:paraId="5C32EFFA" w14:textId="77777777">
        <w:trPr>
          <w:cantSplit/>
          <w:trHeight w:val="220"/>
          <w:tblHeader/>
        </w:trPr>
        <w:tc>
          <w:tcPr>
            <w:tcW w:w="294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130D50F8" w14:textId="77777777" w:rsidR="00000000" w:rsidRDefault="00000000">
            <w:pPr>
              <w:pStyle w:val="Heading2"/>
              <w:jc w:val="center"/>
              <w:rPr>
                <w:rFonts w:ascii="Times New Roman" w:hAnsi="Times New Roman"/>
                <w:b w:val="0"/>
                <w:sz w:val="20"/>
              </w:rPr>
            </w:pPr>
            <w:r>
              <w:rPr>
                <w:rFonts w:ascii="Times New Roman" w:hAnsi="Times New Roman"/>
                <w:b w:val="0"/>
                <w:sz w:val="20"/>
              </w:rPr>
              <w:t>Datentyp</w:t>
            </w:r>
          </w:p>
        </w:tc>
        <w:tc>
          <w:tcPr>
            <w:tcW w:w="656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14:paraId="00E7EB1A" w14:textId="77777777" w:rsidR="00000000" w:rsidRDefault="00000000">
            <w:pPr>
              <w:pStyle w:val="Heading2"/>
              <w:jc w:val="center"/>
              <w:rPr>
                <w:rFonts w:ascii="Times New Roman" w:hAnsi="Times New Roman"/>
                <w:b w:val="0"/>
                <w:sz w:val="20"/>
              </w:rPr>
            </w:pPr>
            <w:r>
              <w:rPr>
                <w:rFonts w:ascii="Times New Roman" w:hAnsi="Times New Roman"/>
                <w:b w:val="0"/>
                <w:sz w:val="20"/>
              </w:rPr>
              <w:t>Spezifika</w:t>
            </w:r>
          </w:p>
        </w:tc>
      </w:tr>
      <w:tr w:rsidR="00000000" w14:paraId="007F09EF" w14:textId="77777777">
        <w:trPr>
          <w:cantSplit/>
          <w:trHeight w:val="880"/>
        </w:trPr>
        <w:tc>
          <w:tcPr>
            <w:tcW w:w="29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2D381E" w14:textId="77777777" w:rsidR="00000000" w:rsidRDefault="00000000">
            <w:pPr>
              <w:pStyle w:val="Body"/>
              <w:spacing w:line="360" w:lineRule="auto"/>
              <w:rPr>
                <w:rFonts w:ascii="Times New Roman" w:hAnsi="Times New Roman"/>
                <w:sz w:val="20"/>
              </w:rPr>
            </w:pPr>
            <w:r>
              <w:rPr>
                <w:rFonts w:ascii="Times New Roman" w:hAnsi="Times New Roman"/>
                <w:sz w:val="20"/>
              </w:rPr>
              <w:t>INT[(M)] [UNSIGNED] [ZEROFILL]</w:t>
            </w:r>
          </w:p>
        </w:tc>
        <w:tc>
          <w:tcPr>
            <w:tcW w:w="65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CEA439" w14:textId="77777777" w:rsidR="00000000" w:rsidRDefault="00000000">
            <w:pPr>
              <w:pStyle w:val="Body"/>
              <w:spacing w:line="360" w:lineRule="auto"/>
              <w:rPr>
                <w:rFonts w:ascii="Times New Roman" w:hAnsi="Times New Roman"/>
                <w:sz w:val="20"/>
              </w:rPr>
            </w:pPr>
            <w:r>
              <w:rPr>
                <w:rFonts w:ascii="Times New Roman" w:hAnsi="Times New Roman"/>
                <w:sz w:val="20"/>
              </w:rPr>
              <w:t>Integer normaler Größe. Der vorzeichenbehaftete Bereich liegt zwischen -2147483648 und 2147483647. Der vorzeichenlose Bereich liegt zwischen 0 und 4294967295.</w:t>
            </w:r>
          </w:p>
        </w:tc>
      </w:tr>
      <w:tr w:rsidR="00000000" w14:paraId="736230E0" w14:textId="77777777">
        <w:trPr>
          <w:cantSplit/>
          <w:trHeight w:val="2540"/>
        </w:trPr>
        <w:tc>
          <w:tcPr>
            <w:tcW w:w="29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4ACC688" w14:textId="77777777" w:rsidR="00000000" w:rsidRDefault="00000000">
            <w:pPr>
              <w:pStyle w:val="Body"/>
              <w:spacing w:line="360" w:lineRule="auto"/>
              <w:rPr>
                <w:rFonts w:ascii="Times New Roman" w:hAnsi="Times New Roman"/>
                <w:sz w:val="20"/>
              </w:rPr>
            </w:pPr>
            <w:r>
              <w:rPr>
                <w:rFonts w:ascii="Times New Roman" w:hAnsi="Times New Roman"/>
                <w:sz w:val="20"/>
              </w:rPr>
              <w:lastRenderedPageBreak/>
              <w:t>DECIMAL[(M[,D])] [UNSIGNED] [ZEROFILL]</w:t>
            </w:r>
          </w:p>
        </w:tc>
        <w:tc>
          <w:tcPr>
            <w:tcW w:w="65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49056F" w14:textId="77777777" w:rsidR="00000000" w:rsidRDefault="00000000">
            <w:pPr>
              <w:pStyle w:val="FreeForm"/>
              <w:spacing w:after="200" w:line="360" w:lineRule="auto"/>
              <w:rPr>
                <w:lang w:val="en-US"/>
              </w:rPr>
            </w:pPr>
            <w:r>
              <w:rPr>
                <w:lang w:val="en-US"/>
              </w:rPr>
              <w:t>Gepackte „exakte“ Festkommazahl. M ist die Gesamtzahl von Dezimalstellen (Genauigkeit), D die Anzahl der Stellen hinter dem Dezimalpunkt. Der Dezimalpunkt sowie das Zeichen ‘-’ (für negative Zahlen) werden bei der Zählung für M nicht berücksichtigt. Wenn D 0 ist, haben die Werte keinen Dezimalpunkt und keine Nachkommastellen. Die maximale Anzahl der Stellen (M) beträgt bei DECIMAL 65, die maximale Anzahl unterstützter Dezimalstellen (D) 30. Wird D weggelassen, dann wird als Vorgabe 0 verwendet; fehlt die Angabe M, dann ist 10 der Standardwert.</w:t>
            </w:r>
          </w:p>
        </w:tc>
      </w:tr>
      <w:tr w:rsidR="00000000" w14:paraId="57FB98AE" w14:textId="77777777">
        <w:trPr>
          <w:cantSplit/>
          <w:trHeight w:val="880"/>
        </w:trPr>
        <w:tc>
          <w:tcPr>
            <w:tcW w:w="29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F9F6C1" w14:textId="77777777" w:rsidR="00000000" w:rsidRDefault="00000000">
            <w:pPr>
              <w:pStyle w:val="FreeForm"/>
              <w:spacing w:after="200" w:line="360" w:lineRule="auto"/>
              <w:rPr>
                <w:lang w:val="en-US"/>
              </w:rPr>
            </w:pPr>
            <w:r>
              <w:rPr>
                <w:lang w:val="en-US"/>
              </w:rPr>
              <w:t xml:space="preserve"> DATE</w:t>
            </w:r>
          </w:p>
        </w:tc>
        <w:tc>
          <w:tcPr>
            <w:tcW w:w="65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7BFF3D" w14:textId="77777777" w:rsidR="00000000" w:rsidRDefault="00000000">
            <w:pPr>
              <w:pStyle w:val="Body"/>
              <w:spacing w:line="360" w:lineRule="auto"/>
              <w:rPr>
                <w:rFonts w:ascii="Times New Roman" w:hAnsi="Times New Roman"/>
                <w:sz w:val="20"/>
              </w:rPr>
            </w:pPr>
            <w:r>
              <w:rPr>
                <w:rFonts w:ascii="Times New Roman" w:hAnsi="Times New Roman"/>
                <w:sz w:val="20"/>
              </w:rPr>
              <w:t>Datum. Der unterstützte Bereich liegt zwischen '1000-01-01' und '9999-12-31'. MySQL zeigt DATE-Werte im Format 'YYYY-MM-DD' an, gestattet Ihnen aber, wahlweise Strings oder Zahlen in DATE-Spalten einzugeben.</w:t>
            </w:r>
          </w:p>
        </w:tc>
      </w:tr>
      <w:tr w:rsidR="00000000" w14:paraId="68C89A17" w14:textId="77777777">
        <w:trPr>
          <w:cantSplit/>
          <w:trHeight w:val="1100"/>
        </w:trPr>
        <w:tc>
          <w:tcPr>
            <w:tcW w:w="29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A1D3D06" w14:textId="77777777" w:rsidR="00000000" w:rsidRDefault="00000000">
            <w:pPr>
              <w:pStyle w:val="FreeForm"/>
              <w:spacing w:after="200" w:line="30" w:lineRule="atLeast"/>
              <w:rPr>
                <w:lang w:val="en-US"/>
              </w:rPr>
            </w:pPr>
            <w:r>
              <w:rPr>
                <w:lang w:val="en-US"/>
              </w:rPr>
              <w:t>[NATIONAL] VARCHAR(M) [BINARY]</w:t>
            </w:r>
          </w:p>
        </w:tc>
        <w:tc>
          <w:tcPr>
            <w:tcW w:w="65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BB0C02" w14:textId="77777777" w:rsidR="00000000" w:rsidRDefault="00000000">
            <w:pPr>
              <w:pStyle w:val="Body"/>
              <w:spacing w:line="30" w:lineRule="atLeast"/>
              <w:rPr>
                <w:rFonts w:ascii="Times New Roman" w:hAnsi="Times New Roman"/>
                <w:sz w:val="20"/>
              </w:rPr>
            </w:pPr>
            <w:r>
              <w:rPr>
                <w:rFonts w:ascii="Times New Roman" w:hAnsi="Times New Roman"/>
                <w:sz w:val="20"/>
              </w:rPr>
              <w:t>Ein String variabler Länge. M gibt die maximale Spaltenlänge an. Für M liegt der zulässige Bereich zwischen 0 und 65.535. (Die tatsächliche Maximallänge einer VARCHAR-Spalte wird durch die maximale Datensatzlänge und den von Ihnen verwendeten Zeichensatz bestimmt. Die effektive Maximallänge beträgt 65.532 Byte.)</w:t>
            </w:r>
          </w:p>
        </w:tc>
      </w:tr>
      <w:tr w:rsidR="00000000" w14:paraId="6B7CD9FD" w14:textId="77777777">
        <w:trPr>
          <w:cantSplit/>
          <w:trHeight w:val="220"/>
        </w:trPr>
        <w:tc>
          <w:tcPr>
            <w:tcW w:w="29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CC5DD0" w14:textId="77777777" w:rsidR="00000000" w:rsidRDefault="00000000">
            <w:pPr>
              <w:pStyle w:val="FreeForm"/>
              <w:spacing w:after="200" w:line="30" w:lineRule="atLeast"/>
              <w:rPr>
                <w:lang w:val="en-US"/>
              </w:rPr>
            </w:pPr>
            <w:r>
              <w:rPr>
                <w:lang w:val="en-US"/>
              </w:rPr>
              <w:t>BLOB[(M)]</w:t>
            </w:r>
          </w:p>
        </w:tc>
        <w:tc>
          <w:tcPr>
            <w:tcW w:w="65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37DF43" w14:textId="77777777" w:rsidR="00000000" w:rsidRDefault="00000000">
            <w:pPr>
              <w:pStyle w:val="Body"/>
              <w:spacing w:line="30" w:lineRule="atLeast"/>
              <w:rPr>
                <w:rFonts w:ascii="Times New Roman" w:hAnsi="Times New Roman"/>
                <w:sz w:val="20"/>
              </w:rPr>
            </w:pPr>
            <w:r>
              <w:rPr>
                <w:rFonts w:ascii="Times New Roman" w:hAnsi="Times New Roman"/>
                <w:sz w:val="20"/>
              </w:rPr>
              <w:t>Eine BLOB-Spalte mit einer Maximallänge von 65.535 (2</w:t>
            </w:r>
            <w:r>
              <w:rPr>
                <w:rFonts w:ascii="Times New Roman" w:hAnsi="Times New Roman"/>
                <w:sz w:val="20"/>
                <w:vertAlign w:val="superscript"/>
              </w:rPr>
              <w:t>16</w:t>
            </w:r>
            <w:r>
              <w:rPr>
                <w:rFonts w:ascii="Times New Roman" w:hAnsi="Times New Roman"/>
                <w:sz w:val="20"/>
              </w:rPr>
              <w:t xml:space="preserve"> – 1) Byte.</w:t>
            </w:r>
          </w:p>
        </w:tc>
      </w:tr>
    </w:tbl>
    <w:p w14:paraId="2FC3B82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sz w:val="24"/>
        </w:rPr>
      </w:pPr>
      <w:r>
        <w:rPr>
          <w:rFonts w:ascii="Times New Roman Italic" w:hAnsi="Times New Roman Italic"/>
        </w:rPr>
        <w:t xml:space="preserve"> </w:t>
      </w:r>
      <w:r>
        <w:br w:type="page"/>
      </w:r>
    </w:p>
    <w:p w14:paraId="72B24B8D"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 w:name="_TOC12907"/>
      <w:bookmarkEnd w:id="12"/>
      <w:r>
        <w:t>Anlegen eines Index (CREATE INDEX)</w:t>
      </w:r>
    </w:p>
    <w:p w14:paraId="3D09501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 Index</w:t>
      </w:r>
    </w:p>
    <w:p w14:paraId="29527A78"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beschleunigt die Suche</w:t>
      </w:r>
      <w:r>
        <w:rPr>
          <w:shd w:val="nil"/>
          <w:vertAlign w:val="superscript"/>
        </w:rPr>
        <w:footnoteReference w:id="9"/>
      </w:r>
    </w:p>
    <w:p w14:paraId="5C310796"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wird über ein oder mehrere Felder (Attribute, Spalten) definiert</w:t>
      </w:r>
    </w:p>
    <w:p w14:paraId="5FFCF5F5"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rPr>
          <w:shd w:val="nil"/>
        </w:rPr>
        <w:t>wird für eindeutige Schlüssel mit dem Schlüsselwort UNIQUE eingeleitet</w:t>
      </w:r>
    </w:p>
    <w:p w14:paraId="0674AA8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lautet:</w:t>
      </w:r>
    </w:p>
    <w:p w14:paraId="44BD929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CREATE [UNIQUE] INDEX indexname ON tabellenname (spaltenname datentyp)</w:t>
      </w:r>
    </w:p>
    <w:p w14:paraId="37AD9D7F"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indexname </w:t>
      </w:r>
      <w:r>
        <w:t>ist der frei zu vergebene Name für den zu erstellenden Index.</w:t>
      </w:r>
      <w:r>
        <w:cr/>
      </w:r>
      <w:r>
        <w:rPr>
          <w:rFonts w:ascii="Times New Roman Italic" w:hAnsi="Times New Roman Italic"/>
        </w:rPr>
        <w:t>tabellenname</w:t>
      </w:r>
      <w:r>
        <w:t xml:space="preserve"> ist der Name einer existierenden Tabelle.</w:t>
      </w:r>
      <w:r>
        <w:cr/>
      </w:r>
      <w:r>
        <w:rPr>
          <w:rFonts w:ascii="Times New Roman Italic" w:hAnsi="Times New Roman Italic"/>
        </w:rPr>
        <w:t>spaltenname</w:t>
      </w:r>
      <w:r>
        <w:t xml:space="preserve"> ist der Name einer existierenden Spalte der gewählten Tabelle.</w:t>
      </w:r>
      <w:r>
        <w:cr/>
      </w:r>
    </w:p>
    <w:p w14:paraId="1A7FE78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7E21071"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 w:name="_TOC13418"/>
      <w:bookmarkEnd w:id="13"/>
      <w:r>
        <w:t>Anlegen eines Synonyms (CREATE SYNONYM)</w:t>
      </w:r>
    </w:p>
    <w:p w14:paraId="769D963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 Synonym</w:t>
      </w:r>
    </w:p>
    <w:p w14:paraId="1697B929"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ist ein alternativer Name und/oder ein abgekürzter/sprechenderer Name</w:t>
      </w:r>
    </w:p>
    <w:p w14:paraId="55A707F9"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rPr>
      </w:pPr>
      <w:r>
        <w:t>kann für bestehende Tabellen vergeben werden</w:t>
      </w:r>
    </w:p>
    <w:p w14:paraId="03E9D08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lautet:</w:t>
      </w:r>
    </w:p>
    <w:p w14:paraId="3BF06756"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CREATE SYNONYM synonymname FOR tabellenname</w:t>
      </w:r>
    </w:p>
    <w:p w14:paraId="10B927DC"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synonymname </w:t>
      </w:r>
      <w:r>
        <w:t>ist der frei zu vergebene Name für das zu erstellende Synonym.</w:t>
      </w:r>
      <w:r>
        <w:cr/>
      </w:r>
      <w:r>
        <w:rPr>
          <w:rFonts w:ascii="Times New Roman Italic" w:hAnsi="Times New Roman Italic"/>
        </w:rPr>
        <w:t>tabellenname</w:t>
      </w:r>
      <w:r>
        <w:t xml:space="preserve"> ist der Name einer existierenden Tabelle.</w:t>
      </w:r>
      <w:r>
        <w:cr/>
      </w:r>
    </w:p>
    <w:p w14:paraId="2A3ADFB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FA448B1"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4" w:name="_TOC13793"/>
      <w:bookmarkEnd w:id="14"/>
      <w:r>
        <w:lastRenderedPageBreak/>
        <w:t>Anlegen einer View (CREATE VIEW)</w:t>
      </w:r>
    </w:p>
    <w:p w14:paraId="37DBF4B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Eine View</w:t>
      </w:r>
    </w:p>
    <w:p w14:paraId="0C48B3BB"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ist eine logische Sicht auf eine Tabelle bzw. auf mehrere Tabellen</w:t>
      </w:r>
    </w:p>
    <w:p w14:paraId="5C23C1D5"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als virtuelle, tatsächlich nicht physisch gespeicherte Tabelle betrachtet werden</w:t>
      </w:r>
    </w:p>
    <w:p w14:paraId="62CFEB5B"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ist bei der Bereitstellung von Daten für unterschiedliche Benutzergruppen relevant</w:t>
      </w:r>
    </w:p>
    <w:p w14:paraId="5D85003D"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verkörpert das Ergebnis eines SQL Befehls</w:t>
      </w:r>
    </w:p>
    <w:p w14:paraId="5266F981"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unterliegt (im Vergleich zu einer Tabelle) Einschränkungen bezüglich der Änderungsoperationen</w:t>
      </w:r>
    </w:p>
    <w:p w14:paraId="537E9F6E"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lautet:</w:t>
      </w:r>
    </w:p>
    <w:p w14:paraId="3BB7296F"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CREATE VIEW viewname AS selectbefehl</w:t>
      </w:r>
    </w:p>
    <w:p w14:paraId="7CBD656E"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viewname </w:t>
      </w:r>
      <w:r>
        <w:t>ist der frei zu vergebene Name für die zu erstellende Sicht.</w:t>
      </w:r>
      <w:r>
        <w:cr/>
      </w:r>
      <w:r>
        <w:rPr>
          <w:rFonts w:ascii="Times New Roman Italic" w:hAnsi="Times New Roman Italic"/>
        </w:rPr>
        <w:t>selectbefehl</w:t>
      </w:r>
      <w:r>
        <w:t xml:space="preserve"> ist die Regel, nach der die View auf der Grundlage bestehender Tabellen aufzubauen ist.</w:t>
      </w:r>
      <w:r>
        <w:cr/>
      </w:r>
    </w:p>
    <w:p w14:paraId="08E93290" w14:textId="77777777" w:rsidR="00000000" w:rsidRDefault="00000000">
      <w:pPr>
        <w:pStyle w:val="Heading3A"/>
        <w:tabs>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0367ACDA"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 w:name="_TOC14450"/>
      <w:bookmarkEnd w:id="15"/>
      <w:r>
        <w:t>Verändern von Tabellenstrukturen (ALTER TABLE)</w:t>
      </w:r>
    </w:p>
    <w:p w14:paraId="3B5EE61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Eine Tabelle</w:t>
      </w:r>
    </w:p>
    <w:p w14:paraId="42ACB680"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wachsen durch die Einführung von zusätzlichen Feldern (Spalten)</w:t>
      </w:r>
    </w:p>
    <w:p w14:paraId="76E2194C"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schrumpfen durch die Entfernung von bestehenden Feldern (Spalten)</w:t>
      </w:r>
    </w:p>
    <w:p w14:paraId="5AF17FC7"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ist offen gegenüber Änderungen der Datentypen der einzelnen Felder</w:t>
      </w:r>
    </w:p>
    <w:p w14:paraId="7DBFE934"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 xml:space="preserve">Die ‘einfache’ Syntax zum </w:t>
      </w:r>
      <w:r>
        <w:rPr>
          <w:rFonts w:ascii="Times New Roman Italic" w:hAnsi="Times New Roman Italic"/>
        </w:rPr>
        <w:t>Hinzufügen von Spalten</w:t>
      </w:r>
      <w:r>
        <w:t xml:space="preserve"> lautet:</w:t>
      </w:r>
    </w:p>
    <w:p w14:paraId="46627005"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ALTER TABLE tabellenname ADD (neuerspaltenname datentyp)</w:t>
      </w:r>
    </w:p>
    <w:p w14:paraId="49703AAB"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tabellenname </w:t>
      </w:r>
      <w:r>
        <w:t>ist der Name einer existierenden Tabelle.</w:t>
      </w:r>
      <w:r>
        <w:cr/>
      </w:r>
      <w:r>
        <w:rPr>
          <w:rFonts w:ascii="Times New Roman Italic" w:hAnsi="Times New Roman Italic"/>
        </w:rPr>
        <w:t>neuerspaltenname</w:t>
      </w:r>
      <w:r>
        <w:t xml:space="preserve"> ist der frei zu vergebene Name für das hinzukommende Feld.</w:t>
      </w:r>
      <w:r>
        <w:cr/>
      </w:r>
      <w:r>
        <w:rPr>
          <w:rFonts w:ascii="Times New Roman Italic" w:hAnsi="Times New Roman Italic"/>
        </w:rPr>
        <w:t>datentyp</w:t>
      </w:r>
      <w:r>
        <w:t xml:space="preserve"> ist der frei zu vergebende Datentyp des hinzukommenden Feldes. </w:t>
      </w:r>
      <w:r>
        <w:cr/>
      </w:r>
    </w:p>
    <w:p w14:paraId="71879D9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4"/>
        </w:rPr>
      </w:pPr>
    </w:p>
    <w:p w14:paraId="7AB4AFA5"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 xml:space="preserve">Die ‘einfache’ Syntax zum </w:t>
      </w:r>
      <w:r>
        <w:rPr>
          <w:rFonts w:ascii="Times New Roman Italic" w:hAnsi="Times New Roman Italic"/>
        </w:rPr>
        <w:t>Löschen von Spalten</w:t>
      </w:r>
      <w:r>
        <w:t xml:space="preserve"> lautet:</w:t>
      </w:r>
    </w:p>
    <w:p w14:paraId="00C3436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ALTER TABLE tabellenname DROP (alterspaltenname)</w:t>
      </w:r>
    </w:p>
    <w:p w14:paraId="5DFDA70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tabellenname</w:t>
      </w:r>
      <w:r>
        <w:t xml:space="preserve"> ist der Name einer existierenden Tabelle.</w:t>
      </w:r>
      <w:r>
        <w:cr/>
      </w:r>
      <w:r>
        <w:rPr>
          <w:rFonts w:ascii="Times New Roman Italic" w:hAnsi="Times New Roman Italic"/>
        </w:rPr>
        <w:t>alterspaltenname</w:t>
      </w:r>
      <w:r>
        <w:t xml:space="preserve"> ist Name des zu entfernenden Feldes der angegebenen Tabelle.</w:t>
      </w:r>
    </w:p>
    <w:p w14:paraId="66FC8A0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147605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 xml:space="preserve">Die ‘einfache’ Syntax zum </w:t>
      </w:r>
      <w:r>
        <w:rPr>
          <w:rFonts w:ascii="Times New Roman Italic" w:hAnsi="Times New Roman Italic"/>
        </w:rPr>
        <w:t>Verändern des Datentyps</w:t>
      </w:r>
      <w:r>
        <w:t xml:space="preserve"> lautet:</w:t>
      </w:r>
    </w:p>
    <w:p w14:paraId="2A46EB5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ALTER TABLE tabellenname MODIFY (alterspaltenname neuerdatentp)</w:t>
      </w:r>
    </w:p>
    <w:p w14:paraId="7DBFB30F"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tabellenname</w:t>
      </w:r>
      <w:r>
        <w:t xml:space="preserve"> ist der Name einer existierenden Tabelle.</w:t>
      </w:r>
      <w:r>
        <w:cr/>
      </w:r>
      <w:r>
        <w:rPr>
          <w:rFonts w:ascii="Times New Roman Italic" w:hAnsi="Times New Roman Italic"/>
        </w:rPr>
        <w:t>alterspaltenname</w:t>
      </w:r>
      <w:r>
        <w:t xml:space="preserve"> ist Name eines existierenden Feldes der angegebenen Tabelle.</w:t>
      </w:r>
      <w:r>
        <w:cr/>
      </w:r>
      <w:r>
        <w:rPr>
          <w:rFonts w:ascii="Times New Roman Italic" w:hAnsi="Times New Roman Italic"/>
        </w:rPr>
        <w:t>neuerdatentyp</w:t>
      </w:r>
      <w:r>
        <w:t xml:space="preserve"> ist der Datentyp, der für das angegebene Feld zum Einsatz kommen soll.</w:t>
      </w:r>
      <w:r>
        <w:cr/>
      </w:r>
    </w:p>
    <w:p w14:paraId="3E454A3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4F10469B"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6" w:name="_TOC15620"/>
      <w:bookmarkEnd w:id="16"/>
      <w:r>
        <w:t>Löschen einer Tabelle (DROP TABLE)</w:t>
      </w:r>
    </w:p>
    <w:p w14:paraId="3E71955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Löschen einer Tabelle</w:t>
      </w:r>
    </w:p>
    <w:p w14:paraId="267AB360"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soll mit äußerster Vorsicht vorgenommen werden</w:t>
      </w:r>
    </w:p>
    <w:p w14:paraId="4C402704"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bewirkt das Löschen der Tabellenstruktur plus der darauf definierten Indizes und Synonyme</w:t>
      </w:r>
    </w:p>
    <w:p w14:paraId="5425A6AF"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macht auch nicht vor den in der Tabelle enthaltenen Daten halt</w:t>
      </w:r>
    </w:p>
    <w:p w14:paraId="4378666F"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 xml:space="preserve">obliegt demjenigen, der Eigentümer- oder Administratorrechte an dieser Tabelle hat </w:t>
      </w:r>
      <w:r>
        <w:rPr>
          <w:shd w:val="nil"/>
        </w:rPr>
        <w:cr/>
      </w:r>
      <w:r>
        <w:rPr>
          <w:shd w:val="nil"/>
        </w:rPr>
        <w:cr/>
      </w:r>
    </w:p>
    <w:p w14:paraId="7CFE888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Syntax zum Löschen einer Tabelle lautet:</w:t>
      </w:r>
    </w:p>
    <w:p w14:paraId="4BC801C6"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DROP TABLE tabellenname</w:t>
      </w:r>
    </w:p>
    <w:p w14:paraId="52F8F041"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tabellenname</w:t>
      </w:r>
      <w:r>
        <w:t xml:space="preserve"> ist der Name der zu löschenden Tabelle.</w:t>
      </w:r>
      <w:r>
        <w:cr/>
      </w:r>
    </w:p>
    <w:p w14:paraId="3325D9F6" w14:textId="77777777" w:rsidR="00000000" w:rsidRDefault="00000000">
      <w:pPr>
        <w:pStyle w:val="Heading3A"/>
        <w:tabs>
          <w:tab w:val="left" w:pos="2127"/>
          <w:tab w:val="left" w:pos="2836"/>
          <w:tab w:val="left" w:pos="3545"/>
          <w:tab w:val="left" w:pos="4254"/>
          <w:tab w:val="left" w:pos="4963"/>
          <w:tab w:val="left" w:pos="5672"/>
          <w:tab w:val="left" w:pos="6381"/>
          <w:tab w:val="left" w:pos="7090"/>
          <w:tab w:val="left" w:pos="7799"/>
          <w:tab w:val="left" w:pos="8508"/>
          <w:tab w:val="left" w:pos="9217"/>
        </w:tabs>
        <w:ind w:left="1440"/>
      </w:pPr>
    </w:p>
    <w:p w14:paraId="4E277EDE"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7" w:name="_TOC16092"/>
      <w:bookmarkEnd w:id="17"/>
      <w:r>
        <w:t>Löschen eines Index (DROP INDEX)</w:t>
      </w:r>
    </w:p>
    <w:p w14:paraId="5C3AF5F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Syntax zum Löschen eines Index lautet:</w:t>
      </w:r>
    </w:p>
    <w:p w14:paraId="5CFA22F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DROP INDEX indexname</w:t>
      </w:r>
    </w:p>
    <w:p w14:paraId="031B9C8C"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indexname</w:t>
      </w:r>
      <w:r>
        <w:t xml:space="preserve"> ist der Name des zu löschenden Index</w:t>
      </w:r>
    </w:p>
    <w:p w14:paraId="55515949" w14:textId="77777777" w:rsidR="00000000" w:rsidRDefault="00000000">
      <w:pPr>
        <w:pStyle w:val="Heading3A"/>
        <w:tabs>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6EB644EE"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rPr>
          <w:shd w:val="nil"/>
        </w:rPr>
      </w:pPr>
      <w:bookmarkStart w:id="18" w:name="_TOC16239"/>
      <w:bookmarkEnd w:id="18"/>
      <w:r>
        <w:t>Löschen eines Synonyms (DROP SYNONYM)</w:t>
      </w:r>
    </w:p>
    <w:p w14:paraId="617F44B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Syntax zum Löschen eines Synonym lautet:</w:t>
      </w:r>
    </w:p>
    <w:p w14:paraId="6A7CDE4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DROP SYNONYM synonymname</w:t>
      </w:r>
    </w:p>
    <w:p w14:paraId="5367240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synonymname</w:t>
      </w:r>
      <w:r>
        <w:t xml:space="preserve"> ist der Name des zu löschenden Synonyms.</w:t>
      </w:r>
      <w:r>
        <w:cr/>
      </w:r>
    </w:p>
    <w:p w14:paraId="36DEE8A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nil"/>
        </w:rPr>
      </w:pPr>
    </w:p>
    <w:p w14:paraId="20903805" w14:textId="77777777" w:rsidR="00000000" w:rsidRDefault="00000000">
      <w:pPr>
        <w:pStyle w:val="Heading3A"/>
        <w:numPr>
          <w:ilvl w:val="2"/>
          <w:numId w:val="14"/>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9" w:name="_TOC16403"/>
      <w:bookmarkEnd w:id="19"/>
      <w:r>
        <w:t>Löschen einer View (DROP VIEW)</w:t>
      </w:r>
    </w:p>
    <w:p w14:paraId="57C1DA2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Syntax zum Löschen einer View lautet:</w:t>
      </w:r>
    </w:p>
    <w:p w14:paraId="42D9F45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DROP VIEW viewname</w:t>
      </w:r>
    </w:p>
    <w:p w14:paraId="3E7E701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viewname</w:t>
      </w:r>
      <w:r>
        <w:t xml:space="preserve"> ist der Name der zu löschenden View.</w:t>
      </w:r>
      <w:r>
        <w:cr/>
      </w:r>
    </w:p>
    <w:p w14:paraId="139FD43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59D06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421FCEA"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20" w:name="_TOC16545"/>
      <w:bookmarkEnd w:id="20"/>
      <w:r>
        <w:lastRenderedPageBreak/>
        <w:t>DML Befehle</w:t>
      </w:r>
    </w:p>
    <w:p w14:paraId="1131BE5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DML steht für </w:t>
      </w:r>
      <w:r>
        <w:rPr>
          <w:rFonts w:ascii="Times New Roman Italic" w:hAnsi="Times New Roman Italic"/>
        </w:rPr>
        <w:t>DATA MANIPULATION LANGUAGE</w:t>
      </w:r>
      <w:r>
        <w:t xml:space="preserve"> und umfasst alle Befehle, die erforderlich sind, um die in den Tabellen gespeicherten Informationen zu manipulieren. </w:t>
      </w:r>
    </w:p>
    <w:p w14:paraId="3C5FA29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Zu den DML Befehlen zählen</w:t>
      </w:r>
    </w:p>
    <w:p w14:paraId="3BEC466E"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SELECT zum Lesen</w:t>
      </w:r>
    </w:p>
    <w:p w14:paraId="7256B4D0"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INSERT zum Einfügen</w:t>
      </w:r>
    </w:p>
    <w:p w14:paraId="03637B04"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UPDATE zum Ändern</w:t>
      </w:r>
    </w:p>
    <w:p w14:paraId="1A72E7DA"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rPr>
          <w:shd w:val="nil"/>
        </w:rPr>
        <w:t>DELETE zum Löschen</w:t>
      </w:r>
    </w:p>
    <w:p w14:paraId="45354DC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8F6360C" w14:textId="77777777" w:rsidR="00000000" w:rsidRDefault="00000000">
      <w:pPr>
        <w:pStyle w:val="Heading3A"/>
        <w:numPr>
          <w:ilvl w:val="2"/>
          <w:numId w:val="1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21" w:name="_TOC16818"/>
      <w:bookmarkEnd w:id="21"/>
      <w:r>
        <w:t>Lesen von Datensätzen aus einer/mehreren Tabelle/n (SELECT)</w:t>
      </w:r>
    </w:p>
    <w:p w14:paraId="088420E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Lesen von Daten</w:t>
      </w:r>
    </w:p>
    <w:p w14:paraId="4FEF471C"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sich auf alle oder ausgewählte Spalten einer Tabelle oder mehrerer Tabellen beziehen</w:t>
      </w:r>
    </w:p>
    <w:p w14:paraId="2987ED6B"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clear" w:color="auto" w:fill="F3EB00"/>
        </w:rPr>
      </w:pPr>
      <w:r>
        <w:rPr>
          <w:shd w:val="nil"/>
        </w:rPr>
        <w:t>führt zu keiner Modifikation der in der Tabelle / den Tabellen gespeicherten Daten</w:t>
      </w:r>
      <w:r>
        <w:rPr>
          <w:shd w:val="nil"/>
        </w:rPr>
        <w:cr/>
      </w:r>
    </w:p>
    <w:p w14:paraId="5EABD91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1B4428B"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zum Lesen lautet:</w:t>
      </w:r>
    </w:p>
    <w:p w14:paraId="7B69734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lang w:val="en-GB"/>
        </w:rPr>
      </w:pPr>
      <w:r>
        <w:rPr>
          <w:rFonts w:ascii="Times New Roman Italic" w:hAnsi="Times New Roman Italic"/>
          <w:lang w:val="en-GB"/>
        </w:rPr>
        <w:t>SELECT spaltenname FROM tabellenname WHERE bedingung</w:t>
      </w:r>
    </w:p>
    <w:p w14:paraId="1778987B"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spaltenname</w:t>
      </w:r>
      <w:r>
        <w:t xml:space="preserve"> ist der Name einer zu selektierenden Spalte der im weiteren genannten Tabelle. </w:t>
      </w:r>
      <w:r>
        <w:cr/>
      </w:r>
      <w:r>
        <w:rPr>
          <w:rFonts w:ascii="Times New Roman Italic" w:hAnsi="Times New Roman Italic"/>
        </w:rPr>
        <w:t>tabellenname</w:t>
      </w:r>
      <w:r>
        <w:t xml:space="preserve"> ist der Name einer existierenden Tabelle. </w:t>
      </w:r>
      <w:r>
        <w:cr/>
      </w:r>
      <w:r>
        <w:rPr>
          <w:rFonts w:ascii="Times New Roman Italic" w:hAnsi="Times New Roman Italic"/>
        </w:rPr>
        <w:t>bedingung</w:t>
      </w:r>
      <w:r>
        <w:t xml:space="preserve"> definiert die Kriterien, nach denen Zeilen aus der Tabelle auszuwählen sind.</w:t>
      </w:r>
      <w:r>
        <w:cr/>
      </w:r>
    </w:p>
    <w:p w14:paraId="087E72E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60A3DE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1F51B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33F696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Bold" w:hAnsi="Times New Roman Bold"/>
          <w:sz w:val="28"/>
          <w:u w:val="single"/>
          <w:shd w:val="clear" w:color="auto" w:fill="F3EB00"/>
        </w:rPr>
      </w:pPr>
      <w:r>
        <w:rPr>
          <w:rFonts w:ascii="Times New Roman Bold" w:hAnsi="Times New Roman Bold"/>
          <w:sz w:val="32"/>
          <w:u w:val="single"/>
        </w:rPr>
        <w:t>Das SELECT wird DEN Schwerpunkt dieses Skriptums bilden!</w:t>
      </w:r>
    </w:p>
    <w:p w14:paraId="22BAE8D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78248FA"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eastAsia="Times New Roman"/>
          <w:color w:val="auto"/>
          <w:lang w:eastAsia="de-AT" w:bidi="x-none"/>
        </w:rPr>
      </w:pPr>
      <w:bookmarkStart w:id="22" w:name="TOC53235920"/>
      <w:r>
        <w:rPr>
          <w:sz w:val="24"/>
          <w:shd w:val="clear" w:color="auto" w:fill="F3EB00"/>
        </w:rPr>
        <w:br w:type="page"/>
      </w:r>
      <w:bookmarkEnd w:id="22"/>
    </w:p>
    <w:p w14:paraId="5C36A1B8" w14:textId="77777777" w:rsidR="00000000" w:rsidRDefault="00000000">
      <w:pPr>
        <w:pStyle w:val="Heading3A"/>
        <w:numPr>
          <w:ilvl w:val="2"/>
          <w:numId w:val="1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23" w:name="_TOC17465"/>
      <w:bookmarkEnd w:id="23"/>
      <w:r>
        <w:t>Einfügen von Datensätzen in eine Tabelle (INSERT)</w:t>
      </w:r>
    </w:p>
    <w:p w14:paraId="36E6F64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Einfügen von Daten</w:t>
      </w:r>
    </w:p>
    <w:p w14:paraId="55829A85"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datensatzweise erfolgen</w:t>
      </w:r>
    </w:p>
    <w:p w14:paraId="0E6EB7E9"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sich auf einen Extrakt aus dem Inhalt einer anderen Tabelle beziehen</w:t>
      </w:r>
      <w:r>
        <w:rPr>
          <w:shd w:val="nil"/>
        </w:rPr>
        <w:cr/>
      </w:r>
    </w:p>
    <w:p w14:paraId="48922615"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zum Eintragen von Datensätzen lautet:</w:t>
      </w:r>
    </w:p>
    <w:p w14:paraId="29CBD59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INSERT INTO tabellenname (spaltennamenliste) VALUES (werteliste)</w:t>
      </w:r>
    </w:p>
    <w:p w14:paraId="0BCCB84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tabellenname </w:t>
      </w:r>
      <w:r>
        <w:t>ist der Name der Tabelle, in der ein Datensatz eingetragen werden soll.</w:t>
      </w:r>
      <w:r>
        <w:cr/>
      </w:r>
      <w:r>
        <w:rPr>
          <w:rFonts w:ascii="Times New Roman Italic" w:hAnsi="Times New Roman Italic"/>
        </w:rPr>
        <w:t>spaltennamenliste</w:t>
      </w:r>
      <w:r>
        <w:t xml:space="preserve"> ist die Liste der Spalten der angegebenen Tabelle.</w:t>
      </w:r>
      <w:r>
        <w:cr/>
      </w:r>
      <w:r>
        <w:rPr>
          <w:rFonts w:ascii="Times New Roman Italic" w:hAnsi="Times New Roman Italic"/>
        </w:rPr>
        <w:t>werteliste</w:t>
      </w:r>
      <w:r>
        <w:t xml:space="preserve"> beinhaltet die für die einzelnen Spalten vorgesehenen konkreten Werte.</w:t>
      </w:r>
      <w:r>
        <w:cr/>
      </w:r>
    </w:p>
    <w:p w14:paraId="47C7244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DC7D4D8" w14:textId="77777777" w:rsidR="00000000" w:rsidRDefault="00000000">
      <w:pPr>
        <w:pStyle w:val="Heading3A"/>
        <w:numPr>
          <w:ilvl w:val="2"/>
          <w:numId w:val="1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24" w:name="_TOC18006"/>
      <w:bookmarkStart w:id="25" w:name="TOC53235921"/>
      <w:bookmarkEnd w:id="24"/>
      <w:bookmarkEnd w:id="25"/>
      <w:r>
        <w:t>Das Bearbeiten von Datensätzen in einer Tabelle (UPDATE)</w:t>
      </w:r>
    </w:p>
    <w:p w14:paraId="363D318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Bearbeiten von Daten</w:t>
      </w:r>
    </w:p>
    <w:p w14:paraId="64A186FE"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datensatzweise erfolgen</w:t>
      </w:r>
    </w:p>
    <w:p w14:paraId="23C4A9A6"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kann für eine Gruppe von Datensätze durchgeführt werden</w:t>
      </w:r>
    </w:p>
    <w:p w14:paraId="4AAD03F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zum Bearbeiten von Datensätzen lautet:</w:t>
      </w:r>
    </w:p>
    <w:p w14:paraId="6A7D2F0E"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UPDATE tabellenname SET (spaltenname = ausdruck) WHERE bedingung</w:t>
      </w:r>
    </w:p>
    <w:p w14:paraId="5F832B9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tabellenname</w:t>
      </w:r>
      <w:r>
        <w:t xml:space="preserve"> ist der Name einer existierenden Tabelle.</w:t>
      </w:r>
      <w:r>
        <w:cr/>
      </w:r>
      <w:r>
        <w:rPr>
          <w:rFonts w:ascii="Times New Roman Italic" w:hAnsi="Times New Roman Italic"/>
        </w:rPr>
        <w:t>spaltenname</w:t>
      </w:r>
      <w:r>
        <w:t xml:space="preserve">  ist das Feld der angegebenen Tabelle, dessen Wert verändert werden soll.</w:t>
      </w:r>
      <w:r>
        <w:cr/>
      </w:r>
      <w:r>
        <w:rPr>
          <w:rFonts w:ascii="Times New Roman Italic" w:hAnsi="Times New Roman Italic"/>
        </w:rPr>
        <w:t>ausdruck</w:t>
      </w:r>
      <w:r>
        <w:t xml:space="preserve"> ist der Wert, auf den der Inhalt des genannten Feldes geändert werden soll.</w:t>
      </w:r>
      <w:r>
        <w:cr/>
      </w:r>
      <w:r>
        <w:rPr>
          <w:rFonts w:ascii="Times New Roman Italic" w:hAnsi="Times New Roman Italic"/>
        </w:rPr>
        <w:t>bedingung</w:t>
      </w:r>
      <w:r>
        <w:t xml:space="preserve"> dient zur Einschränkung der zu korrigierenden Datensätze.</w:t>
      </w:r>
      <w:r>
        <w:cr/>
      </w:r>
    </w:p>
    <w:p w14:paraId="462D05B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09A61739" w14:textId="77777777" w:rsidR="00000000" w:rsidRDefault="00000000">
      <w:pPr>
        <w:pStyle w:val="Heading3A"/>
        <w:numPr>
          <w:ilvl w:val="2"/>
          <w:numId w:val="1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26" w:name="_TOC18597"/>
      <w:bookmarkStart w:id="27" w:name="TOC53235922"/>
      <w:bookmarkEnd w:id="26"/>
      <w:bookmarkEnd w:id="27"/>
      <w:r>
        <w:t>Das Löschen von Datensätzen aus einer Tabelle (DELETE)</w:t>
      </w:r>
    </w:p>
    <w:p w14:paraId="43D5AAC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zum Löschen von Datensätzen lautet:</w:t>
      </w:r>
    </w:p>
    <w:p w14:paraId="7705F35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DELETE FROM tabellenname WHERE bedingung</w:t>
      </w:r>
    </w:p>
    <w:p w14:paraId="3A55BA15"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tabellenname </w:t>
      </w:r>
      <w:r>
        <w:t xml:space="preserve">ist der Name einer existierenden Tabelle. </w:t>
      </w:r>
      <w:r>
        <w:cr/>
      </w:r>
      <w:r>
        <w:rPr>
          <w:rFonts w:ascii="Times New Roman Italic" w:hAnsi="Times New Roman Italic"/>
        </w:rPr>
        <w:t>bedingung</w:t>
      </w:r>
      <w:r>
        <w:t xml:space="preserve"> dient zur Einschränkung der zu löschenden Datensätze.</w:t>
      </w:r>
      <w:r>
        <w:cr/>
      </w:r>
    </w:p>
    <w:p w14:paraId="05D091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D5DFAC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96AB489"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28" w:name="_TOC18876"/>
      <w:bookmarkEnd w:id="28"/>
      <w:r>
        <w:lastRenderedPageBreak/>
        <w:t xml:space="preserve">Befehle für die Verwaltung von Zugriffsrechten </w:t>
      </w:r>
    </w:p>
    <w:p w14:paraId="5A9EFC3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bookmarkStart w:id="29" w:name="P45_1819"/>
      <w:bookmarkEnd w:id="29"/>
      <w:r>
        <w:t>Zum Aufgabenbereich eines Datenbankadministrators (DBA) zählt unter anderem die Benutzerverwaltung, d.h. das Management der Rechte, die einzelnen Benutzern oder Benutzergruppen in einer Mehrbenutzerumgebung bezüglich der Verwendung der Datenbank zugestanden werden.</w:t>
      </w:r>
    </w:p>
    <w:p w14:paraId="203DB57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beiden Schlüsselwörter hierzu lauten:</w:t>
      </w:r>
    </w:p>
    <w:p w14:paraId="7A67BC58"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GRANT zum Gewähren von Rechten</w:t>
      </w:r>
    </w:p>
    <w:p w14:paraId="78B1708E"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REVOKE zum Entziehen von Rechten</w:t>
      </w:r>
    </w:p>
    <w:p w14:paraId="4A37E9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E0D6A71" w14:textId="77777777" w:rsidR="00000000" w:rsidRDefault="00000000">
      <w:pPr>
        <w:pStyle w:val="Heading3A"/>
        <w:numPr>
          <w:ilvl w:val="2"/>
          <w:numId w:val="2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30" w:name="_TOC19297"/>
      <w:bookmarkStart w:id="31" w:name="TOC53235923"/>
      <w:bookmarkEnd w:id="30"/>
      <w:bookmarkEnd w:id="31"/>
      <w:r>
        <w:t>Die Vergabe von Zugriffsrechten</w:t>
      </w:r>
    </w:p>
    <w:p w14:paraId="43B958E7"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zur Vergabe von Zugriffsrechten lautet:</w:t>
      </w:r>
    </w:p>
    <w:p w14:paraId="38946651"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GRANT recht ON tabellenname TO benutzer</w:t>
      </w:r>
    </w:p>
    <w:p w14:paraId="3026077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recht</w:t>
      </w:r>
      <w:r>
        <w:t xml:space="preserve"> spezifiert das zu vergebende Privileg.</w:t>
      </w:r>
      <w:r>
        <w:cr/>
      </w:r>
      <w:r>
        <w:rPr>
          <w:rFonts w:ascii="Times New Roman Italic" w:hAnsi="Times New Roman Italic"/>
        </w:rPr>
        <w:t>tabellenname</w:t>
      </w:r>
      <w:r>
        <w:t xml:space="preserve"> ist der Name einer existierenden Tabelle. </w:t>
      </w:r>
      <w:r>
        <w:cr/>
      </w:r>
      <w:r>
        <w:rPr>
          <w:rFonts w:ascii="Times New Roman Italic" w:hAnsi="Times New Roman Italic"/>
        </w:rPr>
        <w:t>benutzer</w:t>
      </w:r>
      <w:r>
        <w:t xml:space="preserve"> ist der Name des Benutzers.</w:t>
      </w:r>
      <w:r>
        <w:cr/>
      </w:r>
    </w:p>
    <w:p w14:paraId="3DF867F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Zu den Rechten zählt unter anderem die Erlaubnis</w:t>
      </w:r>
    </w:p>
    <w:p w14:paraId="7DB980D6"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zur Anmeldung bei einer Datenbank</w:t>
      </w:r>
    </w:p>
    <w:p w14:paraId="50909996"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zum Anlegen von Tabellen, Views, Indizes, et. al.</w:t>
      </w:r>
    </w:p>
    <w:p w14:paraId="5660F578"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zum Ausführen von Abfrage-Statements</w:t>
      </w:r>
      <w:r>
        <w:rPr>
          <w:shd w:val="nil"/>
        </w:rPr>
        <w:cr/>
      </w:r>
    </w:p>
    <w:p w14:paraId="60B5DE9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C2983E6" w14:textId="77777777" w:rsidR="00000000" w:rsidRDefault="00000000">
      <w:pPr>
        <w:pStyle w:val="Heading3A"/>
        <w:numPr>
          <w:ilvl w:val="2"/>
          <w:numId w:val="2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32" w:name="_TOC19743"/>
      <w:bookmarkStart w:id="33" w:name="TOC53235924"/>
      <w:bookmarkEnd w:id="32"/>
      <w:bookmarkEnd w:id="33"/>
      <w:r>
        <w:t>Der Entzug von Zugriffsrechten</w:t>
      </w:r>
    </w:p>
    <w:p w14:paraId="1FB5F31C"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Die ‘einfache’ Syntax zum Entzug von Zugriffsrechten lautet:</w:t>
      </w:r>
    </w:p>
    <w:p w14:paraId="223C49DF"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REVOKE recht ON tabellenname FROM benutzer</w:t>
      </w:r>
    </w:p>
    <w:p w14:paraId="7DEABB89"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nil"/>
        </w:rPr>
      </w:pPr>
      <w:r>
        <w:rPr>
          <w:rFonts w:ascii="Times New Roman Italic" w:hAnsi="Times New Roman Italic"/>
        </w:rPr>
        <w:t>recht</w:t>
      </w:r>
      <w:r>
        <w:t xml:space="preserve"> spezifiert das zu entziehende Privileg.</w:t>
      </w:r>
      <w:r>
        <w:cr/>
      </w:r>
      <w:r>
        <w:rPr>
          <w:rFonts w:ascii="Times New Roman Italic" w:hAnsi="Times New Roman Italic"/>
        </w:rPr>
        <w:t>tabellenname</w:t>
      </w:r>
      <w:r>
        <w:t xml:space="preserve"> ist der Name einer existierenden Tabelle. </w:t>
      </w:r>
      <w:r>
        <w:cr/>
      </w:r>
      <w:r>
        <w:rPr>
          <w:rFonts w:ascii="Times New Roman Italic" w:hAnsi="Times New Roman Italic"/>
        </w:rPr>
        <w:t>benutzer</w:t>
      </w:r>
      <w:r>
        <w:t xml:space="preserve"> ist der Name des Benutzers.</w:t>
      </w:r>
    </w:p>
    <w:p w14:paraId="31297A92"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5A368600" w14:textId="77777777" w:rsidR="00000000" w:rsidRDefault="00000000">
      <w:pPr>
        <w:pStyle w:val="Heading2A"/>
        <w:numPr>
          <w:ilvl w:val="1"/>
          <w:numId w:val="22"/>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34" w:name="_TOC20020"/>
      <w:bookmarkEnd w:id="34"/>
      <w:r>
        <w:t>Befehle zur Transaktionssteuerung</w:t>
      </w:r>
    </w:p>
    <w:p w14:paraId="78BF8A1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Zunächst zur Erklärung, was unter einer Transaktion zu verstehen ist: Eine Transaktion ist eine Folge von logisch zusammengehörigen Operationen (wie Lesen, Ändern, Einfügen oder Löschen) auf einer Datenbank und führt eine Datenbank von einem konsistenten Zustand in einen anderen konsistenten Zustand über.</w:t>
      </w:r>
    </w:p>
    <w:p w14:paraId="672150E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Soweit zur Theorie. Nun ein praktisches Beispiel aus dem Bankwesen zur Illustration: im Sinne einer Transaktion ist die Überweisung eines Betrages von 100 € von einem Konto auf ein Sparbuch erst dann abgeschlossen, wenn einerseits vom Konto 100 € abgebucht und andererseits auf dem Sparbuch 100 € gutgeschrieben wurden.</w:t>
      </w:r>
    </w:p>
    <w:p w14:paraId="0429586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Transaktion arbeitet nach dem ‚alles oder nichts Prinzip’. Nur wenn alle Aktionen erfolgreich durchgeführt werden konnten, ist das Resultat in der Datenbank zu speichern. Es versteht sich von selbst, dass hiermit Transaktionen ihre Ergebnisse nur nach dem Commit sichtbar machen dürfen – da ja jederzeit die Möglichkeit bestünde, die Operationen rückgängig zu machen.</w:t>
      </w:r>
    </w:p>
    <w:p w14:paraId="413140E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Zu den Befehlen für die Transaktionssteuerung zählen</w:t>
      </w:r>
    </w:p>
    <w:p w14:paraId="1992F34C"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COMMIT zum Speichern aller Änderungen einer Transaktion</w:t>
      </w:r>
    </w:p>
    <w:p w14:paraId="358C723E"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ROLLBACK zum Rückgängigmachen von Änderungen</w:t>
      </w:r>
    </w:p>
    <w:p w14:paraId="680780E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w:t>
      </w:r>
    </w:p>
    <w:p w14:paraId="02E7EEBD" w14:textId="77777777" w:rsidR="00000000" w:rsidRDefault="00000000">
      <w:pPr>
        <w:pStyle w:val="Heading3A"/>
        <w:numPr>
          <w:ilvl w:val="2"/>
          <w:numId w:val="2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35" w:name="_TOC21209"/>
      <w:bookmarkEnd w:id="35"/>
      <w:r>
        <w:t>Commit einer Transaktion (COMMIT)</w:t>
      </w:r>
    </w:p>
    <w:p w14:paraId="16BE8894"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‘einfache’ Syntax zum Permanent-Machen von Änderungen in der Datenbank lautet:</w:t>
      </w:r>
    </w:p>
    <w:p w14:paraId="268A46EC"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COMMIT;</w:t>
      </w:r>
      <w:r>
        <w:rPr>
          <w:rFonts w:ascii="Times New Roman Italic" w:hAnsi="Times New Roman Italic"/>
        </w:rPr>
        <w:cr/>
      </w:r>
    </w:p>
    <w:p w14:paraId="21CF9C3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4A87A3E" w14:textId="77777777" w:rsidR="00000000" w:rsidRDefault="00000000">
      <w:pPr>
        <w:pStyle w:val="Heading3A"/>
        <w:numPr>
          <w:ilvl w:val="2"/>
          <w:numId w:val="2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36" w:name="_TOC21336"/>
      <w:bookmarkEnd w:id="36"/>
      <w:r>
        <w:t>Rollback einer Transaktion (ROLLBACK)</w:t>
      </w:r>
    </w:p>
    <w:p w14:paraId="3E665FF6"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‘einfache’ Syntax zum Zurückrollen der Operationen innerhalb einer Transaktion lautet:</w:t>
      </w:r>
    </w:p>
    <w:p w14:paraId="787C261F"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Times New Roman Italic" w:hAnsi="Times New Roman Italic"/>
        </w:rPr>
      </w:pPr>
      <w:r>
        <w:rPr>
          <w:rFonts w:ascii="Times New Roman Italic" w:hAnsi="Times New Roman Italic"/>
        </w:rPr>
        <w:t>ROLLBACK;</w:t>
      </w:r>
      <w:r>
        <w:rPr>
          <w:rFonts w:ascii="Times New Roman Italic" w:hAnsi="Times New Roman Italic"/>
        </w:rPr>
        <w:cr/>
      </w:r>
    </w:p>
    <w:p w14:paraId="4DCF779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nil"/>
        </w:rPr>
      </w:pPr>
    </w:p>
    <w:p w14:paraId="2B2B86F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FE49009" w14:textId="77777777" w:rsidR="00000000" w:rsidRDefault="00000000">
      <w:pPr>
        <w:pStyle w:val="Heading1A"/>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bookmarkStart w:id="37" w:name="_TOC21478"/>
      <w:bookmarkEnd w:id="37"/>
      <w:r>
        <w:lastRenderedPageBreak/>
        <w:t xml:space="preserve">IV. DAS SELECT </w:t>
      </w:r>
    </w:p>
    <w:p w14:paraId="3E7683D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In einem Atemzug mit SQL wird oftmals das Stichwort SELECT genannt: das folgende Kapitel widmet sich nun ausschließlich dem Auslesen von Informationen aus einer relationalen Datenbank.</w:t>
      </w:r>
    </w:p>
    <w:p w14:paraId="63AD598C" w14:textId="77777777" w:rsidR="00000000" w:rsidRDefault="00000000">
      <w:pPr>
        <w:pStyle w:val="Heading2A"/>
        <w:numPr>
          <w:ilvl w:val="1"/>
          <w:numId w:val="24"/>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38" w:name="_TOC21679"/>
      <w:bookmarkEnd w:id="38"/>
      <w:r>
        <w:t>Auswahl von Spalten</w:t>
      </w:r>
    </w:p>
    <w:p w14:paraId="0C514CC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Der Merksatz für das Lesen von Daten lautet:</w:t>
      </w:r>
    </w:p>
    <w:p w14:paraId="25FACD2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 SELECT spaltennamen </w:t>
      </w:r>
      <w:r>
        <w:rPr>
          <w:lang w:val="en-GB"/>
        </w:rPr>
        <w:cr/>
        <w:t xml:space="preserve">FROM tabellenname </w:t>
      </w:r>
      <w:r>
        <w:rPr>
          <w:lang w:val="en-GB"/>
        </w:rPr>
        <w:cr/>
        <w:t>WHERE bedingung;</w:t>
      </w:r>
      <w:r>
        <w:rPr>
          <w:lang w:val="en-GB"/>
        </w:rPr>
        <w:cr/>
      </w:r>
    </w:p>
    <w:p w14:paraId="219E064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In die Umgangssprache übersetzt könnte man auch lesen: SELECT was (die Spalten) FROM wo (den Tabellen) WHERE wann (unter welchen Bedingungen).</w:t>
      </w:r>
    </w:p>
    <w:p w14:paraId="466282F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C481786" w14:textId="77777777" w:rsidR="00000000" w:rsidRDefault="00000000">
      <w:pPr>
        <w:pStyle w:val="Heading3A"/>
        <w:numPr>
          <w:ilvl w:val="2"/>
          <w:numId w:val="2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39" w:name="_TOC21948"/>
      <w:bookmarkEnd w:id="39"/>
      <w:r>
        <w:t>Beispiel 1: Ausgabe aller Räume</w:t>
      </w:r>
    </w:p>
    <w:p w14:paraId="04BB53F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w:t>
      </w:r>
      <w:r>
        <w:rPr>
          <w:rFonts w:ascii="Times New Roman Italic" w:hAnsi="Times New Roman Italic"/>
        </w:rPr>
        <w:cr/>
        <w:t xml:space="preserve">FROM </w:t>
      </w:r>
      <w:r>
        <w:rPr>
          <w:rFonts w:ascii="Times New Roman Italic" w:hAnsi="Times New Roman Italic"/>
        </w:rPr>
        <w:tab/>
        <w:t>raeume;</w:t>
      </w:r>
    </w:p>
    <w:p w14:paraId="218FD30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59EF61B" w14:textId="74C9DFD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BD7F1C8" wp14:editId="342E71A0">
            <wp:extent cx="1783080" cy="102108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1021080"/>
                    </a:xfrm>
                    <a:prstGeom prst="rect">
                      <a:avLst/>
                    </a:prstGeom>
                    <a:noFill/>
                    <a:ln>
                      <a:noFill/>
                    </a:ln>
                  </pic:spPr>
                </pic:pic>
              </a:graphicData>
            </a:graphic>
          </wp:inline>
        </w:drawing>
      </w:r>
    </w:p>
    <w:p w14:paraId="5E541F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C44C79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 </w:t>
      </w:r>
      <w:r>
        <w:cr/>
        <w:t>FROM tabellenname;</w:t>
      </w:r>
      <w:r>
        <w:cr/>
      </w:r>
    </w:p>
    <w:p w14:paraId="55A9052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SELECT * liefert alle Daten, die in der angeführten Tabelle hinterlegt sind. Der * steht in diesem Sinne für ‚alle Spalten’.</w:t>
      </w:r>
      <w:r>
        <w:cr/>
      </w:r>
    </w:p>
    <w:p w14:paraId="50369B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A0024A0"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bookmarkStart w:id="40" w:name="_TOC22175"/>
      <w:bookmarkEnd w:id="40"/>
      <w:r>
        <w:lastRenderedPageBreak/>
        <w:t>Beispiel 2: Ausgabe aller Langbezeichnungen der Gegenstände</w:t>
      </w:r>
    </w:p>
    <w:p w14:paraId="130738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g_bez</w:t>
      </w:r>
      <w:r>
        <w:rPr>
          <w:rFonts w:ascii="Times New Roman Italic" w:hAnsi="Times New Roman Italic"/>
        </w:rPr>
        <w:cr/>
        <w:t xml:space="preserve">FROM </w:t>
      </w:r>
      <w:r>
        <w:rPr>
          <w:rFonts w:ascii="Times New Roman Italic" w:hAnsi="Times New Roman Italic"/>
        </w:rPr>
        <w:tab/>
        <w:t>gegenstaende;</w:t>
      </w:r>
    </w:p>
    <w:p w14:paraId="171705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930E9AC" w14:textId="34EAC65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6634917" wp14:editId="0440618B">
            <wp:extent cx="1981200" cy="20193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19300"/>
                    </a:xfrm>
                    <a:prstGeom prst="rect">
                      <a:avLst/>
                    </a:prstGeom>
                    <a:noFill/>
                    <a:ln>
                      <a:noFill/>
                    </a:ln>
                  </pic:spPr>
                </pic:pic>
              </a:graphicData>
            </a:graphic>
          </wp:inline>
        </w:drawing>
      </w:r>
    </w:p>
    <w:p w14:paraId="148156A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0E554F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41" w:name="_TOC22282"/>
      <w:bookmarkEnd w:id="41"/>
      <w:r>
        <w:lastRenderedPageBreak/>
        <w:t>Beispiel 3: Ausgabe aller Prüflinge mit Prüfungsfach und Prüfungsdatum</w:t>
      </w:r>
    </w:p>
    <w:p w14:paraId="3C21CD1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p_s_kandidat, p_g_fach, p_datum</w:t>
      </w:r>
      <w:r>
        <w:rPr>
          <w:rFonts w:ascii="Times New Roman Italic" w:hAnsi="Times New Roman Italic"/>
        </w:rPr>
        <w:cr/>
        <w:t xml:space="preserve">FROM </w:t>
      </w:r>
      <w:r>
        <w:rPr>
          <w:rFonts w:ascii="Times New Roman Italic" w:hAnsi="Times New Roman Italic"/>
        </w:rPr>
        <w:tab/>
        <w:t>pruefungen;</w:t>
      </w:r>
    </w:p>
    <w:p w14:paraId="77C4A2B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DA2763B" w14:textId="3ACA57EB"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9F7E37B" wp14:editId="7C9D54C7">
            <wp:extent cx="2705100" cy="5395595"/>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5395595"/>
                    </a:xfrm>
                    <a:prstGeom prst="rect">
                      <a:avLst/>
                    </a:prstGeom>
                    <a:noFill/>
                    <a:ln>
                      <a:noFill/>
                    </a:ln>
                  </pic:spPr>
                </pic:pic>
              </a:graphicData>
            </a:graphic>
          </wp:inline>
        </w:drawing>
      </w:r>
    </w:p>
    <w:p w14:paraId="6C9EA11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C97635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42" w:name="_TOC22424"/>
      <w:bookmarkEnd w:id="42"/>
      <w:r>
        <w:lastRenderedPageBreak/>
        <w:t>Arbeiten mit Bedingungen</w:t>
      </w:r>
    </w:p>
    <w:p w14:paraId="44D9483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Datenbanken werden immer dann eingesetzt, wenn es gilt, viele Daten / Informationen zu speichern – natürlich mit dem Ziel, auf diese Daten jederzeit leicht wieder zugreifen zu können.</w:t>
      </w:r>
    </w:p>
    <w:p w14:paraId="5EB4AAD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WHERE leitet den Bedingungsteil eines SQL Statements ein – die Bedingungen schränken die Suche und damit auch das Resultat der Abfrage ein.</w:t>
      </w:r>
    </w:p>
    <w:p w14:paraId="5409F44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bookmarkStart w:id="43" w:name="P54_1844"/>
      <w:bookmarkEnd w:id="43"/>
      <w:r>
        <w:rPr>
          <w:lang w:val="en-GB"/>
        </w:rPr>
        <w:cr/>
        <w:t xml:space="preserve">SELECT spaltenname </w:t>
      </w:r>
      <w:r>
        <w:rPr>
          <w:lang w:val="en-GB"/>
        </w:rPr>
        <w:cr/>
        <w:t xml:space="preserve">FROM tabellenname </w:t>
      </w:r>
      <w:r>
        <w:rPr>
          <w:lang w:val="en-GB"/>
        </w:rPr>
        <w:cr/>
        <w:t>WHERE bedingung;</w:t>
      </w:r>
      <w:r>
        <w:rPr>
          <w:lang w:val="en-GB"/>
        </w:rPr>
        <w:cr/>
      </w:r>
    </w:p>
    <w:p w14:paraId="1CED5EA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5953EC40"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4" w:name="_TOC22836"/>
      <w:bookmarkEnd w:id="44"/>
      <w:r>
        <w:t>Beispiel 4: Schüler mit einer Schülernummer kleiner 20</w:t>
      </w:r>
    </w:p>
    <w:p w14:paraId="039B421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s_schnr, s_vorname, s_name, s_k_klasse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s_schnr &lt; 20;</w:t>
      </w:r>
    </w:p>
    <w:p w14:paraId="764278D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Ausgabe: </w:t>
      </w:r>
    </w:p>
    <w:p w14:paraId="6F21C051" w14:textId="628D215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5DE9D49" wp14:editId="1E133962">
            <wp:extent cx="3101340" cy="102108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021080"/>
                    </a:xfrm>
                    <a:prstGeom prst="rect">
                      <a:avLst/>
                    </a:prstGeom>
                    <a:noFill/>
                    <a:ln>
                      <a:noFill/>
                    </a:ln>
                  </pic:spPr>
                </pic:pic>
              </a:graphicData>
            </a:graphic>
          </wp:inline>
        </w:drawing>
      </w:r>
    </w:p>
    <w:p w14:paraId="7CDBCDE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776CEBE"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5" w:name="_TOC22987"/>
      <w:bookmarkEnd w:id="45"/>
      <w:r>
        <w:t>Beispiel 5: Schüler mit einer Schülernummer gleich 2222</w:t>
      </w:r>
    </w:p>
    <w:p w14:paraId="43E60EF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s_schnr, s_vorname, s_name, s_k_klasse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s_schnr = 2222;</w:t>
      </w:r>
    </w:p>
    <w:p w14:paraId="6BD7E4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Ausgabe: </w:t>
      </w:r>
    </w:p>
    <w:p w14:paraId="546DAD39" w14:textId="7695B66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844A474" wp14:editId="0675F71D">
            <wp:extent cx="3101340" cy="33528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335280"/>
                    </a:xfrm>
                    <a:prstGeom prst="rect">
                      <a:avLst/>
                    </a:prstGeom>
                    <a:noFill/>
                    <a:ln>
                      <a:noFill/>
                    </a:ln>
                  </pic:spPr>
                </pic:pic>
              </a:graphicData>
            </a:graphic>
          </wp:inline>
        </w:drawing>
      </w:r>
    </w:p>
    <w:p w14:paraId="0E9B49D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36B811DE"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6" w:name="_TOC23142"/>
      <w:bookmarkEnd w:id="46"/>
      <w:r>
        <w:t>Beispiel 6: Lehrer mit einem Gehalt &lt; 500 und &gt; 200 (mit AND)</w:t>
      </w:r>
    </w:p>
    <w:p w14:paraId="4E9230A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&gt; 200 AND l_gehalt &lt; 500; </w:t>
      </w:r>
    </w:p>
    <w:p w14:paraId="5961BA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538062A" w14:textId="6662B7B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C65D30E" wp14:editId="48AE6B99">
            <wp:extent cx="2346960" cy="11811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1181100"/>
                    </a:xfrm>
                    <a:prstGeom prst="rect">
                      <a:avLst/>
                    </a:prstGeom>
                    <a:noFill/>
                    <a:ln>
                      <a:noFill/>
                    </a:ln>
                  </pic:spPr>
                </pic:pic>
              </a:graphicData>
            </a:graphic>
          </wp:inline>
        </w:drawing>
      </w:r>
    </w:p>
    <w:p w14:paraId="2151347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3560CA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Einzelne Bedingungen können mittels der logischen Operatoren AND und OR zu einer größeren, komplexeren Bedingung kombiniert werden.</w:t>
      </w:r>
      <w:r>
        <w:cr/>
      </w:r>
    </w:p>
    <w:p w14:paraId="5730133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Groß- und Kleinschreibung wird in SQL nicht unterschieden. Ebenso sind Zeilenumbrüche irrelevant.</w:t>
      </w:r>
    </w:p>
    <w:p w14:paraId="6A5E402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Aber machen Sie sich und auch denjenigen, die Ihre SQL Statements lesen dürfen / müssen, das Leben etwas einfacher, indem Sie versuchen, auf leichte Leserlichkeit acht zu geben.</w:t>
      </w:r>
    </w:p>
    <w:p w14:paraId="3CD01F3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SELECT </w:t>
      </w:r>
      <w:r>
        <w:tab/>
        <w:t>l_vorname, l_name, l_gehalt</w:t>
      </w:r>
      <w:r>
        <w:cr/>
        <w:t xml:space="preserve">FROM </w:t>
      </w:r>
      <w:r>
        <w:tab/>
        <w:t>lehrer</w:t>
      </w:r>
      <w:r>
        <w:cr/>
        <w:t xml:space="preserve">WHERE </w:t>
      </w:r>
      <w:r>
        <w:tab/>
        <w:t>l_gehalt &gt; 200 AND l_gehalt &lt; 500;</w:t>
      </w:r>
    </w:p>
    <w:p w14:paraId="17495A6B"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
        <w:t>liefert das gleiche Resultat wie</w:t>
      </w:r>
      <w:r>
        <w:cr/>
      </w:r>
    </w:p>
    <w:p w14:paraId="741E768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Select l_vorname, l_NAME, </w:t>
      </w:r>
      <w:r>
        <w:cr/>
        <w:t>l_geHAlt</w:t>
      </w:r>
      <w:r>
        <w:cr/>
        <w:t xml:space="preserve">FROM          lehrer where </w:t>
      </w:r>
      <w:r>
        <w:cr/>
        <w:t xml:space="preserve">l_gehalt &gt; 200 </w:t>
      </w:r>
      <w:r>
        <w:cr/>
        <w:t>and L_GEHALT &lt; 500;</w:t>
      </w:r>
    </w:p>
    <w:p w14:paraId="4FB56FE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E92FBE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Welches Statement konnten Sie leichter lesen und erfassen?</w:t>
      </w:r>
    </w:p>
    <w:p w14:paraId="67D6F14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26EC0626"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7" w:name="_TOC24005"/>
      <w:bookmarkEnd w:id="47"/>
      <w:r>
        <w:t>Beispiel 7: Lehrer mit einem Gehalt &lt; 500 und &gt; 200 (mit BETWEEN)</w:t>
      </w:r>
    </w:p>
    <w:p w14:paraId="47B49AE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l_gehalt BETWEEN 201 AND 499;</w:t>
      </w:r>
    </w:p>
    <w:p w14:paraId="76A835A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E1E8941" w14:textId="49E8FFF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95E7C8E" wp14:editId="632CD4B5">
            <wp:extent cx="2377440" cy="117348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1173480"/>
                    </a:xfrm>
                    <a:prstGeom prst="rect">
                      <a:avLst/>
                    </a:prstGeom>
                    <a:noFill/>
                    <a:ln>
                      <a:noFill/>
                    </a:ln>
                  </pic:spPr>
                </pic:pic>
              </a:graphicData>
            </a:graphic>
          </wp:inline>
        </w:drawing>
      </w:r>
    </w:p>
    <w:p w14:paraId="648450C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31B33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Das BETWEEN einzusetzen, erspart Schreibarbeit, konkret ersetzt ein ‚spaltenname BETWEEN untergrenze AND obergrenze’ eine Bedingung der Art ‚spaltenname &gt;= untergrenze AND spaltenname &lt;= obergrenze’. </w:t>
      </w:r>
    </w:p>
    <w:p w14:paraId="05A6410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spaltenname1, spaltenname2 </w:t>
      </w:r>
      <w:r>
        <w:cr/>
        <w:t xml:space="preserve">FROM tabellenname </w:t>
      </w:r>
      <w:r>
        <w:cr/>
        <w:t>WHERE spaltenname1 BETWEEN untergrenze AND obergrenze;</w:t>
      </w:r>
      <w:r>
        <w:cr/>
      </w:r>
    </w:p>
    <w:p w14:paraId="5618CA3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01337D7"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8" w:name="_TOC24482"/>
      <w:bookmarkEnd w:id="48"/>
      <w:r>
        <w:t>Beispiel 8: Lehrergehalt &lt; 500, &gt; 200 und Geburtsdatum vor 1.1.1955</w:t>
      </w:r>
    </w:p>
    <w:p w14:paraId="4C51F6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(l_gehalt BETWEEN 201 AND 499) AND l_gebdat &lt; #01/01/1955#;</w:t>
      </w:r>
    </w:p>
    <w:p w14:paraId="7F7D377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1C62EEC" w14:textId="5ACC304B"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8DD1D76" wp14:editId="75FBDFF8">
            <wp:extent cx="3131820" cy="716280"/>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1820" cy="716280"/>
                    </a:xfrm>
                    <a:prstGeom prst="rect">
                      <a:avLst/>
                    </a:prstGeom>
                    <a:noFill/>
                    <a:ln>
                      <a:noFill/>
                    </a:ln>
                  </pic:spPr>
                </pic:pic>
              </a:graphicData>
            </a:graphic>
          </wp:inline>
        </w:drawing>
      </w:r>
    </w:p>
    <w:p w14:paraId="2B02C0E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8452C76"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49" w:name="_TOC24689"/>
      <w:bookmarkEnd w:id="49"/>
      <w:r>
        <w:t xml:space="preserve">Beispiel 9: Lehrer mit Gehalt größer 250 oder Geburtsdatum vor 1.1.1955 </w:t>
      </w:r>
    </w:p>
    <w:p w14:paraId="00C776E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FROM</w:t>
      </w:r>
      <w:r>
        <w:rPr>
          <w:rFonts w:ascii="Times New Roman Italic" w:hAnsi="Times New Roman Italic"/>
        </w:rPr>
        <w:tab/>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&gt; 250 OR l_gebdat &lt; #01/01/1955#; </w:t>
      </w:r>
    </w:p>
    <w:p w14:paraId="7F29FD3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8E4441C" w14:textId="67CCE64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5C03BD1" wp14:editId="0D2BE3C0">
            <wp:extent cx="3093720" cy="154686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3720" cy="1546860"/>
                    </a:xfrm>
                    <a:prstGeom prst="rect">
                      <a:avLst/>
                    </a:prstGeom>
                    <a:noFill/>
                    <a:ln>
                      <a:noFill/>
                    </a:ln>
                  </pic:spPr>
                </pic:pic>
              </a:graphicData>
            </a:graphic>
          </wp:inline>
        </w:drawing>
      </w:r>
    </w:p>
    <w:p w14:paraId="3815A17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0DF3987"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0" w:name="_TOC24884"/>
      <w:bookmarkEnd w:id="50"/>
      <w:r>
        <w:t>Beispiel 10: Schüler mit Wohnort Hernals</w:t>
      </w:r>
    </w:p>
    <w:p w14:paraId="7EAEC2D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 xml:space="preserve">s_adresse = ‘Hernals’; </w:t>
      </w:r>
    </w:p>
    <w:p w14:paraId="117580E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3E00798" w14:textId="60AAA98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AC395D2" wp14:editId="1F92E011">
            <wp:extent cx="4702175" cy="51054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2175" cy="510540"/>
                    </a:xfrm>
                    <a:prstGeom prst="rect">
                      <a:avLst/>
                    </a:prstGeom>
                    <a:noFill/>
                    <a:ln>
                      <a:noFill/>
                    </a:ln>
                  </pic:spPr>
                </pic:pic>
              </a:graphicData>
            </a:graphic>
          </wp:inline>
        </w:drawing>
      </w:r>
    </w:p>
    <w:p w14:paraId="249049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E71F98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Ein Vergleich auf Gleichheit (mit =) erfordert bei numerischen Werten keine Hochkommata, bei Strings jedoch schon. </w:t>
      </w:r>
    </w:p>
    <w:p w14:paraId="057E420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Zum Vergleich: </w:t>
      </w:r>
      <w:r>
        <w:rPr>
          <w:rFonts w:ascii="Times New Roman Italic" w:hAnsi="Times New Roman Italic"/>
        </w:rPr>
        <w:t>s_schnr = 1</w:t>
      </w:r>
      <w:r>
        <w:t xml:space="preserve">, aber </w:t>
      </w:r>
      <w:r>
        <w:rPr>
          <w:rFonts w:ascii="Times New Roman Italic" w:hAnsi="Times New Roman Italic"/>
        </w:rPr>
        <w:t>s_adresse = ’Hernals’</w:t>
      </w:r>
      <w:r>
        <w:t>.</w:t>
      </w:r>
      <w:r>
        <w:cr/>
        <w:t xml:space="preserve"> </w:t>
      </w:r>
      <w:r>
        <w:br w:type="page"/>
      </w:r>
    </w:p>
    <w:p w14:paraId="41D1FC2C"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1" w:name="_TOC25169"/>
      <w:bookmarkEnd w:id="51"/>
      <w:r>
        <w:t>Beispiel 11: Schüler mit Wohnort Hernals oder Mödling</w:t>
      </w:r>
    </w:p>
    <w:p w14:paraId="2FC40A9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WHERE</w:t>
      </w:r>
      <w:r>
        <w:rPr>
          <w:rFonts w:ascii="Times New Roman Italic" w:hAnsi="Times New Roman Italic"/>
          <w:lang w:val="en-GB"/>
        </w:rPr>
        <w:tab/>
        <w:t xml:space="preserve">s_adresse = ‘Hernals’ OR s_adresse = ’Mödling’; </w:t>
      </w:r>
    </w:p>
    <w:p w14:paraId="0ED6035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34AEFF4" w14:textId="132FCD9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C576B69" wp14:editId="7473A28C">
            <wp:extent cx="4717415" cy="69342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415" cy="693420"/>
                    </a:xfrm>
                    <a:prstGeom prst="rect">
                      <a:avLst/>
                    </a:prstGeom>
                    <a:noFill/>
                    <a:ln>
                      <a:noFill/>
                    </a:ln>
                  </pic:spPr>
                </pic:pic>
              </a:graphicData>
            </a:graphic>
          </wp:inline>
        </w:drawing>
      </w:r>
    </w:p>
    <w:p w14:paraId="2CE44B3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D2571B0"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2" w:name="_TOC25316"/>
      <w:bookmarkEnd w:id="52"/>
      <w:r>
        <w:t>Beispiel 12: Schüler der 03TA mit Wohnort Hernals</w:t>
      </w:r>
    </w:p>
    <w:p w14:paraId="3087537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 xml:space="preserve">s_adresse = ‘Hernals’ AND s_k_klasse = ’03TA’; </w:t>
      </w:r>
    </w:p>
    <w:p w14:paraId="5298DC1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D40F1A4" w14:textId="5FC013B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0C077FB" wp14:editId="7BCC17F5">
            <wp:extent cx="4755515" cy="38100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5515" cy="381000"/>
                    </a:xfrm>
                    <a:prstGeom prst="rect">
                      <a:avLst/>
                    </a:prstGeom>
                    <a:noFill/>
                    <a:ln>
                      <a:noFill/>
                    </a:ln>
                  </pic:spPr>
                </pic:pic>
              </a:graphicData>
            </a:graphic>
          </wp:inline>
        </w:drawing>
      </w:r>
    </w:p>
    <w:p w14:paraId="4F8307C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0CD5585"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3" w:name="_TOC25459"/>
      <w:bookmarkEnd w:id="53"/>
      <w:r>
        <w:t>Beispiel 13: Direktoren</w:t>
      </w:r>
    </w:p>
    <w:p w14:paraId="1056CA6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 xml:space="preserve">v_l_vorg </w:t>
      </w:r>
      <w:r>
        <w:rPr>
          <w:rFonts w:ascii="Times New Roman Italic" w:hAnsi="Times New Roman Italic"/>
        </w:rPr>
        <w:cr/>
        <w:t xml:space="preserve">FROM </w:t>
      </w:r>
      <w:r>
        <w:rPr>
          <w:rFonts w:ascii="Times New Roman Italic" w:hAnsi="Times New Roman Italic"/>
        </w:rPr>
        <w:tab/>
        <w:t>vorgesetzte</w:t>
      </w:r>
      <w:r>
        <w:rPr>
          <w:rFonts w:ascii="Times New Roman Italic" w:hAnsi="Times New Roman Italic"/>
        </w:rPr>
        <w:cr/>
        <w:t xml:space="preserve">WHERE </w:t>
      </w:r>
      <w:r>
        <w:rPr>
          <w:rFonts w:ascii="Times New Roman Italic" w:hAnsi="Times New Roman Italic"/>
        </w:rPr>
        <w:tab/>
        <w:t>v_art = ‘Direktor’</w:t>
      </w:r>
      <w:r>
        <w:t xml:space="preserve">; </w:t>
      </w:r>
    </w:p>
    <w:p w14:paraId="6CA07B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3BC6C9A" w14:textId="51E8FF5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2C7B40D" wp14:editId="63C9DB25">
            <wp:extent cx="1036320" cy="188976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6320" cy="1889760"/>
                    </a:xfrm>
                    <a:prstGeom prst="rect">
                      <a:avLst/>
                    </a:prstGeom>
                    <a:noFill/>
                    <a:ln>
                      <a:noFill/>
                    </a:ln>
                  </pic:spPr>
                </pic:pic>
              </a:graphicData>
            </a:graphic>
          </wp:inline>
        </w:drawing>
      </w:r>
    </w:p>
    <w:p w14:paraId="4E9F4D73" w14:textId="77777777" w:rsidR="00000000" w:rsidRDefault="00000000">
      <w:pPr>
        <w:pStyle w:val="Heading3A"/>
        <w:tabs>
          <w:tab w:val="left" w:pos="2127"/>
          <w:tab w:val="left" w:pos="2836"/>
          <w:tab w:val="left" w:pos="3545"/>
          <w:tab w:val="left" w:pos="4254"/>
          <w:tab w:val="left" w:pos="4963"/>
          <w:tab w:val="left" w:pos="5672"/>
          <w:tab w:val="left" w:pos="6381"/>
          <w:tab w:val="left" w:pos="7090"/>
          <w:tab w:val="left" w:pos="7799"/>
          <w:tab w:val="left" w:pos="8508"/>
          <w:tab w:val="left" w:pos="9217"/>
        </w:tabs>
        <w:ind w:left="1440"/>
      </w:pPr>
    </w:p>
    <w:p w14:paraId="506B1822"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4" w:name="_TOC25559"/>
      <w:bookmarkEnd w:id="54"/>
      <w:r>
        <w:t>Beispiel 14: Untergebene Lehrer von Direktoren</w:t>
      </w:r>
    </w:p>
    <w:p w14:paraId="3789A4A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lastRenderedPageBreak/>
        <w:t xml:space="preserve">SELECT </w:t>
      </w:r>
      <w:r>
        <w:rPr>
          <w:rFonts w:ascii="Times New Roman Italic" w:hAnsi="Times New Roman Italic"/>
        </w:rPr>
        <w:tab/>
        <w:t xml:space="preserve">v_l_unt, v_l_vorg </w:t>
      </w:r>
      <w:r>
        <w:rPr>
          <w:rFonts w:ascii="Times New Roman Italic" w:hAnsi="Times New Roman Italic"/>
        </w:rPr>
        <w:cr/>
        <w:t xml:space="preserve">FROM </w:t>
      </w:r>
      <w:r>
        <w:rPr>
          <w:rFonts w:ascii="Times New Roman Italic" w:hAnsi="Times New Roman Italic"/>
        </w:rPr>
        <w:tab/>
        <w:t>vorgesetzte</w:t>
      </w:r>
      <w:r>
        <w:rPr>
          <w:rFonts w:ascii="Times New Roman Italic" w:hAnsi="Times New Roman Italic"/>
        </w:rPr>
        <w:cr/>
        <w:t xml:space="preserve">WHERE </w:t>
      </w:r>
      <w:r>
        <w:rPr>
          <w:rFonts w:ascii="Times New Roman Italic" w:hAnsi="Times New Roman Italic"/>
        </w:rPr>
        <w:tab/>
        <w:t xml:space="preserve">v_art = ‘Direktor’; </w:t>
      </w:r>
    </w:p>
    <w:p w14:paraId="367E350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2C5BE71" w14:textId="3D0B0EA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252FE5C" wp14:editId="2979B46A">
            <wp:extent cx="1790700" cy="185166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1851660"/>
                    </a:xfrm>
                    <a:prstGeom prst="rect">
                      <a:avLst/>
                    </a:prstGeom>
                    <a:noFill/>
                    <a:ln>
                      <a:noFill/>
                    </a:ln>
                  </pic:spPr>
                </pic:pic>
              </a:graphicData>
            </a:graphic>
          </wp:inline>
        </w:drawing>
      </w:r>
    </w:p>
    <w:p w14:paraId="1727A78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753B665"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5" w:name="_TOC25691"/>
      <w:bookmarkEnd w:id="55"/>
      <w:r>
        <w:t>Beispiel 15: Untergebene Lehrer von Nicht-Direktoren</w:t>
      </w:r>
    </w:p>
    <w:p w14:paraId="1189294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 </w:t>
      </w:r>
      <w:r>
        <w:rPr>
          <w:rFonts w:ascii="Times New Roman Italic" w:hAnsi="Times New Roman Italic"/>
        </w:rPr>
        <w:cr/>
        <w:t>FROM v</w:t>
      </w:r>
      <w:r>
        <w:rPr>
          <w:rFonts w:ascii="Times New Roman Italic" w:hAnsi="Times New Roman Italic"/>
        </w:rPr>
        <w:tab/>
        <w:t>orgesetzte</w:t>
      </w:r>
      <w:r>
        <w:rPr>
          <w:rFonts w:ascii="Times New Roman Italic" w:hAnsi="Times New Roman Italic"/>
        </w:rPr>
        <w:cr/>
        <w:t xml:space="preserve">WHERE </w:t>
      </w:r>
      <w:r>
        <w:rPr>
          <w:rFonts w:ascii="Times New Roman Italic" w:hAnsi="Times New Roman Italic"/>
        </w:rPr>
        <w:tab/>
        <w:t xml:space="preserve">v_art &lt;&gt; ‘Direktor’; </w:t>
      </w:r>
    </w:p>
    <w:p w14:paraId="5601EB9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2B8461E" w14:textId="477EFCF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4F4ECA4" wp14:editId="38704E77">
            <wp:extent cx="2674620" cy="220980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4620" cy="2209800"/>
                    </a:xfrm>
                    <a:prstGeom prst="rect">
                      <a:avLst/>
                    </a:prstGeom>
                    <a:noFill/>
                    <a:ln>
                      <a:noFill/>
                    </a:ln>
                  </pic:spPr>
                </pic:pic>
              </a:graphicData>
            </a:graphic>
          </wp:inline>
        </w:drawing>
      </w:r>
    </w:p>
    <w:p w14:paraId="1266B83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0FE6E17C"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6" w:name="_TOC25815"/>
      <w:bookmarkEnd w:id="56"/>
      <w:r>
        <w:t>Beispiel 16: Schüler mit einer 1 auf eine beliebige Prüfung</w:t>
      </w:r>
    </w:p>
    <w:p w14:paraId="2764FD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p_s_kandidat, p_g_fach, p_note</w:t>
      </w:r>
      <w:r>
        <w:rPr>
          <w:rFonts w:ascii="Times New Roman Italic" w:hAnsi="Times New Roman Italic"/>
          <w:lang w:val="en-GB"/>
        </w:rPr>
        <w:cr/>
        <w:t xml:space="preserve">FROM </w:t>
      </w:r>
      <w:r>
        <w:rPr>
          <w:rFonts w:ascii="Times New Roman Italic" w:hAnsi="Times New Roman Italic"/>
          <w:lang w:val="en-GB"/>
        </w:rPr>
        <w:tab/>
        <w:t>pruefungen</w:t>
      </w:r>
      <w:r>
        <w:rPr>
          <w:rFonts w:ascii="Times New Roman Italic" w:hAnsi="Times New Roman Italic"/>
          <w:lang w:val="en-GB"/>
        </w:rPr>
        <w:cr/>
        <w:t xml:space="preserve">WHERE </w:t>
      </w:r>
      <w:r>
        <w:rPr>
          <w:rFonts w:ascii="Times New Roman Italic" w:hAnsi="Times New Roman Italic"/>
          <w:lang w:val="en-GB"/>
        </w:rPr>
        <w:tab/>
        <w:t>p_note = 1;</w:t>
      </w:r>
      <w:r>
        <w:rPr>
          <w:lang w:val="en-GB"/>
        </w:rPr>
        <w:t xml:space="preserve"> </w:t>
      </w:r>
    </w:p>
    <w:p w14:paraId="686F646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46C0A21" w14:textId="46D86AC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326F232" wp14:editId="0A6E5C52">
            <wp:extent cx="2705100" cy="168402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0FCD62B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551C2D4"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7" w:name="_TOC25963"/>
      <w:bookmarkEnd w:id="57"/>
      <w:r>
        <w:t>Beispiel 17: Schüler mit einer 1 in Englisch</w:t>
      </w:r>
    </w:p>
    <w:p w14:paraId="3CAC148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p_s_kandidat, p_g_fach, p_note</w:t>
      </w:r>
      <w:r>
        <w:rPr>
          <w:rFonts w:ascii="Times New Roman Italic" w:hAnsi="Times New Roman Italic"/>
          <w:lang w:val="en-GB"/>
        </w:rPr>
        <w:cr/>
        <w:t xml:space="preserve">FROM </w:t>
      </w:r>
      <w:r>
        <w:rPr>
          <w:rFonts w:ascii="Times New Roman Italic" w:hAnsi="Times New Roman Italic"/>
          <w:lang w:val="en-GB"/>
        </w:rPr>
        <w:tab/>
        <w:t>pruefungen</w:t>
      </w:r>
      <w:r>
        <w:rPr>
          <w:rFonts w:ascii="Times New Roman Italic" w:hAnsi="Times New Roman Italic"/>
          <w:lang w:val="en-GB"/>
        </w:rPr>
        <w:cr/>
        <w:t xml:space="preserve">WHERE </w:t>
      </w:r>
      <w:r>
        <w:rPr>
          <w:rFonts w:ascii="Times New Roman Italic" w:hAnsi="Times New Roman Italic"/>
          <w:lang w:val="en-GB"/>
        </w:rPr>
        <w:tab/>
        <w:t xml:space="preserve">p_note = 1 AND p_g_fach = ‘EN’; </w:t>
      </w:r>
    </w:p>
    <w:p w14:paraId="309BA2B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DBEC22A" w14:textId="7B7FEED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8263EDB" wp14:editId="30C47316">
            <wp:extent cx="2727960" cy="35052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7960" cy="350520"/>
                    </a:xfrm>
                    <a:prstGeom prst="rect">
                      <a:avLst/>
                    </a:prstGeom>
                    <a:noFill/>
                    <a:ln>
                      <a:noFill/>
                    </a:ln>
                  </pic:spPr>
                </pic:pic>
              </a:graphicData>
            </a:graphic>
          </wp:inline>
        </w:drawing>
      </w:r>
    </w:p>
    <w:p w14:paraId="7A2BA41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743EB1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Diese ‚leere’ Ausgabe bedeutet in unserem Fall, dass es keinen Schüler gibt, der eine Prüfung im Fach Englisch mit einer 1 absolvierte.</w:t>
      </w:r>
    </w:p>
    <w:p w14:paraId="039EA34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5CF5E897"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8" w:name="_TOC26254"/>
      <w:bookmarkEnd w:id="58"/>
      <w:r>
        <w:t xml:space="preserve">Beispiel 18: Lehrergehalt 100 oder 220 und Geburtsdatum vor 1.1.1956 (mit / ohne Klammern) </w:t>
      </w:r>
    </w:p>
    <w:p w14:paraId="60E8D7F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 100 OR l_gehalt = 220) AND l_gebdat &lt; #01/01/1956#; </w:t>
      </w:r>
    </w:p>
    <w:p w14:paraId="5FB2539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73E4D94" w14:textId="4B8EA99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E463777" wp14:editId="3148A92B">
            <wp:extent cx="3078480" cy="32766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8480" cy="327660"/>
                    </a:xfrm>
                    <a:prstGeom prst="rect">
                      <a:avLst/>
                    </a:prstGeom>
                    <a:noFill/>
                    <a:ln>
                      <a:noFill/>
                    </a:ln>
                  </pic:spPr>
                </pic:pic>
              </a:graphicData>
            </a:graphic>
          </wp:inline>
        </w:drawing>
      </w:r>
    </w:p>
    <w:p w14:paraId="0C3312A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E5FCCD1"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Klammern dienen einerseits dazu, die Übersichtlichkeit zu erhöhen, andererseits auch zur Festlegung einer – von der Standardpriorisierung (AND geht vor OR) – abweichenden Auswertungsreihenfolge der einzelnen Bedingungsteile.</w:t>
      </w:r>
      <w:r>
        <w:cr/>
      </w:r>
    </w:p>
    <w:p w14:paraId="5C412539" w14:textId="77777777" w:rsidR="00000000" w:rsidRDefault="00000000">
      <w:pPr>
        <w:pStyle w:val="Heading3A"/>
        <w:tabs>
          <w:tab w:val="left" w:pos="2127"/>
          <w:tab w:val="left" w:pos="2836"/>
          <w:tab w:val="left" w:pos="3545"/>
          <w:tab w:val="left" w:pos="4254"/>
          <w:tab w:val="left" w:pos="4963"/>
          <w:tab w:val="left" w:pos="5672"/>
          <w:tab w:val="left" w:pos="6381"/>
          <w:tab w:val="left" w:pos="7090"/>
          <w:tab w:val="left" w:pos="7799"/>
          <w:tab w:val="left" w:pos="8508"/>
          <w:tab w:val="left" w:pos="9217"/>
        </w:tabs>
        <w:ind w:left="1440"/>
      </w:pPr>
    </w:p>
    <w:p w14:paraId="4A3DD77E"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59" w:name="_TOC26717"/>
      <w:bookmarkEnd w:id="59"/>
      <w:r>
        <w:t>Beispiel 19: Lehrergehalt 100 oder 220 und Geburtsdatum vor 1.1.1956 (mit / ohne Klammern)</w:t>
      </w:r>
    </w:p>
    <w:p w14:paraId="4180EA2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 100 OR l_gehalt = 220 AND l_gebdat &lt; #01/01/1956#; </w:t>
      </w:r>
    </w:p>
    <w:p w14:paraId="09A454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05BEC9C" w14:textId="1017D27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6CABD40" wp14:editId="2949D25C">
            <wp:extent cx="3093720" cy="495300"/>
            <wp:effectExtent l="0" t="0" r="0"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3720" cy="495300"/>
                    </a:xfrm>
                    <a:prstGeom prst="rect">
                      <a:avLst/>
                    </a:prstGeom>
                    <a:noFill/>
                    <a:ln>
                      <a:noFill/>
                    </a:ln>
                  </pic:spPr>
                </pic:pic>
              </a:graphicData>
            </a:graphic>
          </wp:inline>
        </w:drawing>
      </w:r>
    </w:p>
    <w:p w14:paraId="6190D99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CF8433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Vergleichen Sie das Ergebnis aus Beispiel 18 mit dem aus Beispiel 19.</w:t>
      </w:r>
    </w:p>
    <w:p w14:paraId="2B36355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2B06F339"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0" w:name="_TOC27021"/>
      <w:bookmarkEnd w:id="60"/>
      <w:r>
        <w:t>Beispiel 20: Lehrergehalt 82, 220, 300 und Geburtsdatum vor 1.1.1970</w:t>
      </w:r>
    </w:p>
    <w:p w14:paraId="44ADA55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 82 OR l_gehalt = 220 OR l_gehalt = 300) </w:t>
      </w:r>
      <w:r>
        <w:rPr>
          <w:rFonts w:ascii="Times New Roman Italic" w:hAnsi="Times New Roman Italic"/>
        </w:rPr>
        <w:cr/>
        <w:t xml:space="preserve">            </w:t>
      </w:r>
      <w:r>
        <w:rPr>
          <w:rFonts w:ascii="Times New Roman Italic" w:hAnsi="Times New Roman Italic"/>
        </w:rPr>
        <w:tab/>
        <w:t xml:space="preserve">AND (l_gebdat &lt; #01/01/1970#); </w:t>
      </w:r>
    </w:p>
    <w:p w14:paraId="54AC564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27644DE" w14:textId="5A498BC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ACB252F" wp14:editId="1A80CD1D">
            <wp:extent cx="3093720" cy="868680"/>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3720" cy="868680"/>
                    </a:xfrm>
                    <a:prstGeom prst="rect">
                      <a:avLst/>
                    </a:prstGeom>
                    <a:noFill/>
                    <a:ln>
                      <a:noFill/>
                    </a:ln>
                  </pic:spPr>
                </pic:pic>
              </a:graphicData>
            </a:graphic>
          </wp:inline>
        </w:drawing>
      </w:r>
    </w:p>
    <w:p w14:paraId="3E3CF48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37CDC7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821C440"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1" w:name="_TOC27267"/>
      <w:bookmarkEnd w:id="61"/>
      <w:r>
        <w:t>Beispiel 21: Lehrer mit Geburtsdatum ungleich 12.12.1950</w:t>
      </w:r>
    </w:p>
    <w:p w14:paraId="3272A5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l_gebdat &lt;&gt; #12/12/1950#; </w:t>
      </w:r>
    </w:p>
    <w:p w14:paraId="7356B37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0301D9E" w14:textId="4AAE360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E5E22E3" wp14:editId="3F12AE1C">
            <wp:extent cx="3108960" cy="2034540"/>
            <wp:effectExtent l="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08960" cy="2034540"/>
                    </a:xfrm>
                    <a:prstGeom prst="rect">
                      <a:avLst/>
                    </a:prstGeom>
                    <a:noFill/>
                    <a:ln>
                      <a:noFill/>
                    </a:ln>
                  </pic:spPr>
                </pic:pic>
              </a:graphicData>
            </a:graphic>
          </wp:inline>
        </w:drawing>
      </w:r>
    </w:p>
    <w:p w14:paraId="30ED2F8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26F3C11" w14:textId="77777777" w:rsidR="00000000" w:rsidRDefault="00000000">
      <w:pPr>
        <w:pStyle w:val="Heading3A"/>
        <w:numPr>
          <w:ilvl w:val="2"/>
          <w:numId w:val="2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2" w:name="_TOC27430"/>
      <w:bookmarkEnd w:id="62"/>
      <w:r>
        <w:t>Beispiel 22: Lehrergehalt 82, 220, 300 und Geburtsdatum vor 1.1.1970</w:t>
      </w:r>
    </w:p>
    <w:p w14:paraId="2060298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l_vorname, l_name, l_gehalt,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IN (82, 220, 300)) AND (l_gebdat &lt; #01/01/1970#); </w:t>
      </w:r>
    </w:p>
    <w:p w14:paraId="2426C3B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E30085E" w14:textId="3E68259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C6D3BC0" wp14:editId="7E2A78C5">
            <wp:extent cx="3093720" cy="868680"/>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3720" cy="868680"/>
                    </a:xfrm>
                    <a:prstGeom prst="rect">
                      <a:avLst/>
                    </a:prstGeom>
                    <a:noFill/>
                    <a:ln>
                      <a:noFill/>
                    </a:ln>
                  </pic:spPr>
                </pic:pic>
              </a:graphicData>
            </a:graphic>
          </wp:inline>
        </w:drawing>
      </w:r>
    </w:p>
    <w:p w14:paraId="13BDEEC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87DAF5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Das IN einzusetzen, erspart Schreibarbeit, konkret ersetzt ein ‚spaltenname IN (wert1, wert2, wert3)’  eine Bedingung der Art spaltenname = wert1 OR spaltenname = wert2 OR spaltenname = wert3. </w:t>
      </w:r>
    </w:p>
    <w:p w14:paraId="08BC8A2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 </w:t>
      </w:r>
      <w:r>
        <w:rPr>
          <w:lang w:val="en-GB"/>
        </w:rPr>
        <w:cr/>
        <w:t xml:space="preserve">FROM tabellenname </w:t>
      </w:r>
      <w:r>
        <w:rPr>
          <w:lang w:val="en-GB"/>
        </w:rPr>
        <w:cr/>
        <w:t>WHERE spaltenname IN (werteliste);</w:t>
      </w:r>
      <w:r>
        <w:rPr>
          <w:lang w:val="en-GB"/>
        </w:rPr>
        <w:cr/>
      </w:r>
    </w:p>
    <w:p w14:paraId="440CC33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38AA3F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764DD4EF"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lang w:val="en-GB"/>
        </w:rPr>
      </w:pPr>
      <w:r>
        <w:br w:type="page"/>
      </w:r>
      <w:bookmarkStart w:id="63" w:name="_TOC27901"/>
      <w:bookmarkEnd w:id="63"/>
      <w:r>
        <w:lastRenderedPageBreak/>
        <w:t>Qualifizierung</w:t>
      </w:r>
    </w:p>
    <w:p w14:paraId="3C9DBFA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Vor dem Spaltenname kann, mit einem Punkt voneinander getrennt, der Tabellenname angegeben werden. In diesen Falle wird von einer Qualifizierung gesprochen.</w:t>
      </w:r>
    </w:p>
    <w:p w14:paraId="0ACF27D1"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tabellenname.spaltenname </w:t>
      </w:r>
      <w:r>
        <w:cr/>
        <w:t>FROM tabellenname;</w:t>
      </w:r>
      <w:r>
        <w:cr/>
      </w:r>
    </w:p>
    <w:p w14:paraId="483739D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9B2E0C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Wann ist nun eine Qualifizierung erforderlich? </w:t>
      </w:r>
      <w:r>
        <w:cr/>
        <w:t>Die folgende Ausgangssituation muss gegeben sein: Es soll ein Join zwischen zwei oder mehreren Tabellen durchgeführt werden und der Join soll über Spalten gleichen Namens (aus den angeführten Tabellen) erfolgen. Genau dann muss im SQL Statement vor dem Spaltenname der Tabellenname angegeben werden.</w:t>
      </w:r>
      <w:r>
        <w:br w:type="page"/>
      </w:r>
      <w:bookmarkStart w:id="64" w:name="_TOC28476"/>
      <w:bookmarkEnd w:id="64"/>
      <w:r>
        <w:lastRenderedPageBreak/>
        <w:t>Beispiel 23: Schüler und deren Geburtstag (ohne Qualifizierung)</w:t>
      </w:r>
    </w:p>
    <w:p w14:paraId="35861F2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s_name, s_gebdat </w:t>
      </w:r>
      <w:r>
        <w:rPr>
          <w:rFonts w:ascii="Times New Roman Italic" w:hAnsi="Times New Roman Italic"/>
          <w:lang w:val="en-GB"/>
        </w:rPr>
        <w:cr/>
        <w:t xml:space="preserve">FROM </w:t>
      </w:r>
      <w:r>
        <w:rPr>
          <w:rFonts w:ascii="Times New Roman Italic" w:hAnsi="Times New Roman Italic"/>
          <w:lang w:val="en-GB"/>
        </w:rPr>
        <w:tab/>
        <w:t>schueler;</w:t>
      </w:r>
    </w:p>
    <w:p w14:paraId="7566444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F565692" w14:textId="47996FF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59A140F" wp14:editId="728A883D">
            <wp:extent cx="1767840" cy="4222115"/>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7840" cy="4222115"/>
                    </a:xfrm>
                    <a:prstGeom prst="rect">
                      <a:avLst/>
                    </a:prstGeom>
                    <a:noFill/>
                    <a:ln>
                      <a:noFill/>
                    </a:ln>
                  </pic:spPr>
                </pic:pic>
              </a:graphicData>
            </a:graphic>
          </wp:inline>
        </w:drawing>
      </w:r>
    </w:p>
    <w:p w14:paraId="5E4405C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29E0B3D"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65" w:name="_TOC28595"/>
      <w:bookmarkEnd w:id="65"/>
      <w:r>
        <w:lastRenderedPageBreak/>
        <w:t>Beispiel 24: Schüler und deren Geburtstag (mit Qualifizierung)</w:t>
      </w:r>
    </w:p>
    <w:p w14:paraId="1AF02CE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schueler.s_name, schueler.s_gebdat </w:t>
      </w:r>
      <w:r>
        <w:rPr>
          <w:rFonts w:ascii="Times New Roman Italic" w:hAnsi="Times New Roman Italic"/>
        </w:rPr>
        <w:cr/>
        <w:t xml:space="preserve">FROM </w:t>
      </w:r>
      <w:r>
        <w:rPr>
          <w:rFonts w:ascii="Times New Roman Italic" w:hAnsi="Times New Roman Italic"/>
        </w:rPr>
        <w:tab/>
        <w:t>schueler;</w:t>
      </w:r>
    </w:p>
    <w:p w14:paraId="0AF7C8C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EDF385D" w14:textId="62D4BCD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3005F15" wp14:editId="42A22E3D">
            <wp:extent cx="1767840" cy="4222115"/>
            <wp:effectExtent l="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7840" cy="4222115"/>
                    </a:xfrm>
                    <a:prstGeom prst="rect">
                      <a:avLst/>
                    </a:prstGeom>
                    <a:noFill/>
                    <a:ln>
                      <a:noFill/>
                    </a:ln>
                  </pic:spPr>
                </pic:pic>
              </a:graphicData>
            </a:graphic>
          </wp:inline>
        </w:drawing>
      </w:r>
    </w:p>
    <w:p w14:paraId="3482241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FAFA48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047B9E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66" w:name="_TOC28732"/>
      <w:bookmarkEnd w:id="66"/>
      <w:r>
        <w:lastRenderedPageBreak/>
        <w:t>Sortierung</w:t>
      </w:r>
    </w:p>
    <w:p w14:paraId="38DAA5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Es gibt genau zwei Formen der Sortierung</w:t>
      </w:r>
    </w:p>
    <w:p w14:paraId="370209D3"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aufsteigend (A-Z, 0-9</w:t>
      </w:r>
    </w:p>
    <w:p w14:paraId="643FB65F"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absteigend (Z-A, 9-0)</w:t>
      </w:r>
      <w:r>
        <w:rPr>
          <w:shd w:val="nil"/>
        </w:rPr>
        <w:cr/>
      </w:r>
    </w:p>
    <w:p w14:paraId="7B4448B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 </w:t>
      </w:r>
      <w:r>
        <w:rPr>
          <w:lang w:val="en-GB"/>
        </w:rPr>
        <w:cr/>
        <w:t xml:space="preserve">FROM tabellenname </w:t>
      </w:r>
      <w:r>
        <w:rPr>
          <w:lang w:val="en-GB"/>
        </w:rPr>
        <w:cr/>
        <w:t xml:space="preserve">WHERE bedingung </w:t>
      </w:r>
      <w:r>
        <w:rPr>
          <w:lang w:val="en-GB"/>
        </w:rPr>
        <w:cr/>
        <w:t>ORDER BY spaltenname;</w:t>
      </w:r>
      <w:r>
        <w:rPr>
          <w:lang w:val="en-GB"/>
        </w:rPr>
        <w:cr/>
      </w:r>
    </w:p>
    <w:p w14:paraId="05A70F3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74FE9BF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Dem Schlüsselwort ORDER BY folgt der Name der Spalte/n, nach der/denen sortiert werden soll. </w:t>
      </w:r>
    </w:p>
    <w:p w14:paraId="66B1884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ASC definiert als Sortierreihenfolge aufsteigend (Default), DESC absteigend.</w:t>
      </w:r>
    </w:p>
    <w:p w14:paraId="43C4EA7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463FB0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71BD202A" w14:textId="77777777" w:rsidR="00000000" w:rsidRDefault="00000000">
      <w:pPr>
        <w:pStyle w:val="Heading3A"/>
        <w:numPr>
          <w:ilvl w:val="2"/>
          <w:numId w:val="3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7" w:name="_TOC29084"/>
      <w:bookmarkEnd w:id="67"/>
      <w:r>
        <w:t xml:space="preserve">Beispiel 25: Alphabetisch absteigend sortierte Schülerliste </w:t>
      </w:r>
    </w:p>
    <w:p w14:paraId="7F87D8F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s_vorname, s_name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s_name DESC;</w:t>
      </w:r>
    </w:p>
    <w:p w14:paraId="199ADF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57C5F9A" w14:textId="4959E9F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04CAE73" wp14:editId="72873DC7">
            <wp:extent cx="1866900" cy="4465955"/>
            <wp:effectExtent l="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6900" cy="4465955"/>
                    </a:xfrm>
                    <a:prstGeom prst="rect">
                      <a:avLst/>
                    </a:prstGeom>
                    <a:noFill/>
                    <a:ln>
                      <a:noFill/>
                    </a:ln>
                  </pic:spPr>
                </pic:pic>
              </a:graphicData>
            </a:graphic>
          </wp:inline>
        </w:drawing>
      </w:r>
    </w:p>
    <w:p w14:paraId="6F6C82B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67F15BA2" w14:textId="77777777" w:rsidR="00000000" w:rsidRDefault="00000000">
      <w:pPr>
        <w:pStyle w:val="Heading3A"/>
        <w:numPr>
          <w:ilvl w:val="2"/>
          <w:numId w:val="3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8" w:name="_TOC29222"/>
      <w:bookmarkEnd w:id="68"/>
      <w:r>
        <w:t>Beispiel 26: Alphabetisch absteigend sortierte Schülerliste (etwas kürzer)</w:t>
      </w:r>
    </w:p>
    <w:p w14:paraId="315537D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s_vorname, s_name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2 DESC;</w:t>
      </w:r>
    </w:p>
    <w:p w14:paraId="2D4CBCE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Ziffer nach dem Schlüsselwort ORDER BY bezieht sich allgemein gesprochen auf die Position des angegebenen Attributes in der SELECT Klausel. Im obigen Beispiel verweist 2 auf s_name, 1 würde sich auf s_vorname beziehen.</w:t>
      </w:r>
    </w:p>
    <w:p w14:paraId="73F6C1E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Ausgabe: </w:t>
      </w:r>
    </w:p>
    <w:p w14:paraId="5C7A9828" w14:textId="5EA8094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8CD5B80" wp14:editId="36D6848E">
            <wp:extent cx="1866900" cy="4465955"/>
            <wp:effectExtent l="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6900" cy="4465955"/>
                    </a:xfrm>
                    <a:prstGeom prst="rect">
                      <a:avLst/>
                    </a:prstGeom>
                    <a:noFill/>
                    <a:ln>
                      <a:noFill/>
                    </a:ln>
                  </pic:spPr>
                </pic:pic>
              </a:graphicData>
            </a:graphic>
          </wp:inline>
        </w:drawing>
      </w:r>
    </w:p>
    <w:p w14:paraId="662C287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5CF5BB41" w14:textId="77777777" w:rsidR="00000000" w:rsidRDefault="00000000">
      <w:pPr>
        <w:pStyle w:val="Heading3A"/>
        <w:numPr>
          <w:ilvl w:val="2"/>
          <w:numId w:val="3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69" w:name="_TOC29593"/>
      <w:bookmarkEnd w:id="69"/>
      <w:r>
        <w:t xml:space="preserve">Beispiel 27: Zweifach sortierte Schülerliste </w:t>
      </w:r>
    </w:p>
    <w:p w14:paraId="5A1DA6B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s_gebdat, s_name, s_vorname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s_gebdat ASC, s_name DESC;</w:t>
      </w:r>
    </w:p>
    <w:p w14:paraId="3E92CA1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05F08D4" w14:textId="3E13401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93C22BB" wp14:editId="2E48E8AF">
            <wp:extent cx="2491740" cy="4252595"/>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1740" cy="4252595"/>
                    </a:xfrm>
                    <a:prstGeom prst="rect">
                      <a:avLst/>
                    </a:prstGeom>
                    <a:noFill/>
                    <a:ln>
                      <a:noFill/>
                    </a:ln>
                  </pic:spPr>
                </pic:pic>
              </a:graphicData>
            </a:graphic>
          </wp:inline>
        </w:drawing>
      </w:r>
    </w:p>
    <w:p w14:paraId="78E2834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Der erste, nach dem ORDER BY genannte Spaltenname ist das primäre Sortierkriterium, der zweite, nach dem ORDER BY genannte Spaltenname, das sekundäre. </w:t>
      </w:r>
    </w:p>
    <w:p w14:paraId="24D25771"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70" w:name="_TOC29891"/>
      <w:bookmarkEnd w:id="70"/>
      <w:r>
        <w:lastRenderedPageBreak/>
        <w:t>Alias für Spaltennamen</w:t>
      </w:r>
    </w:p>
    <w:p w14:paraId="782CABE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Die Spaltenüberschriften der Ergebnistabelle sind per Default gleich den, nach dem SELECT angegebenen Spaltennamen. </w:t>
      </w:r>
    </w:p>
    <w:p w14:paraId="64CAF68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Durch die Angabe eines Aliasnamen bei einer Spalte kann bei der Ausgabe der Default übersteuert und durch den Aliasnamen ersetzt werden.</w:t>
      </w:r>
      <w:r>
        <w:cr/>
      </w:r>
    </w:p>
    <w:p w14:paraId="5961B6B9"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 AS alias_spaltenname </w:t>
      </w:r>
      <w:r>
        <w:rPr>
          <w:lang w:val="en-GB"/>
        </w:rPr>
        <w:cr/>
        <w:t>FROM tabellenname;</w:t>
      </w:r>
      <w:r>
        <w:rPr>
          <w:lang w:val="en-GB"/>
        </w:rPr>
        <w:cr/>
      </w:r>
    </w:p>
    <w:p w14:paraId="14ABAAD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Alias-Namen dürfen keine Leerzeichen beinhalten. </w:t>
      </w:r>
    </w:p>
    <w:p w14:paraId="18C555C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(Ist doch ein Leerzeichen gewünscht, ist der gesamte gewählte Alias unter Hochkommata zu stellen. ). </w:t>
      </w:r>
    </w:p>
    <w:p w14:paraId="657816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AFF1001" w14:textId="77777777" w:rsidR="00000000" w:rsidRDefault="00000000">
      <w:pPr>
        <w:pStyle w:val="Heading3A"/>
        <w:numPr>
          <w:ilvl w:val="2"/>
          <w:numId w:val="3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1" w:name="_TOC30384"/>
      <w:bookmarkEnd w:id="71"/>
      <w:r>
        <w:t xml:space="preserve">Beispiel 28: Gegenstandsausgabe mit einprägsamer Spaltenbezeichnung </w:t>
      </w:r>
    </w:p>
    <w:p w14:paraId="3615D9D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g_id AS Gegenstandskürzel, g_bez AS Gegenstandslangbezeichnung</w:t>
      </w:r>
      <w:r>
        <w:rPr>
          <w:rFonts w:ascii="Times New Roman Italic" w:hAnsi="Times New Roman Italic"/>
        </w:rPr>
        <w:cr/>
        <w:t xml:space="preserve">FROM </w:t>
      </w:r>
      <w:r>
        <w:rPr>
          <w:rFonts w:ascii="Times New Roman Italic" w:hAnsi="Times New Roman Italic"/>
        </w:rPr>
        <w:tab/>
        <w:t>gegenstaende</w:t>
      </w:r>
      <w:r>
        <w:rPr>
          <w:rFonts w:ascii="Times New Roman Italic" w:hAnsi="Times New Roman Italic"/>
        </w:rPr>
        <w:cr/>
        <w:t xml:space="preserve">ORDER BY </w:t>
      </w:r>
      <w:r>
        <w:rPr>
          <w:rFonts w:ascii="Times New Roman Italic" w:hAnsi="Times New Roman Italic"/>
        </w:rPr>
        <w:tab/>
        <w:t>g_id;</w:t>
      </w:r>
    </w:p>
    <w:p w14:paraId="7F53FBE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3F2C599" w14:textId="10230AB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30D229E" wp14:editId="6501C658">
            <wp:extent cx="3017520" cy="2065020"/>
            <wp:effectExtent l="0" t="0" r="0" b="0"/>
            <wp:docPr id="32" name="Bil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7520" cy="2065020"/>
                    </a:xfrm>
                    <a:prstGeom prst="rect">
                      <a:avLst/>
                    </a:prstGeom>
                    <a:noFill/>
                    <a:ln>
                      <a:noFill/>
                    </a:ln>
                  </pic:spPr>
                </pic:pic>
              </a:graphicData>
            </a:graphic>
          </wp:inline>
        </w:drawing>
      </w:r>
    </w:p>
    <w:p w14:paraId="239356E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67A7B7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3E06F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43011A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3221F7D"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72" w:name="_TOC30575"/>
      <w:bookmarkEnd w:id="72"/>
      <w:r>
        <w:lastRenderedPageBreak/>
        <w:t>Wildcards</w:t>
      </w:r>
    </w:p>
    <w:p w14:paraId="3F8B67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Wildcards sind Platzhalter für eine bestimmte Anzahl (genau 1 oder 0 bis n) von Zeichen und  herstellerspezifisch definiert. </w:t>
      </w:r>
    </w:p>
    <w:p w14:paraId="62163FC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u w:val="single"/>
        </w:rPr>
        <w:t>Exkurs: Wildcards in unterschiedlichen DB-Systemen</w:t>
      </w:r>
      <w:r>
        <w:cr/>
      </w:r>
    </w:p>
    <w:tbl>
      <w:tblPr>
        <w:tblW w:w="0" w:type="auto"/>
        <w:tblLayout w:type="fixed"/>
        <w:tblLook w:val="0000" w:firstRow="0" w:lastRow="0" w:firstColumn="0" w:lastColumn="0" w:noHBand="0" w:noVBand="0"/>
      </w:tblPr>
      <w:tblGrid>
        <w:gridCol w:w="2502"/>
        <w:gridCol w:w="2133"/>
        <w:gridCol w:w="1812"/>
      </w:tblGrid>
      <w:tr w:rsidR="00000000" w14:paraId="1F98849E" w14:textId="77777777">
        <w:trPr>
          <w:cantSplit/>
          <w:trHeight w:val="320"/>
        </w:trPr>
        <w:tc>
          <w:tcPr>
            <w:tcW w:w="2502" w:type="dxa"/>
            <w:tcBorders>
              <w:top w:val="none" w:sz="16"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tcPr>
          <w:p w14:paraId="0A9A8C65"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c>
          <w:tcPr>
            <w:tcW w:w="2133"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608A7E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genau 1 Zeichen</w:t>
            </w:r>
          </w:p>
        </w:tc>
        <w:tc>
          <w:tcPr>
            <w:tcW w:w="1812"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51E1F02" w14:textId="77777777" w:rsidR="00000000" w:rsidRDefault="00000000">
            <w:pPr>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0 – n Zeichen</w:t>
            </w:r>
          </w:p>
        </w:tc>
      </w:tr>
      <w:tr w:rsidR="00000000" w14:paraId="29AB8949" w14:textId="77777777">
        <w:trPr>
          <w:cantSplit/>
          <w:trHeight w:val="350"/>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462A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ORACLE</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9CF4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_</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0ACA1" w14:textId="77777777" w:rsidR="00000000" w:rsidRDefault="00000000">
            <w:pPr>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t>
            </w:r>
          </w:p>
        </w:tc>
      </w:tr>
      <w:tr w:rsidR="00000000" w14:paraId="03608DA3" w14:textId="77777777">
        <w:trPr>
          <w:cantSplit/>
          <w:trHeight w:val="350"/>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E857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MS SQL SERVER</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31F2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_</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F6E8A" w14:textId="77777777" w:rsidR="00000000" w:rsidRDefault="00000000">
            <w:pPr>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t>
            </w:r>
          </w:p>
        </w:tc>
      </w:tr>
      <w:tr w:rsidR="00000000" w14:paraId="31BA2A1B" w14:textId="77777777">
        <w:trPr>
          <w:cantSplit/>
          <w:trHeight w:val="350"/>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6501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MS Access</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BBD8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2B3D7" w14:textId="77777777" w:rsidR="00000000" w:rsidRDefault="00000000">
            <w:pPr>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t>
            </w:r>
          </w:p>
        </w:tc>
      </w:tr>
      <w:tr w:rsidR="00000000" w14:paraId="4E6CB1C5" w14:textId="77777777">
        <w:trPr>
          <w:cantSplit/>
          <w:trHeight w:val="350"/>
        </w:trPr>
        <w:tc>
          <w:tcPr>
            <w:tcW w:w="2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E0FF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MySQL</w:t>
            </w:r>
          </w:p>
        </w:tc>
        <w:tc>
          <w:tcPr>
            <w:tcW w:w="213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E785D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_</w:t>
            </w:r>
          </w:p>
        </w:tc>
        <w:tc>
          <w:tcPr>
            <w:tcW w:w="18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686C3" w14:textId="77777777" w:rsidR="00000000" w:rsidRDefault="00000000">
            <w:pPr>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t>
            </w:r>
          </w:p>
        </w:tc>
      </w:tr>
    </w:tbl>
    <w:p w14:paraId="3AEC9E9F"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228DFB4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BEC96A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Wildcards kommen bei Ähnlichkeitsvergleichen bei Strings zum Einsatz.</w:t>
      </w:r>
    </w:p>
    <w:p w14:paraId="7E5C3452"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 </w:t>
      </w:r>
      <w:r>
        <w:rPr>
          <w:lang w:val="en-GB"/>
        </w:rPr>
        <w:cr/>
        <w:t xml:space="preserve">FROM tabellenname </w:t>
      </w:r>
      <w:r>
        <w:rPr>
          <w:lang w:val="en-GB"/>
        </w:rPr>
        <w:cr/>
        <w:t>WHERE spaltenname LIKE kriterium;</w:t>
      </w:r>
      <w:r>
        <w:rPr>
          <w:lang w:val="en-GB"/>
        </w:rPr>
        <w:cr/>
      </w:r>
    </w:p>
    <w:p w14:paraId="32501BB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4643DA93" w14:textId="77777777" w:rsidR="00000000" w:rsidRDefault="00000000">
      <w:pPr>
        <w:pStyle w:val="Heading3A"/>
        <w:numPr>
          <w:ilvl w:val="2"/>
          <w:numId w:val="3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3" w:name="_TOC30912"/>
      <w:bookmarkEnd w:id="73"/>
      <w:r>
        <w:t>Beispiel 29: Lehrer, deren Vorname Gustav lautet</w:t>
      </w:r>
    </w:p>
    <w:p w14:paraId="342521D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l_name, l_vorname, l_gebdat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l_name = ‘Gustav’;</w:t>
      </w:r>
    </w:p>
    <w:p w14:paraId="0F9089F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70A173C" w14:textId="4B5B706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9F5FA91" wp14:editId="4A7D7E19">
            <wp:extent cx="2621280" cy="419100"/>
            <wp:effectExtent l="0" t="0" r="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1280" cy="419100"/>
                    </a:xfrm>
                    <a:prstGeom prst="rect">
                      <a:avLst/>
                    </a:prstGeom>
                    <a:noFill/>
                    <a:ln>
                      <a:noFill/>
                    </a:ln>
                  </pic:spPr>
                </pic:pic>
              </a:graphicData>
            </a:graphic>
          </wp:inline>
        </w:drawing>
      </w:r>
    </w:p>
    <w:p w14:paraId="192A235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09B0346" w14:textId="77777777" w:rsidR="00000000" w:rsidRDefault="00000000">
      <w:pPr>
        <w:pStyle w:val="Heading3A"/>
        <w:numPr>
          <w:ilvl w:val="2"/>
          <w:numId w:val="3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4" w:name="_TOC31048"/>
      <w:bookmarkEnd w:id="74"/>
      <w:r>
        <w:t>Beispiel 30: Lehrer, deren Vorname mit M beginnt</w:t>
      </w:r>
    </w:p>
    <w:p w14:paraId="55D9442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SELECT</w:t>
      </w:r>
      <w:r>
        <w:rPr>
          <w:rFonts w:ascii="Times New Roman Italic" w:hAnsi="Times New Roman Italic"/>
        </w:rPr>
        <w:tab/>
        <w:t xml:space="preserve"> l_name, l_vorname, l_gebdat</w:t>
      </w:r>
      <w:r>
        <w:rPr>
          <w:rFonts w:ascii="Times New Roman Italic" w:hAnsi="Times New Roman Italic"/>
        </w:rPr>
        <w:cr/>
        <w:t>FROM</w:t>
      </w:r>
      <w:r>
        <w:rPr>
          <w:rFonts w:ascii="Times New Roman Italic" w:hAnsi="Times New Roman Italic"/>
        </w:rPr>
        <w:tab/>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l_vorname LIKE ‘M</w:t>
      </w:r>
      <w:r>
        <w:t>*’;</w:t>
      </w:r>
    </w:p>
    <w:p w14:paraId="0B18A76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BDBA6F6" w14:textId="37E70DCF"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lastRenderedPageBreak/>
        <w:drawing>
          <wp:inline distT="0" distB="0" distL="0" distR="0" wp14:anchorId="3C9A471F" wp14:editId="56FCB636">
            <wp:extent cx="2628900" cy="617220"/>
            <wp:effectExtent l="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8900" cy="617220"/>
                    </a:xfrm>
                    <a:prstGeom prst="rect">
                      <a:avLst/>
                    </a:prstGeom>
                    <a:noFill/>
                    <a:ln>
                      <a:noFill/>
                    </a:ln>
                  </pic:spPr>
                </pic:pic>
              </a:graphicData>
            </a:graphic>
          </wp:inline>
        </w:drawing>
      </w:r>
    </w:p>
    <w:p w14:paraId="44A1053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05193EC" w14:textId="77777777" w:rsidR="00000000" w:rsidRDefault="00000000">
      <w:pPr>
        <w:pStyle w:val="Heading3A"/>
        <w:numPr>
          <w:ilvl w:val="2"/>
          <w:numId w:val="3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5" w:name="_TOC31186"/>
      <w:bookmarkEnd w:id="75"/>
      <w:r>
        <w:t>Beispiel 31: Lehrernachnamen mit einem B an 1. und einem R an 3. Stelle</w:t>
      </w:r>
    </w:p>
    <w:p w14:paraId="04A4C47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l_name AS Nachname, l_vorname AS Vorname, l_gebdat AS Geburtsdatum</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l_name LIKE ‘B?r*’;</w:t>
      </w:r>
    </w:p>
    <w:p w14:paraId="4012BDB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A04C1D7" w14:textId="0E57D16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5A73DD1" wp14:editId="4D7EA39E">
            <wp:extent cx="2773680" cy="594360"/>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3680" cy="594360"/>
                    </a:xfrm>
                    <a:prstGeom prst="rect">
                      <a:avLst/>
                    </a:prstGeom>
                    <a:noFill/>
                    <a:ln>
                      <a:noFill/>
                    </a:ln>
                  </pic:spPr>
                </pic:pic>
              </a:graphicData>
            </a:graphic>
          </wp:inline>
        </w:drawing>
      </w:r>
    </w:p>
    <w:p w14:paraId="138D1CF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79CEAA0" w14:textId="77777777" w:rsidR="00000000" w:rsidRDefault="00000000">
      <w:pPr>
        <w:pStyle w:val="Heading3A"/>
        <w:numPr>
          <w:ilvl w:val="2"/>
          <w:numId w:val="3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6" w:name="_TOC31385"/>
      <w:bookmarkEnd w:id="76"/>
      <w:r>
        <w:t>Beispiel 32: Klassen mit eine 0 an beliebiger Stelle</w:t>
      </w:r>
    </w:p>
    <w:p w14:paraId="49E1CD1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k_id</w:t>
      </w:r>
      <w:r>
        <w:rPr>
          <w:rFonts w:ascii="Times New Roman Italic" w:hAnsi="Times New Roman Italic"/>
          <w:lang w:val="en-GB"/>
        </w:rPr>
        <w:cr/>
        <w:t xml:space="preserve">FROM </w:t>
      </w:r>
      <w:r>
        <w:rPr>
          <w:rFonts w:ascii="Times New Roman Italic" w:hAnsi="Times New Roman Italic"/>
          <w:lang w:val="en-GB"/>
        </w:rPr>
        <w:tab/>
        <w:t>klassen</w:t>
      </w:r>
      <w:r>
        <w:rPr>
          <w:rFonts w:ascii="Times New Roman Italic" w:hAnsi="Times New Roman Italic"/>
          <w:lang w:val="en-GB"/>
        </w:rPr>
        <w:cr/>
        <w:t xml:space="preserve">WHERE </w:t>
      </w:r>
      <w:r>
        <w:rPr>
          <w:rFonts w:ascii="Times New Roman Italic" w:hAnsi="Times New Roman Italic"/>
          <w:lang w:val="en-GB"/>
        </w:rPr>
        <w:tab/>
        <w:t>k_id LIKE ‘*0*’;</w:t>
      </w:r>
    </w:p>
    <w:p w14:paraId="768705A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4F117B6" w14:textId="5D18F76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BFB2E53" wp14:editId="149617BA">
            <wp:extent cx="701040" cy="1082040"/>
            <wp:effectExtent l="0" t="0" r="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01040" cy="1082040"/>
                    </a:xfrm>
                    <a:prstGeom prst="rect">
                      <a:avLst/>
                    </a:prstGeom>
                    <a:noFill/>
                    <a:ln>
                      <a:noFill/>
                    </a:ln>
                  </pic:spPr>
                </pic:pic>
              </a:graphicData>
            </a:graphic>
          </wp:inline>
        </w:drawing>
      </w:r>
    </w:p>
    <w:p w14:paraId="2027699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77" w:name="_TOC31501"/>
      <w:bookmarkEnd w:id="77"/>
      <w:r>
        <w:lastRenderedPageBreak/>
        <w:t>Duplikate</w:t>
      </w:r>
    </w:p>
    <w:p w14:paraId="5096019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In allen Abfragen, in denen nicht das Primärschlüssel-Attribut Teil des Ergebnisses ist, kann es zu identen Resultat-Datensätzen kommen. Um diese herauszufiltern, ist das Schlüsselwort DISTINCT dem SELECT nachzustellen.</w:t>
      </w:r>
    </w:p>
    <w:p w14:paraId="25C85B58"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DISTINCT spaltenname </w:t>
      </w:r>
      <w:r>
        <w:rPr>
          <w:lang w:val="en-GB"/>
        </w:rPr>
        <w:cr/>
        <w:t>FROM tabellenname;</w:t>
      </w:r>
      <w:r>
        <w:rPr>
          <w:lang w:val="en-GB"/>
        </w:rPr>
        <w:cr/>
      </w:r>
    </w:p>
    <w:p w14:paraId="1265161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4B0E1387" w14:textId="77777777" w:rsidR="00000000" w:rsidRDefault="00000000">
      <w:pPr>
        <w:pStyle w:val="Heading3A"/>
        <w:numPr>
          <w:ilvl w:val="2"/>
          <w:numId w:val="3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8" w:name="_TOC31782"/>
      <w:bookmarkEnd w:id="78"/>
      <w:r>
        <w:t>Beispiel 33: Stunden, die von PS unterrichtet werden (mit Duplikaten)</w:t>
      </w:r>
    </w:p>
    <w:p w14:paraId="760FF65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st_l_lehrer AS Lehrerkürzel,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st_k_klasse AS Klasse, </w:t>
      </w:r>
      <w:r>
        <w:rPr>
          <w:rFonts w:ascii="Times New Roman Italic" w:hAnsi="Times New Roman Italic"/>
        </w:rPr>
        <w:cr/>
      </w:r>
      <w:r>
        <w:rPr>
          <w:rFonts w:ascii="Times New Roman Italic" w:hAnsi="Times New Roman Italic"/>
        </w:rPr>
        <w:tab/>
      </w:r>
      <w:r>
        <w:rPr>
          <w:rFonts w:ascii="Times New Roman Italic" w:hAnsi="Times New Roman Italic"/>
        </w:rPr>
        <w:tab/>
        <w:t>st_g_fach AS Gegenstand</w:t>
      </w:r>
      <w:r>
        <w:rPr>
          <w:rFonts w:ascii="Times New Roman Italic" w:hAnsi="Times New Roman Italic"/>
        </w:rPr>
        <w:cr/>
        <w:t xml:space="preserve">FROM </w:t>
      </w:r>
      <w:r>
        <w:rPr>
          <w:rFonts w:ascii="Times New Roman Italic" w:hAnsi="Times New Roman Italic"/>
        </w:rPr>
        <w:tab/>
        <w:t>stunden</w:t>
      </w:r>
      <w:r>
        <w:rPr>
          <w:rFonts w:ascii="Times New Roman Italic" w:hAnsi="Times New Roman Italic"/>
        </w:rPr>
        <w:cr/>
        <w:t xml:space="preserve">WHERE </w:t>
      </w:r>
      <w:r>
        <w:rPr>
          <w:rFonts w:ascii="Times New Roman Italic" w:hAnsi="Times New Roman Italic"/>
        </w:rPr>
        <w:tab/>
        <w:t>st_l_lehrer = ’PS’;</w:t>
      </w:r>
    </w:p>
    <w:p w14:paraId="5D6A285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C9A8F69" w14:textId="514FF2C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E2D1737" wp14:editId="28B8B6F7">
            <wp:extent cx="2697480" cy="1722120"/>
            <wp:effectExtent l="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97480" cy="1722120"/>
                    </a:xfrm>
                    <a:prstGeom prst="rect">
                      <a:avLst/>
                    </a:prstGeom>
                    <a:noFill/>
                    <a:ln>
                      <a:noFill/>
                    </a:ln>
                  </pic:spPr>
                </pic:pic>
              </a:graphicData>
            </a:graphic>
          </wp:inline>
        </w:drawing>
      </w:r>
    </w:p>
    <w:p w14:paraId="607C880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247A9EE7" w14:textId="77777777" w:rsidR="00000000" w:rsidRDefault="00000000">
      <w:pPr>
        <w:pStyle w:val="Heading3A"/>
        <w:numPr>
          <w:ilvl w:val="2"/>
          <w:numId w:val="3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79" w:name="_TOC31995"/>
      <w:bookmarkEnd w:id="79"/>
      <w:r>
        <w:t>Beispiel 34: Stunden, die von PS unterrichtet werden (ohne Duplikate)</w:t>
      </w:r>
    </w:p>
    <w:p w14:paraId="0F2EC62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DISTINCT st_l_lehrer AS Lehrerkürzel,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st_k_klasse AS Klasse, </w:t>
      </w:r>
      <w:r>
        <w:rPr>
          <w:rFonts w:ascii="Times New Roman Italic" w:hAnsi="Times New Roman Italic"/>
        </w:rPr>
        <w:cr/>
      </w:r>
      <w:r>
        <w:rPr>
          <w:rFonts w:ascii="Times New Roman Italic" w:hAnsi="Times New Roman Italic"/>
        </w:rPr>
        <w:tab/>
      </w:r>
      <w:r>
        <w:rPr>
          <w:rFonts w:ascii="Times New Roman Italic" w:hAnsi="Times New Roman Italic"/>
        </w:rPr>
        <w:tab/>
        <w:t>st_g_fach AS Gegenstand</w:t>
      </w:r>
      <w:r>
        <w:rPr>
          <w:rFonts w:ascii="Times New Roman Italic" w:hAnsi="Times New Roman Italic"/>
        </w:rPr>
        <w:cr/>
        <w:t xml:space="preserve">FROM </w:t>
      </w:r>
      <w:r>
        <w:rPr>
          <w:rFonts w:ascii="Times New Roman Italic" w:hAnsi="Times New Roman Italic"/>
        </w:rPr>
        <w:tab/>
        <w:t>stunden</w:t>
      </w:r>
      <w:r>
        <w:rPr>
          <w:rFonts w:ascii="Times New Roman Italic" w:hAnsi="Times New Roman Italic"/>
        </w:rPr>
        <w:cr/>
        <w:t xml:space="preserve">WHERE </w:t>
      </w:r>
      <w:r>
        <w:rPr>
          <w:rFonts w:ascii="Times New Roman Italic" w:hAnsi="Times New Roman Italic"/>
        </w:rPr>
        <w:tab/>
        <w:t>st_l_lehrer = ’PS’;</w:t>
      </w:r>
    </w:p>
    <w:p w14:paraId="1074B5E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87298A2" w14:textId="2F23E9C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2E09CEE" wp14:editId="4EC6792F">
            <wp:extent cx="2468880" cy="861060"/>
            <wp:effectExtent l="0" t="0" r="0" b="0"/>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8880" cy="861060"/>
                    </a:xfrm>
                    <a:prstGeom prst="rect">
                      <a:avLst/>
                    </a:prstGeom>
                    <a:noFill/>
                    <a:ln>
                      <a:noFill/>
                    </a:ln>
                  </pic:spPr>
                </pic:pic>
              </a:graphicData>
            </a:graphic>
          </wp:inline>
        </w:drawing>
      </w:r>
    </w:p>
    <w:p w14:paraId="0F56708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22766DA" w14:textId="77777777" w:rsidR="00000000" w:rsidRDefault="00000000">
      <w:pPr>
        <w:pStyle w:val="Heading3A"/>
        <w:numPr>
          <w:ilvl w:val="2"/>
          <w:numId w:val="3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80" w:name="_TOC32217"/>
      <w:bookmarkEnd w:id="80"/>
      <w:r>
        <w:lastRenderedPageBreak/>
        <w:t>Beispiel 35: Gehälter der Lehrer (ohne Duplikate)</w:t>
      </w:r>
    </w:p>
    <w:p w14:paraId="3CA1661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DISTINCT l_gehalt </w:t>
      </w:r>
      <w:r>
        <w:rPr>
          <w:rFonts w:ascii="Times New Roman Italic" w:hAnsi="Times New Roman Italic"/>
        </w:rPr>
        <w:cr/>
        <w:t xml:space="preserve">FROM </w:t>
      </w:r>
      <w:r>
        <w:rPr>
          <w:rFonts w:ascii="Times New Roman Italic" w:hAnsi="Times New Roman Italic"/>
        </w:rPr>
        <w:tab/>
        <w:t>lehrer;</w:t>
      </w:r>
    </w:p>
    <w:p w14:paraId="16D5DF8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5ED8C8C" w14:textId="02A5CB6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DF12B5C" wp14:editId="3AAC64DA">
            <wp:extent cx="815340" cy="2209800"/>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5340" cy="2209800"/>
                    </a:xfrm>
                    <a:prstGeom prst="rect">
                      <a:avLst/>
                    </a:prstGeom>
                    <a:noFill/>
                    <a:ln>
                      <a:noFill/>
                    </a:ln>
                  </pic:spPr>
                </pic:pic>
              </a:graphicData>
            </a:graphic>
          </wp:inline>
        </w:drawing>
      </w:r>
    </w:p>
    <w:p w14:paraId="2535A16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erste, scheinbar leere Ergebniszeile ist kein Fehler, sondern die Konsequenz der Tatsache, dass nicht bei allen Lehrern Gehälter vermerkt sind, i.e. Nullwerte vorkommen.</w:t>
      </w:r>
    </w:p>
    <w:p w14:paraId="157E2F16"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68FE9DBB" w14:textId="77777777" w:rsidR="00000000" w:rsidRDefault="00000000">
      <w:pPr>
        <w:pStyle w:val="Heading2A"/>
        <w:numPr>
          <w:ilvl w:val="1"/>
          <w:numId w:val="38"/>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81" w:name="_TOC32495"/>
      <w:bookmarkEnd w:id="81"/>
      <w:r>
        <w:t>Nullwerte</w:t>
      </w:r>
    </w:p>
    <w:p w14:paraId="0AF5F69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Ein Nullwert ist ein spezieller, für jeden Datentyp vorhandener Wert, der dann gespeichert wird, wenn ein konkreter Wert nicht bekannt ist. </w:t>
      </w:r>
    </w:p>
    <w:p w14:paraId="1900ADC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u w:val="single"/>
        </w:rPr>
        <w:t>Null (i.e. unbekannt) darf weder mit der Ziffer 0 noch mit dem Blank (Leerzeichen) verwechselt werden!</w:t>
      </w:r>
    </w:p>
    <w:p w14:paraId="4A189A37" w14:textId="18D5197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819142D" wp14:editId="1B0B3AA2">
            <wp:extent cx="4494530" cy="2334895"/>
            <wp:effectExtent l="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4530" cy="2334895"/>
                    </a:xfrm>
                    <a:prstGeom prst="rect">
                      <a:avLst/>
                    </a:prstGeom>
                    <a:noFill/>
                    <a:ln>
                      <a:noFill/>
                    </a:ln>
                  </pic:spPr>
                </pic:pic>
              </a:graphicData>
            </a:graphic>
          </wp:inline>
        </w:drawing>
      </w:r>
    </w:p>
    <w:p w14:paraId="2CE11CC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319CE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Nullwerte in Tabellen sind bei der Gestaltung von Abfragen zu berücksichtigen – beispielsweise bei der Einschränkung auf Zeilen, in denen eine gewisse Spalte keine Nullwerte beinhaltet, oder bei der Auswertung von logischen Ausdrücken. </w:t>
      </w:r>
    </w:p>
    <w:p w14:paraId="2009F319"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 </w:t>
      </w:r>
      <w:r>
        <w:rPr>
          <w:lang w:val="en-GB"/>
        </w:rPr>
        <w:cr/>
        <w:t xml:space="preserve">FROM tabellenname </w:t>
      </w:r>
      <w:r>
        <w:rPr>
          <w:lang w:val="en-GB"/>
        </w:rPr>
        <w:cr/>
        <w:t>WHERE spaltenname IS NULL;</w:t>
      </w:r>
      <w:r>
        <w:rPr>
          <w:lang w:val="en-GB"/>
        </w:rPr>
        <w:cr/>
      </w:r>
    </w:p>
    <w:p w14:paraId="38BFC00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br w:type="page"/>
      </w:r>
    </w:p>
    <w:p w14:paraId="38B463C0" w14:textId="77777777" w:rsidR="00000000" w:rsidRDefault="00000000">
      <w:pPr>
        <w:pStyle w:val="Heading3A"/>
        <w:numPr>
          <w:ilvl w:val="2"/>
          <w:numId w:val="3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82" w:name="_TOC33049"/>
      <w:bookmarkEnd w:id="82"/>
      <w:r>
        <w:t>Beispiel 36: Lehrer ohne Gehalt</w:t>
      </w:r>
    </w:p>
    <w:p w14:paraId="7B6384D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 </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l_gehalt IS NULL</w:t>
      </w:r>
      <w:r>
        <w:rPr>
          <w:rFonts w:ascii="Times New Roman Italic" w:hAnsi="Times New Roman Italic"/>
          <w:lang w:val="en-GB"/>
        </w:rPr>
        <w:cr/>
        <w:t xml:space="preserve">ORDER BY </w:t>
      </w:r>
      <w:r>
        <w:rPr>
          <w:rFonts w:ascii="Times New Roman Italic" w:hAnsi="Times New Roman Italic"/>
          <w:lang w:val="en-GB"/>
        </w:rPr>
        <w:tab/>
        <w:t>l_id;</w:t>
      </w:r>
    </w:p>
    <w:p w14:paraId="33EBAF2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3AC3C6B" w14:textId="284D89E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528058B" wp14:editId="369FB773">
            <wp:extent cx="4176395" cy="731520"/>
            <wp:effectExtent l="0" t="0" r="0" b="0"/>
            <wp:docPr id="41"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6395" cy="731520"/>
                    </a:xfrm>
                    <a:prstGeom prst="rect">
                      <a:avLst/>
                    </a:prstGeom>
                    <a:noFill/>
                    <a:ln>
                      <a:noFill/>
                    </a:ln>
                  </pic:spPr>
                </pic:pic>
              </a:graphicData>
            </a:graphic>
          </wp:inline>
        </w:drawing>
      </w:r>
    </w:p>
    <w:p w14:paraId="3196C4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FF8086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967A22C" w14:textId="77777777" w:rsidR="00000000" w:rsidRDefault="00000000">
      <w:pPr>
        <w:pStyle w:val="Heading3A"/>
        <w:numPr>
          <w:ilvl w:val="2"/>
          <w:numId w:val="3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83" w:name="_TOC33158"/>
      <w:bookmarkEnd w:id="83"/>
      <w:r>
        <w:t xml:space="preserve">Beispiel 37: Lehrer mit bekanntem Gehalt, aufsteigend sortiert </w:t>
      </w:r>
    </w:p>
    <w:p w14:paraId="47C55FE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l_id, l_name, l_vorname, l_gehalt </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l_gehalt IS NOT NULL</w:t>
      </w:r>
      <w:r>
        <w:rPr>
          <w:rFonts w:ascii="Times New Roman Italic" w:hAnsi="Times New Roman Italic"/>
          <w:lang w:val="en-GB"/>
        </w:rPr>
        <w:cr/>
        <w:t xml:space="preserve">ORDER BY </w:t>
      </w:r>
      <w:r>
        <w:rPr>
          <w:rFonts w:ascii="Times New Roman Italic" w:hAnsi="Times New Roman Italic"/>
          <w:lang w:val="en-GB"/>
        </w:rPr>
        <w:tab/>
        <w:t>l_gehalt;</w:t>
      </w:r>
    </w:p>
    <w:p w14:paraId="79FD0CA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BDBB73C" w14:textId="5E83EA5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B69A7CD" wp14:editId="2E2863A8">
            <wp:extent cx="2880360" cy="2537460"/>
            <wp:effectExtent l="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0360" cy="2537460"/>
                    </a:xfrm>
                    <a:prstGeom prst="rect">
                      <a:avLst/>
                    </a:prstGeom>
                    <a:noFill/>
                    <a:ln>
                      <a:noFill/>
                    </a:ln>
                  </pic:spPr>
                </pic:pic>
              </a:graphicData>
            </a:graphic>
          </wp:inline>
        </w:drawing>
      </w:r>
    </w:p>
    <w:p w14:paraId="3711852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62D71CC"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t>Die Verneinung von spaltenname IS NULL lautet: spaltenname IS NOT NULL.</w:t>
      </w:r>
      <w:r>
        <w:cr/>
      </w:r>
    </w:p>
    <w:p w14:paraId="08737009"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r>
        <w:lastRenderedPageBreak/>
        <w:t xml:space="preserve">Bei Bedingungen, die Spalten mit Nullwerten beinhalten, kommt bei der Bedingungsauswertung die ‚dreiwertige’ Logik von NOT, AND und OR zum Tragen. </w:t>
      </w:r>
    </w:p>
    <w:p w14:paraId="725BB1A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tbl>
      <w:tblPr>
        <w:tblW w:w="0" w:type="auto"/>
        <w:tblInd w:w="5" w:type="dxa"/>
        <w:tblLayout w:type="fixed"/>
        <w:tblLook w:val="0000" w:firstRow="0" w:lastRow="0" w:firstColumn="0" w:lastColumn="0" w:noHBand="0" w:noVBand="0"/>
      </w:tblPr>
      <w:tblGrid>
        <w:gridCol w:w="1176"/>
        <w:gridCol w:w="1927"/>
      </w:tblGrid>
      <w:tr w:rsidR="00000000" w14:paraId="3DB927F9"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C2838"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NOT</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5FB540"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r>
      <w:tr w:rsidR="00000000" w14:paraId="59A3E2AD"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033F5F7E"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True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F04B2"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r>
      <w:tr w:rsidR="00000000" w14:paraId="5C0E4439"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F3BF8A9"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False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F683A"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r>
      <w:tr w:rsidR="00000000" w14:paraId="0ED87A69"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A5C1FAA"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Unknown</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37983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bl>
    <w:p w14:paraId="21DCD999"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3094990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FC052B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tbl>
      <w:tblPr>
        <w:tblW w:w="0" w:type="auto"/>
        <w:tblInd w:w="5" w:type="dxa"/>
        <w:tblLayout w:type="fixed"/>
        <w:tblLook w:val="0000" w:firstRow="0" w:lastRow="0" w:firstColumn="0" w:lastColumn="0" w:noHBand="0" w:noVBand="0"/>
      </w:tblPr>
      <w:tblGrid>
        <w:gridCol w:w="1176"/>
        <w:gridCol w:w="1927"/>
        <w:gridCol w:w="1701"/>
        <w:gridCol w:w="1842"/>
      </w:tblGrid>
      <w:tr w:rsidR="00000000" w14:paraId="5AE447D7"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27C98"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AND</w:t>
            </w:r>
          </w:p>
        </w:tc>
        <w:tc>
          <w:tcPr>
            <w:tcW w:w="1927"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BE29096"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DD19B44"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D3E5232"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r w:rsidR="00000000" w14:paraId="3E62440B"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02A4F0BB"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True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B3DF73"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FE404"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B68DB"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r w:rsidR="00000000" w14:paraId="041E8591"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AD93376"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False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80B0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D2C72"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CEDDC3"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r>
      <w:tr w:rsidR="00000000" w14:paraId="1B9C6488"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1F6CBBE"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Unknown</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2F71E"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EEB20"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F116D"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bl>
    <w:p w14:paraId="59C97864"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211C7D0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CF45FA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tbl>
      <w:tblPr>
        <w:tblW w:w="0" w:type="auto"/>
        <w:tblInd w:w="5" w:type="dxa"/>
        <w:tblLayout w:type="fixed"/>
        <w:tblLook w:val="0000" w:firstRow="0" w:lastRow="0" w:firstColumn="0" w:lastColumn="0" w:noHBand="0" w:noVBand="0"/>
      </w:tblPr>
      <w:tblGrid>
        <w:gridCol w:w="1176"/>
        <w:gridCol w:w="1927"/>
        <w:gridCol w:w="1701"/>
        <w:gridCol w:w="1842"/>
      </w:tblGrid>
      <w:tr w:rsidR="00000000" w14:paraId="33805907"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7B1FD"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OR</w:t>
            </w:r>
          </w:p>
        </w:tc>
        <w:tc>
          <w:tcPr>
            <w:tcW w:w="1927"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10440297"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1C241FDE"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30E7464A"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r w:rsidR="00000000" w14:paraId="2D25A563"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DE43AB5"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True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AD1171"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2CDCD"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E22B0"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r>
      <w:tr w:rsidR="00000000" w14:paraId="2FCD5340"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18468C93"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False</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BB36C"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F3623"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False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CB8E1"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r w:rsidR="00000000" w14:paraId="75E3EACA" w14:textId="77777777">
        <w:trPr>
          <w:cantSplit/>
          <w:trHeight w:val="350"/>
        </w:trPr>
        <w:tc>
          <w:tcPr>
            <w:tcW w:w="117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2FF8AF9" w14:textId="77777777" w:rsidR="00000000" w:rsidRDefault="00000000">
            <w:pPr>
              <w:pStyle w:val="TableGri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s>
              <w:rPr>
                <w:sz w:val="24"/>
                <w:lang w:val="de-DE"/>
              </w:rPr>
            </w:pPr>
            <w:r>
              <w:rPr>
                <w:sz w:val="24"/>
                <w:lang w:val="de-DE"/>
              </w:rPr>
              <w:t>Unknown</w:t>
            </w:r>
          </w:p>
        </w:tc>
        <w:tc>
          <w:tcPr>
            <w:tcW w:w="19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372A9"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True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28F24" w14:textId="77777777" w:rsidR="00000000" w:rsidRDefault="00000000">
            <w:pPr>
              <w:pStyle w:val="TableGrid"/>
              <w:tabs>
                <w:tab w:val="left" w:pos="-3221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A386F" w14:textId="77777777" w:rsidR="00000000" w:rsidRDefault="00000000">
            <w:pPr>
              <w:pStyle w:val="TableGrid"/>
              <w:tabs>
                <w:tab w:val="left" w:pos="-32213"/>
                <w:tab w:val="left" w:pos="-31504"/>
                <w:tab w:val="left" w:pos="-30795"/>
                <w:tab w:val="left" w:pos="-30086"/>
                <w:tab w:val="left" w:pos="-2937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Unknown</w:t>
            </w:r>
          </w:p>
        </w:tc>
      </w:tr>
    </w:tbl>
    <w:p w14:paraId="43B339F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4DC2EEC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A4F176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742368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2324D3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r>
        <w:lastRenderedPageBreak/>
        <w:t xml:space="preserve">  </w:t>
      </w:r>
    </w:p>
    <w:p w14:paraId="73128CB0" w14:textId="77777777" w:rsidR="00000000" w:rsidRDefault="00000000">
      <w:pPr>
        <w:pStyle w:val="Heading2A"/>
        <w:numPr>
          <w:ilvl w:val="1"/>
          <w:numId w:val="40"/>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84" w:name="_TOC33578"/>
      <w:bookmarkEnd w:id="84"/>
      <w:r>
        <w:t>Konstante</w:t>
      </w:r>
    </w:p>
    <w:p w14:paraId="29AC26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In der Ergebnistabelle können nicht nur Werte auftreten, die in der Ausgangstabelle vorliegen,  sondern auch nach dem SELECT definierte Konstanten.</w:t>
      </w:r>
    </w:p>
    <w:p w14:paraId="4C5BA78E"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spaltenname, konstante </w:t>
      </w:r>
      <w:r>
        <w:cr/>
        <w:t>FROM tabellenname;</w:t>
      </w:r>
      <w:r>
        <w:cr/>
      </w:r>
    </w:p>
    <w:p w14:paraId="7337C00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CCFF89C" w14:textId="77777777" w:rsidR="00000000" w:rsidRDefault="00000000">
      <w:pPr>
        <w:pStyle w:val="Heading3A"/>
        <w:numPr>
          <w:ilvl w:val="2"/>
          <w:numId w:val="4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85" w:name="_TOC33789"/>
      <w:bookmarkEnd w:id="85"/>
      <w:r>
        <w:t>Beispiel 38: Geniale Schüler</w:t>
      </w:r>
    </w:p>
    <w:p w14:paraId="1181479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s_name AS Schüler, ‘ist genial’ AS Ausdruck</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s_name;</w:t>
      </w:r>
    </w:p>
    <w:p w14:paraId="27A3902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8DDA8B1" w14:textId="02B3234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F571227" wp14:editId="2B269872">
            <wp:extent cx="1844040" cy="4244975"/>
            <wp:effectExtent l="0" t="0" r="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44040" cy="4244975"/>
                    </a:xfrm>
                    <a:prstGeom prst="rect">
                      <a:avLst/>
                    </a:prstGeom>
                    <a:noFill/>
                    <a:ln>
                      <a:noFill/>
                    </a:ln>
                  </pic:spPr>
                </pic:pic>
              </a:graphicData>
            </a:graphic>
          </wp:inline>
        </w:drawing>
      </w:r>
    </w:p>
    <w:p w14:paraId="7A9D728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5408CC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865640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86" w:name="_TOC33917"/>
      <w:bookmarkEnd w:id="86"/>
      <w:r>
        <w:lastRenderedPageBreak/>
        <w:t>Aggregatfunktionen</w:t>
      </w:r>
    </w:p>
    <w:p w14:paraId="0DD82A4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Aggregatfunktionen sind Funktionen, die einen (1 !) Wert auf der Basis der Werte einer Spalte retournieren.</w:t>
      </w:r>
    </w:p>
    <w:p w14:paraId="38DA728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bookmarkStart w:id="87" w:name="P38_938"/>
      <w:bookmarkEnd w:id="87"/>
      <w:r>
        <w:t>Zu diesen zählen</w:t>
      </w:r>
    </w:p>
    <w:p w14:paraId="2F68A09A"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MIN</w:t>
      </w:r>
    </w:p>
    <w:p w14:paraId="5BE5FB93"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MAX</w:t>
      </w:r>
    </w:p>
    <w:p w14:paraId="20F1291F"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AVG</w:t>
      </w:r>
    </w:p>
    <w:p w14:paraId="5EC34142"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SUM</w:t>
      </w:r>
    </w:p>
    <w:p w14:paraId="03AB6742"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COUNT</w:t>
      </w:r>
    </w:p>
    <w:p w14:paraId="61A5002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MIN berechnet das Minimum für eine Gruppe, MAX das Maximum, AVG den Mittelwert, SUM die Summe und COUNT die Anzahl der Werte.</w:t>
      </w:r>
    </w:p>
    <w:p w14:paraId="1202D1D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1384B58"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88" w:name="_TOC34210"/>
      <w:bookmarkStart w:id="89" w:name="P563_31540"/>
      <w:bookmarkEnd w:id="88"/>
      <w:bookmarkEnd w:id="89"/>
      <w:r>
        <w:t>Beispiel 39: Aggregierter Wert, Konstante und Ausdruck für Lehrer</w:t>
      </w:r>
    </w:p>
    <w:p w14:paraId="37AF319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 xml:space="preserve">COUNT(*), ‘konstante’, 1, COUNT(*) * 10 </w:t>
      </w:r>
      <w:r>
        <w:rPr>
          <w:rFonts w:ascii="Times New Roman Italic" w:hAnsi="Times New Roman Italic"/>
          <w:lang w:val="en-GB"/>
        </w:rPr>
        <w:cr/>
        <w:t>FROM</w:t>
      </w:r>
      <w:r>
        <w:rPr>
          <w:rFonts w:ascii="Times New Roman Italic" w:hAnsi="Times New Roman Italic"/>
          <w:lang w:val="en-GB"/>
        </w:rPr>
        <w:tab/>
      </w:r>
      <w:r>
        <w:rPr>
          <w:rFonts w:ascii="Times New Roman Italic" w:hAnsi="Times New Roman Italic"/>
          <w:lang w:val="en-GB"/>
        </w:rPr>
        <w:tab/>
        <w:t>lehrer;</w:t>
      </w:r>
    </w:p>
    <w:p w14:paraId="570DE6F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B62504C" w14:textId="2A15677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A60423B" wp14:editId="1772CC54">
            <wp:extent cx="3726815" cy="388620"/>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26815" cy="388620"/>
                    </a:xfrm>
                    <a:prstGeom prst="rect">
                      <a:avLst/>
                    </a:prstGeom>
                    <a:noFill/>
                    <a:ln>
                      <a:noFill/>
                    </a:ln>
                  </pic:spPr>
                </pic:pic>
              </a:graphicData>
            </a:graphic>
          </wp:inline>
        </w:drawing>
      </w:r>
    </w:p>
    <w:p w14:paraId="15AF40C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F553C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COUNT(*) liefert für die Tabelle lehrer 17, weil in der Tabelle lehrer insgesamt 17 Datensätze vorhanden sind. COUNT(*) * 10 stellt die Multiplikation des durch COUNT(*) ermittelten Wertes mal 10 dar.</w:t>
      </w:r>
    </w:p>
    <w:p w14:paraId="03F75BA6"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An dieser Stelle auch eine Zusammenfassung der arithmetischen Operatoren, die – wie auch in jeder anderen Programmiersprache - in SQL ebenso zur Anwendung kommen können.</w:t>
      </w:r>
    </w:p>
    <w:p w14:paraId="4383A494"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 </w:t>
      </w:r>
      <w:r>
        <w:tab/>
        <w:t>für die Addition</w:t>
      </w:r>
      <w:r>
        <w:cr/>
        <w:t xml:space="preserve">- </w:t>
      </w:r>
      <w:r>
        <w:tab/>
        <w:t>für die Subtraktion</w:t>
      </w:r>
      <w:r>
        <w:cr/>
        <w:t xml:space="preserve">* </w:t>
      </w:r>
      <w:r>
        <w:tab/>
        <w:t>für die Multiplikation</w:t>
      </w:r>
      <w:r>
        <w:cr/>
        <w:t>/ f</w:t>
      </w:r>
      <w:r>
        <w:tab/>
        <w:t>ür die Division</w:t>
      </w:r>
      <w:r>
        <w:cr/>
        <w:t xml:space="preserve">mod </w:t>
      </w:r>
      <w:r>
        <w:tab/>
        <w:t>für die Modulo-Operation</w:t>
      </w:r>
      <w:r>
        <w:rPr>
          <w:vertAlign w:val="superscript"/>
        </w:rPr>
        <w:footnoteReference w:id="10"/>
      </w:r>
      <w:r>
        <w:cr/>
      </w:r>
    </w:p>
    <w:p w14:paraId="2C4DA13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92EF14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8EB2E5F"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0" w:name="_TOC34846"/>
      <w:bookmarkEnd w:id="90"/>
      <w:r>
        <w:lastRenderedPageBreak/>
        <w:t>Beispiel 40: Aggregationswert, Konstante, Ausdruck für Lehrer mit Chef HI</w:t>
      </w:r>
    </w:p>
    <w:p w14:paraId="515EDCD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 xml:space="preserve">COUNT(*), ‘konstante’, 1, COUNT(*) * 10 </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l_l_chef = ‘HI’;</w:t>
      </w:r>
    </w:p>
    <w:p w14:paraId="3F4ACDE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3CA717C" w14:textId="55F9F22B"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9D97FAB" wp14:editId="46CA3256">
            <wp:extent cx="3703955" cy="335280"/>
            <wp:effectExtent l="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03955" cy="335280"/>
                    </a:xfrm>
                    <a:prstGeom prst="rect">
                      <a:avLst/>
                    </a:prstGeom>
                    <a:noFill/>
                    <a:ln>
                      <a:noFill/>
                    </a:ln>
                  </pic:spPr>
                </pic:pic>
              </a:graphicData>
            </a:graphic>
          </wp:inline>
        </w:drawing>
      </w:r>
    </w:p>
    <w:p w14:paraId="787075F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D6A6F5B"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1" w:name="_TOC35018"/>
      <w:bookmarkEnd w:id="91"/>
      <w:r>
        <w:t>Beispiel 41: Rechnen mit dem Lehrergehalt</w:t>
      </w:r>
    </w:p>
    <w:p w14:paraId="473EBBD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t>S</w:t>
      </w:r>
      <w:r>
        <w:rPr>
          <w:rFonts w:ascii="Times New Roman Italic" w:hAnsi="Times New Roman Italic"/>
        </w:rPr>
        <w:t xml:space="preserve">ELECT </w:t>
      </w:r>
      <w:r>
        <w:rPr>
          <w:rFonts w:ascii="Times New Roman Italic" w:hAnsi="Times New Roman Italic"/>
        </w:rPr>
        <w:tab/>
        <w:t>COUNT(*) AS Zeilenanzahl,</w:t>
      </w:r>
      <w:r>
        <w:rPr>
          <w:rFonts w:ascii="Times New Roman Italic" w:hAnsi="Times New Roman Italic"/>
        </w:rPr>
        <w:cr/>
        <w:t xml:space="preserve">            </w:t>
      </w:r>
      <w:r>
        <w:rPr>
          <w:rFonts w:ascii="Times New Roman Italic" w:hAnsi="Times New Roman Italic"/>
        </w:rPr>
        <w:tab/>
        <w:t>MAX(l_gehalt) AS Höchstes_Lehrergehalt,</w:t>
      </w:r>
      <w:r>
        <w:rPr>
          <w:rFonts w:ascii="Times New Roman Italic" w:hAnsi="Times New Roman Italic"/>
        </w:rPr>
        <w:cr/>
        <w:t xml:space="preserve">            </w:t>
      </w:r>
      <w:r>
        <w:rPr>
          <w:rFonts w:ascii="Times New Roman Italic" w:hAnsi="Times New Roman Italic"/>
        </w:rPr>
        <w:tab/>
        <w:t>MIN(l_gehalt) AS Niedrigstes_Lehrergehalt,</w:t>
      </w:r>
      <w:r>
        <w:rPr>
          <w:rFonts w:ascii="Times New Roman Italic" w:hAnsi="Times New Roman Italic"/>
        </w:rPr>
        <w:cr/>
        <w:t xml:space="preserve">            </w:t>
      </w:r>
      <w:r>
        <w:rPr>
          <w:rFonts w:ascii="Times New Roman Italic" w:hAnsi="Times New Roman Italic"/>
        </w:rPr>
        <w:tab/>
        <w:t>AVG(l_gehalt) AS Durchschnittliches_Lehrergehalt,</w:t>
      </w:r>
      <w:r>
        <w:rPr>
          <w:rFonts w:ascii="Times New Roman Italic" w:hAnsi="Times New Roman Italic"/>
        </w:rPr>
        <w:cr/>
        <w:t xml:space="preserve">            </w:t>
      </w:r>
      <w:r>
        <w:rPr>
          <w:rFonts w:ascii="Times New Roman Italic" w:hAnsi="Times New Roman Italic"/>
        </w:rPr>
        <w:tab/>
        <w:t>SUM(l_gehalt) AS Summe_der_Lehrergehälter,</w:t>
      </w:r>
      <w:r>
        <w:rPr>
          <w:rFonts w:ascii="Times New Roman Italic" w:hAnsi="Times New Roman Italic"/>
        </w:rPr>
        <w:cr/>
        <w:t xml:space="preserve">            </w:t>
      </w:r>
      <w:r>
        <w:rPr>
          <w:rFonts w:ascii="Times New Roman Italic" w:hAnsi="Times New Roman Italic"/>
        </w:rPr>
        <w:tab/>
        <w:t xml:space="preserve">MAX(l_gehalt) * 12 AS Höchstes_Gehalt_mal_12, </w:t>
      </w:r>
      <w:r>
        <w:rPr>
          <w:rFonts w:ascii="Times New Roman Italic" w:hAnsi="Times New Roman Italic"/>
        </w:rPr>
        <w:cr/>
        <w:t xml:space="preserve">            </w:t>
      </w:r>
      <w:r>
        <w:rPr>
          <w:rFonts w:ascii="Times New Roman Italic" w:hAnsi="Times New Roman Italic"/>
        </w:rPr>
        <w:tab/>
        <w:t>(MAX(l_gehalt) + MIN(l_gehalt))/2 AS Mittleres_Lehrergehalt</w:t>
      </w:r>
      <w:r>
        <w:rPr>
          <w:rFonts w:ascii="Times New Roman Italic" w:hAnsi="Times New Roman Italic"/>
        </w:rPr>
        <w:cr/>
        <w:t>FROM lehrer;</w:t>
      </w:r>
    </w:p>
    <w:p w14:paraId="4CB81EE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E85BBC3" w14:textId="1AA8CD8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803795F" wp14:editId="7DFAD420">
            <wp:extent cx="6115685" cy="321310"/>
            <wp:effectExtent l="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5685" cy="321310"/>
                    </a:xfrm>
                    <a:prstGeom prst="rect">
                      <a:avLst/>
                    </a:prstGeom>
                    <a:noFill/>
                    <a:ln>
                      <a:noFill/>
                    </a:ln>
                  </pic:spPr>
                </pic:pic>
              </a:graphicData>
            </a:graphic>
          </wp:inline>
        </w:drawing>
      </w:r>
    </w:p>
    <w:p w14:paraId="7B8104B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FA01C95"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2" w:name="_TOC35480"/>
      <w:bookmarkEnd w:id="92"/>
      <w:r>
        <w:t>Beispiel 42: Geburtsdatum des jüngsten Schülers</w:t>
      </w:r>
    </w:p>
    <w:p w14:paraId="5C754A1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MAX(s_gebdat) AS Geburtsdatum_des_jüngsten_Schülers</w:t>
      </w:r>
      <w:r>
        <w:rPr>
          <w:rFonts w:ascii="Times New Roman Italic" w:hAnsi="Times New Roman Italic"/>
        </w:rPr>
        <w:cr/>
        <w:t xml:space="preserve">FROM </w:t>
      </w:r>
      <w:r>
        <w:rPr>
          <w:rFonts w:ascii="Times New Roman Italic" w:hAnsi="Times New Roman Italic"/>
        </w:rPr>
        <w:tab/>
        <w:t xml:space="preserve">schueler; </w:t>
      </w:r>
      <w:r>
        <w:cr/>
      </w:r>
      <w:r>
        <w:cr/>
        <w:t>Ausgabe:</w:t>
      </w:r>
    </w:p>
    <w:p w14:paraId="1AA7EC2F" w14:textId="5C1DE7F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853F878" wp14:editId="2A2B59B9">
            <wp:extent cx="2377440" cy="327660"/>
            <wp:effectExtent l="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327660"/>
                    </a:xfrm>
                    <a:prstGeom prst="rect">
                      <a:avLst/>
                    </a:prstGeom>
                    <a:noFill/>
                    <a:ln>
                      <a:noFill/>
                    </a:ln>
                  </pic:spPr>
                </pic:pic>
              </a:graphicData>
            </a:graphic>
          </wp:inline>
        </w:drawing>
      </w:r>
    </w:p>
    <w:p w14:paraId="371C97C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51232FF0"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3" w:name="_TOC35619"/>
      <w:bookmarkEnd w:id="93"/>
      <w:r>
        <w:t>Beispiel 43: Geburtsdatum des ältesten Schülers</w:t>
      </w:r>
    </w:p>
    <w:p w14:paraId="4DF2F76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MIN(s_gebdat) AS Geburtsdatum_des_ältesten_Schülers</w:t>
      </w:r>
      <w:r>
        <w:rPr>
          <w:rFonts w:ascii="Times New Roman Italic" w:hAnsi="Times New Roman Italic"/>
        </w:rPr>
        <w:cr/>
        <w:t xml:space="preserve">FROM </w:t>
      </w:r>
      <w:r>
        <w:rPr>
          <w:rFonts w:ascii="Times New Roman Italic" w:hAnsi="Times New Roman Italic"/>
        </w:rPr>
        <w:tab/>
        <w:t>schueler;</w:t>
      </w:r>
    </w:p>
    <w:p w14:paraId="7D0B30B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158E30E" w14:textId="7E803ADB"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286FEDF6" wp14:editId="1F258C33">
            <wp:extent cx="2446020" cy="365760"/>
            <wp:effectExtent l="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6020" cy="365760"/>
                    </a:xfrm>
                    <a:prstGeom prst="rect">
                      <a:avLst/>
                    </a:prstGeom>
                    <a:noFill/>
                    <a:ln>
                      <a:noFill/>
                    </a:ln>
                  </pic:spPr>
                </pic:pic>
              </a:graphicData>
            </a:graphic>
          </wp:inline>
        </w:drawing>
      </w:r>
    </w:p>
    <w:p w14:paraId="3A0B4C4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E792DFB"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4" w:name="_TOC35755"/>
      <w:bookmarkEnd w:id="94"/>
      <w:r>
        <w:t>Beispiel 44: Ausgabe des heutigen Datums</w:t>
      </w:r>
    </w:p>
    <w:p w14:paraId="69E5E44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DISTINCT Now() AS Heute</w:t>
      </w:r>
      <w:r>
        <w:rPr>
          <w:rFonts w:ascii="Times New Roman Italic" w:hAnsi="Times New Roman Italic"/>
          <w:lang w:val="en-GB"/>
        </w:rPr>
        <w:cr/>
        <w:t xml:space="preserve">FROM </w:t>
      </w:r>
      <w:r>
        <w:rPr>
          <w:rFonts w:ascii="Times New Roman Italic" w:hAnsi="Times New Roman Italic"/>
          <w:lang w:val="en-GB"/>
        </w:rPr>
        <w:tab/>
        <w:t>lehrer</w:t>
      </w:r>
      <w:r>
        <w:rPr>
          <w:lang w:val="en-GB"/>
        </w:rPr>
        <w:t>;</w:t>
      </w:r>
    </w:p>
    <w:p w14:paraId="337264E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696FE10" w14:textId="6082472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6908AC17" wp14:editId="7108250D">
            <wp:extent cx="967740" cy="327660"/>
            <wp:effectExtent l="0" t="0" r="0"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67740" cy="327660"/>
                    </a:xfrm>
                    <a:prstGeom prst="rect">
                      <a:avLst/>
                    </a:prstGeom>
                    <a:noFill/>
                    <a:ln>
                      <a:noFill/>
                    </a:ln>
                  </pic:spPr>
                </pic:pic>
              </a:graphicData>
            </a:graphic>
          </wp:inline>
        </w:drawing>
      </w:r>
    </w:p>
    <w:p w14:paraId="299D927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D08B33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u w:val="single"/>
        </w:rPr>
      </w:pPr>
      <w:r>
        <w:rPr>
          <w:u w:val="single"/>
        </w:rPr>
        <w:t>Exkurs: das Systemdatum und einige Datumsfunktionen in unterschiedlichen DB-Systemen</w:t>
      </w:r>
    </w:p>
    <w:p w14:paraId="71D0834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Oracle:</w:t>
      </w:r>
    </w:p>
    <w:tbl>
      <w:tblPr>
        <w:tblW w:w="0" w:type="auto"/>
        <w:tblInd w:w="5" w:type="dxa"/>
        <w:tblLayout w:type="fixed"/>
        <w:tblLook w:val="0000" w:firstRow="0" w:lastRow="0" w:firstColumn="0" w:lastColumn="0" w:noHBand="0" w:noVBand="0"/>
      </w:tblPr>
      <w:tblGrid>
        <w:gridCol w:w="2565"/>
        <w:gridCol w:w="5548"/>
      </w:tblGrid>
      <w:tr w:rsidR="00000000" w14:paraId="2D2AE57C"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9E288"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c>
          <w:tcPr>
            <w:tcW w:w="5548"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18847937"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Kommentar</w:t>
            </w:r>
          </w:p>
        </w:tc>
      </w:tr>
      <w:tr w:rsidR="00000000" w14:paraId="7F9E113F"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1B289DB"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sysdate()</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F7F29"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inkl. Uhrzeit</w:t>
            </w:r>
          </w:p>
        </w:tc>
      </w:tr>
      <w:tr w:rsidR="00000000" w14:paraId="2703977B"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E08976B"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month_between()</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5D5B0"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Anzahl der Monate zwischen zwei Daten</w:t>
            </w:r>
          </w:p>
        </w:tc>
      </w:tr>
      <w:tr w:rsidR="00000000" w14:paraId="3F11F091"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FD71BA8"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to_char(date)</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CCAE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Umwandlung eines Datums in eine Zeichenkette</w:t>
            </w:r>
          </w:p>
        </w:tc>
      </w:tr>
      <w:tr w:rsidR="00000000" w14:paraId="3EC0CEE2"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E46B7EE"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to_date(string)</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AE359"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Umwandlung einer Zeichenkette in ein Datum</w:t>
            </w:r>
          </w:p>
        </w:tc>
      </w:tr>
    </w:tbl>
    <w:p w14:paraId="05CD901E"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p>
    <w:p w14:paraId="3A1E847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FCCEAE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MS SQL Server:</w:t>
      </w:r>
    </w:p>
    <w:tbl>
      <w:tblPr>
        <w:tblW w:w="0" w:type="auto"/>
        <w:tblInd w:w="5" w:type="dxa"/>
        <w:tblLayout w:type="fixed"/>
        <w:tblLook w:val="0000" w:firstRow="0" w:lastRow="0" w:firstColumn="0" w:lastColumn="0" w:noHBand="0" w:noVBand="0"/>
      </w:tblPr>
      <w:tblGrid>
        <w:gridCol w:w="2565"/>
        <w:gridCol w:w="5548"/>
      </w:tblGrid>
      <w:tr w:rsidR="00000000" w14:paraId="0F48ED68"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D5F30"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c>
          <w:tcPr>
            <w:tcW w:w="5548"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0198D28"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Kommentar</w:t>
            </w:r>
          </w:p>
        </w:tc>
      </w:tr>
      <w:tr w:rsidR="00000000" w14:paraId="4E636934"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BC87942"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getdate()</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0C7F2"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inkl. Uhrzeit</w:t>
            </w:r>
          </w:p>
        </w:tc>
      </w:tr>
      <w:tr w:rsidR="00000000" w14:paraId="7ED1F095"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6C7C502"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day()</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DC4C1"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Tagesanteil aus einem Datum</w:t>
            </w:r>
          </w:p>
        </w:tc>
      </w:tr>
      <w:tr w:rsidR="00000000" w14:paraId="336973E4"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707877A"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month()</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53D31"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Monatsanteil aus einem Datum</w:t>
            </w:r>
          </w:p>
        </w:tc>
      </w:tr>
      <w:tr w:rsidR="00000000" w14:paraId="62ADB549"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F8FCBAA"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year()</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530CA"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Jahresanteil aus einem Datum</w:t>
            </w:r>
          </w:p>
        </w:tc>
      </w:tr>
    </w:tbl>
    <w:p w14:paraId="3D108DC2"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3F1B15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D26209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ABDDAE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r>
        <w:lastRenderedPageBreak/>
        <w:t>MS Access:</w:t>
      </w:r>
    </w:p>
    <w:tbl>
      <w:tblPr>
        <w:tblW w:w="0" w:type="auto"/>
        <w:tblInd w:w="5" w:type="dxa"/>
        <w:tblLayout w:type="fixed"/>
        <w:tblLook w:val="0000" w:firstRow="0" w:lastRow="0" w:firstColumn="0" w:lastColumn="0" w:noHBand="0" w:noVBand="0"/>
      </w:tblPr>
      <w:tblGrid>
        <w:gridCol w:w="2565"/>
        <w:gridCol w:w="5548"/>
      </w:tblGrid>
      <w:tr w:rsidR="00000000" w14:paraId="43429D7E"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54E62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c>
          <w:tcPr>
            <w:tcW w:w="5548"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D0F692D"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Kommentar</w:t>
            </w:r>
          </w:p>
        </w:tc>
      </w:tr>
      <w:tr w:rsidR="00000000" w14:paraId="05BFE7EC"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DA0C2D0"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date()</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E8FC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ohne Zeitanteil</w:t>
            </w:r>
          </w:p>
        </w:tc>
      </w:tr>
      <w:tr w:rsidR="00000000" w14:paraId="284DA101"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2E30F58B"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now()</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8A0CD"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inkl. Uhrzeit</w:t>
            </w:r>
          </w:p>
        </w:tc>
      </w:tr>
      <w:tr w:rsidR="00000000" w14:paraId="1113D854"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526769C"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day()</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110F1"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Tagesanteil aus einem Datum</w:t>
            </w:r>
          </w:p>
        </w:tc>
      </w:tr>
      <w:tr w:rsidR="00000000" w14:paraId="7E677844"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15EBBD9"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month()</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59498C"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Monatsanteil aus einem Datum</w:t>
            </w:r>
          </w:p>
        </w:tc>
      </w:tr>
      <w:tr w:rsidR="00000000" w14:paraId="20746692" w14:textId="77777777">
        <w:trPr>
          <w:cantSplit/>
          <w:trHeight w:val="350"/>
        </w:trPr>
        <w:tc>
          <w:tcPr>
            <w:tcW w:w="2565"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627DC4EF"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year()</w:t>
            </w:r>
          </w:p>
        </w:tc>
        <w:tc>
          <w:tcPr>
            <w:tcW w:w="554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8E4F6"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Jahresanteil aus einem Datum</w:t>
            </w:r>
          </w:p>
        </w:tc>
      </w:tr>
    </w:tbl>
    <w:p w14:paraId="2C8FA12B"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1D26B5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11F287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MySQL:</w:t>
      </w:r>
    </w:p>
    <w:tbl>
      <w:tblPr>
        <w:tblW w:w="0" w:type="auto"/>
        <w:tblInd w:w="5" w:type="dxa"/>
        <w:tblLayout w:type="fixed"/>
        <w:tblLook w:val="0000" w:firstRow="0" w:lastRow="0" w:firstColumn="0" w:lastColumn="0" w:noHBand="0" w:noVBand="0"/>
      </w:tblPr>
      <w:tblGrid>
        <w:gridCol w:w="3146"/>
        <w:gridCol w:w="4966"/>
      </w:tblGrid>
      <w:tr w:rsidR="00000000" w14:paraId="7C3B64A1" w14:textId="77777777">
        <w:trPr>
          <w:cantSplit/>
          <w:trHeight w:val="350"/>
        </w:trPr>
        <w:tc>
          <w:tcPr>
            <w:tcW w:w="31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0E487"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p>
        </w:tc>
        <w:tc>
          <w:tcPr>
            <w:tcW w:w="496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472BF3F9"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Kommentar</w:t>
            </w:r>
          </w:p>
        </w:tc>
      </w:tr>
      <w:tr w:rsidR="00000000" w14:paraId="781FBFAF" w14:textId="77777777">
        <w:trPr>
          <w:cantSplit/>
          <w:trHeight w:val="580"/>
        </w:trPr>
        <w:tc>
          <w:tcPr>
            <w:tcW w:w="314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0D907824"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 xml:space="preserve">current_date(), </w:t>
            </w:r>
            <w:r>
              <w:rPr>
                <w:sz w:val="24"/>
                <w:lang w:val="de-DE"/>
              </w:rPr>
              <w:cr/>
              <w:t>curdate()</w:t>
            </w:r>
          </w:p>
        </w:tc>
        <w:tc>
          <w:tcPr>
            <w:tcW w:w="49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5DB618"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ohne Zeitanteil</w:t>
            </w:r>
          </w:p>
        </w:tc>
      </w:tr>
      <w:tr w:rsidR="00000000" w14:paraId="4C1BB5E1" w14:textId="77777777">
        <w:trPr>
          <w:cantSplit/>
          <w:trHeight w:val="580"/>
        </w:trPr>
        <w:tc>
          <w:tcPr>
            <w:tcW w:w="314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75099E46"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current_time(),</w:t>
            </w:r>
            <w:r>
              <w:rPr>
                <w:sz w:val="24"/>
                <w:lang w:val="de-DE"/>
              </w:rPr>
              <w:cr/>
              <w:t>curtime()</w:t>
            </w:r>
          </w:p>
        </w:tc>
        <w:tc>
          <w:tcPr>
            <w:tcW w:w="49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9CD75"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 Uhrzeit ohne Datumsanteil</w:t>
            </w:r>
          </w:p>
        </w:tc>
      </w:tr>
      <w:tr w:rsidR="00000000" w14:paraId="0E909EF0" w14:textId="77777777">
        <w:trPr>
          <w:cantSplit/>
          <w:trHeight w:val="580"/>
        </w:trPr>
        <w:tc>
          <w:tcPr>
            <w:tcW w:w="314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E1D514D"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 xml:space="preserve">sysdate(), </w:t>
            </w:r>
            <w:r>
              <w:rPr>
                <w:sz w:val="24"/>
                <w:lang w:val="de-DE"/>
              </w:rPr>
              <w:cr/>
              <w:t>now()</w:t>
            </w:r>
          </w:p>
        </w:tc>
        <w:tc>
          <w:tcPr>
            <w:tcW w:w="49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4EBA3"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aktuelles Tagesdatum inkl. Uhrzeit</w:t>
            </w:r>
          </w:p>
        </w:tc>
      </w:tr>
      <w:tr w:rsidR="00000000" w14:paraId="6CF3A69C" w14:textId="77777777">
        <w:trPr>
          <w:cantSplit/>
          <w:trHeight w:val="350"/>
        </w:trPr>
        <w:tc>
          <w:tcPr>
            <w:tcW w:w="3146" w:type="dxa"/>
            <w:tcBorders>
              <w:top w:val="single" w:sz="4" w:space="0" w:color="000000"/>
              <w:left w:val="single" w:sz="4" w:space="0" w:color="000000"/>
              <w:bottom w:val="single" w:sz="4" w:space="0" w:color="000000"/>
              <w:right w:val="single" w:sz="4" w:space="0" w:color="000000"/>
            </w:tcBorders>
            <w:shd w:val="clear" w:color="auto" w:fill="E6E6E6"/>
            <w:tcMar>
              <w:top w:w="0" w:type="dxa"/>
              <w:left w:w="0" w:type="dxa"/>
              <w:bottom w:w="0" w:type="dxa"/>
              <w:right w:w="0" w:type="dxa"/>
            </w:tcMar>
          </w:tcPr>
          <w:p w14:paraId="5D2E250B"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datediff()</w:t>
            </w:r>
          </w:p>
        </w:tc>
        <w:tc>
          <w:tcPr>
            <w:tcW w:w="49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FF841" w14:textId="77777777" w:rsidR="00000000" w:rsidRDefault="00000000">
            <w:pPr>
              <w:pStyle w:val="TableGrid"/>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rPr>
                <w:sz w:val="24"/>
                <w:lang w:val="de-DE"/>
              </w:rPr>
            </w:pPr>
            <w:r>
              <w:rPr>
                <w:sz w:val="24"/>
                <w:lang w:val="de-DE"/>
              </w:rPr>
              <w:t>Intervall zwischen zwei Datumswerten</w:t>
            </w:r>
          </w:p>
        </w:tc>
      </w:tr>
    </w:tbl>
    <w:p w14:paraId="5A4B9612"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p>
    <w:p w14:paraId="20C923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F7150F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93AF2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583BC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9E0D85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5FD8103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EF3A037" w14:textId="77777777" w:rsidR="00000000" w:rsidRDefault="00000000">
      <w:pPr>
        <w:pStyle w:val="Heading3A"/>
        <w:numPr>
          <w:ilvl w:val="2"/>
          <w:numId w:val="4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5" w:name="_TOC36000"/>
      <w:bookmarkEnd w:id="95"/>
      <w:r>
        <w:t>Beispiel 45: Rechnen mit den Geburtsdaten der Lehrer</w:t>
      </w:r>
    </w:p>
    <w:p w14:paraId="635656B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l_name, l_gebdat, l_gebdat - 2 AS Geburtsdatum_minus_2,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(now() - l_gebdat)/365.25 AS Alter_in_Jahren,</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now() - l_gebdat AS Alter_in_Tagen</w:t>
      </w:r>
      <w:r>
        <w:rPr>
          <w:rFonts w:ascii="Times New Roman Italic" w:hAnsi="Times New Roman Italic"/>
        </w:rPr>
        <w:cr/>
        <w:t>FROM</w:t>
      </w:r>
      <w:r>
        <w:rPr>
          <w:rFonts w:ascii="Times New Roman Italic" w:hAnsi="Times New Roman Italic"/>
        </w:rPr>
        <w:tab/>
        <w:t xml:space="preserve"> </w:t>
      </w:r>
      <w:r>
        <w:rPr>
          <w:rFonts w:ascii="Times New Roman Italic" w:hAnsi="Times New Roman Italic"/>
        </w:rPr>
        <w:tab/>
        <w:t>lehrer</w:t>
      </w:r>
      <w:r>
        <w:rPr>
          <w:rFonts w:ascii="Times New Roman Italic" w:hAnsi="Times New Roman Italic"/>
        </w:rPr>
        <w:cr/>
        <w:t xml:space="preserve">ORDER BY </w:t>
      </w:r>
      <w:r>
        <w:rPr>
          <w:rFonts w:ascii="Times New Roman Italic" w:hAnsi="Times New Roman Italic"/>
        </w:rPr>
        <w:tab/>
        <w:t>4 DESC;</w:t>
      </w:r>
    </w:p>
    <w:p w14:paraId="02488FC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4BFB595" w14:textId="5F6B085C"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CBED144" wp14:editId="7908BDEC">
            <wp:extent cx="5342255" cy="3063240"/>
            <wp:effectExtent l="0" t="0" r="0" b="0"/>
            <wp:docPr id="50" name="Bild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42255" cy="3063240"/>
                    </a:xfrm>
                    <a:prstGeom prst="rect">
                      <a:avLst/>
                    </a:prstGeom>
                    <a:noFill/>
                    <a:ln>
                      <a:noFill/>
                    </a:ln>
                  </pic:spPr>
                </pic:pic>
              </a:graphicData>
            </a:graphic>
          </wp:inline>
        </w:drawing>
      </w:r>
    </w:p>
    <w:p w14:paraId="39A5E02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B946260"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96" w:name="_TOC36270"/>
      <w:bookmarkEnd w:id="96"/>
      <w:r>
        <w:lastRenderedPageBreak/>
        <w:t>Verbund (Join / Inner Join)</w:t>
      </w:r>
    </w:p>
    <w:p w14:paraId="60EF9AB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 in der Regel das Interesse besteht, Daten, die in unterschiedlichen Tabellen abgelegt sind, zu selektieren, ist der Verbund, im Englischen Join genannt, von äußerster Wichtigkeit.</w:t>
      </w:r>
    </w:p>
    <w:p w14:paraId="630FCA6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bookmarkStart w:id="97" w:name="P25_27"/>
      <w:bookmarkEnd w:id="97"/>
      <w:r>
        <w:t>Ein Verbund einer Tabelle kann</w:t>
      </w:r>
    </w:p>
    <w:p w14:paraId="6FD5B746"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mit einer anderen Tabelle bzw. mit mehreren anderen Tabellen gegeben sein</w:t>
      </w:r>
    </w:p>
    <w:p w14:paraId="74E4E60C" w14:textId="77777777" w:rsidR="00000000" w:rsidRDefault="00000000">
      <w:pPr>
        <w:numPr>
          <w:ilvl w:val="0"/>
          <w:numId w:val="15"/>
        </w:numPr>
        <w:tabs>
          <w:tab w:val="clear" w:pos="360"/>
          <w:tab w:val="num"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rPr>
          <w:rFonts w:ascii="Wingdings" w:hAnsi="Wingdings"/>
          <w:shd w:val="nil"/>
        </w:rPr>
      </w:pPr>
      <w:r>
        <w:rPr>
          <w:shd w:val="nil"/>
        </w:rPr>
        <w:t>mit sich selbst gegeben sein.</w:t>
      </w:r>
    </w:p>
    <w:p w14:paraId="0C5A50A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 </w:t>
      </w:r>
      <w:r>
        <w:cr/>
        <w:t xml:space="preserve">FROM tabellenname1, tabellenname2 </w:t>
      </w:r>
      <w:r>
        <w:cr/>
        <w:t>WHERE tabellenname1.spaltenname1 = tabellenname2.spaltenname2;</w:t>
      </w:r>
    </w:p>
    <w:p w14:paraId="7FD5A92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t>oder</w:t>
      </w:r>
    </w:p>
    <w:p w14:paraId="42C63E3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t xml:space="preserve">SELECT * </w:t>
      </w:r>
      <w:r>
        <w:cr/>
        <w:t xml:space="preserve">FROM tabellenname1 INNER JOIN, tabellenname2 </w:t>
      </w:r>
      <w:r>
        <w:cr/>
        <w:t>ON tabellenname1.spaltenname1 = tabellenname2.spaltenname2;</w:t>
      </w:r>
    </w:p>
    <w:p w14:paraId="4A4E8FB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2EB317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zweite Darstellungsart wurde im Unterricht verwendet, die erste Darstellungsart werden Sie bei Ihrer weiterführenden Lektüre / Internet-Recherche oftmals wieder finden.</w:t>
      </w:r>
    </w:p>
    <w:p w14:paraId="53D6B7D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F56AF3B"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8" w:name="_TOC37021"/>
      <w:bookmarkEnd w:id="98"/>
      <w:r>
        <w:t>Beispiel 46: Schüler der Klasse 03TA</w:t>
      </w:r>
    </w:p>
    <w:p w14:paraId="6B8D504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s_schnr, s_vorname, s_name, s_k_klasse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s_k_klasse = ’03TA’</w:t>
      </w:r>
      <w:r>
        <w:rPr>
          <w:rFonts w:ascii="Times New Roman Italic" w:hAnsi="Times New Roman Italic"/>
          <w:lang w:val="en-GB"/>
        </w:rPr>
        <w:cr/>
        <w:t xml:space="preserve">ORDER BY </w:t>
      </w:r>
      <w:r>
        <w:rPr>
          <w:rFonts w:ascii="Times New Roman Italic" w:hAnsi="Times New Roman Italic"/>
          <w:lang w:val="en-GB"/>
        </w:rPr>
        <w:tab/>
        <w:t>s_name;</w:t>
      </w:r>
    </w:p>
    <w:p w14:paraId="274CEE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D65E449" w14:textId="0FCFF67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F6EC831" wp14:editId="3771477A">
            <wp:extent cx="3131820" cy="1417320"/>
            <wp:effectExtent l="0" t="0" r="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31820" cy="1417320"/>
                    </a:xfrm>
                    <a:prstGeom prst="rect">
                      <a:avLst/>
                    </a:prstGeom>
                    <a:noFill/>
                    <a:ln>
                      <a:noFill/>
                    </a:ln>
                  </pic:spPr>
                </pic:pic>
              </a:graphicData>
            </a:graphic>
          </wp:inline>
        </w:drawing>
      </w:r>
    </w:p>
    <w:p w14:paraId="58F3AB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4B28A6A"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99" w:name="_TOC37178"/>
      <w:bookmarkEnd w:id="99"/>
      <w:r>
        <w:t>Beispiel 47: Schüler der Klasse 03TA mit Klassenbezeichnung</w:t>
      </w:r>
    </w:p>
    <w:p w14:paraId="7074C61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s_schnr, s_vorname, s_name, s_k_klasse, k_bez</w:t>
      </w:r>
      <w:r>
        <w:rPr>
          <w:rFonts w:ascii="Times New Roman Italic" w:hAnsi="Times New Roman Italic"/>
          <w:lang w:val="en-GB"/>
        </w:rPr>
        <w:cr/>
        <w:t xml:space="preserve">FROM </w:t>
      </w:r>
      <w:r>
        <w:rPr>
          <w:rFonts w:ascii="Times New Roman Italic" w:hAnsi="Times New Roman Italic"/>
          <w:lang w:val="en-GB"/>
        </w:rPr>
        <w:tab/>
        <w:t>schueler, klassen</w:t>
      </w:r>
      <w:r>
        <w:rPr>
          <w:rFonts w:ascii="Times New Roman Italic" w:hAnsi="Times New Roman Italic"/>
          <w:lang w:val="en-GB"/>
        </w:rPr>
        <w:cr/>
        <w:t xml:space="preserve">WHERE </w:t>
      </w:r>
      <w:r>
        <w:rPr>
          <w:rFonts w:ascii="Times New Roman Italic" w:hAnsi="Times New Roman Italic"/>
          <w:lang w:val="en-GB"/>
        </w:rPr>
        <w:tab/>
        <w:t>s_k_klasse = ’03TA’ AND s_k_klasse = k_id</w:t>
      </w:r>
      <w:r>
        <w:rPr>
          <w:rFonts w:ascii="Times New Roman Italic" w:hAnsi="Times New Roman Italic"/>
          <w:lang w:val="en-GB"/>
        </w:rPr>
        <w:cr/>
        <w:t xml:space="preserve">ORDER BY </w:t>
      </w:r>
      <w:r>
        <w:rPr>
          <w:rFonts w:ascii="Times New Roman Italic" w:hAnsi="Times New Roman Italic"/>
          <w:lang w:val="en-GB"/>
        </w:rPr>
        <w:tab/>
        <w:t>s_name;</w:t>
      </w:r>
    </w:p>
    <w:p w14:paraId="4ADF77E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b/>
        <w:t>oder</w:t>
      </w:r>
    </w:p>
    <w:p w14:paraId="7A07D15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schueler.s_schnr, schueler.s_vorname, schueler.s_name,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t>klassen.s_k_klasse, klassen.k_bez</w:t>
      </w:r>
      <w:r>
        <w:rPr>
          <w:rFonts w:ascii="Times New Roman Italic" w:hAnsi="Times New Roman Italic"/>
          <w:lang w:val="en-GB"/>
        </w:rPr>
        <w:cr/>
        <w:t xml:space="preserve">FROM </w:t>
      </w:r>
      <w:r>
        <w:rPr>
          <w:rFonts w:ascii="Times New Roman Italic" w:hAnsi="Times New Roman Italic"/>
          <w:lang w:val="en-GB"/>
        </w:rPr>
        <w:tab/>
        <w:t>schueler INNER JOIN klassen</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ON schueler.s_k_klasse = klassen.k_id</w:t>
      </w:r>
      <w:r>
        <w:rPr>
          <w:rFonts w:ascii="Times New Roman Italic" w:hAnsi="Times New Roman Italic"/>
          <w:lang w:val="en-GB"/>
        </w:rPr>
        <w:cr/>
        <w:t xml:space="preserve">WHERE </w:t>
      </w:r>
      <w:r>
        <w:rPr>
          <w:rFonts w:ascii="Times New Roman Italic" w:hAnsi="Times New Roman Italic"/>
          <w:lang w:val="en-GB"/>
        </w:rPr>
        <w:tab/>
        <w:t>schueler.s_k_klasse = ’03TA’</w:t>
      </w:r>
      <w:r>
        <w:rPr>
          <w:rFonts w:ascii="Times New Roman Italic" w:hAnsi="Times New Roman Italic"/>
          <w:lang w:val="en-GB"/>
        </w:rPr>
        <w:cr/>
        <w:t xml:space="preserve">ORDER BY </w:t>
      </w:r>
      <w:r>
        <w:rPr>
          <w:rFonts w:ascii="Times New Roman Italic" w:hAnsi="Times New Roman Italic"/>
          <w:lang w:val="en-GB"/>
        </w:rPr>
        <w:tab/>
        <w:t>s_name;</w:t>
      </w:r>
    </w:p>
    <w:p w14:paraId="18F6596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DCFE4BC" w14:textId="5757522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802B2E7" wp14:editId="59E59378">
            <wp:extent cx="4145915" cy="1379220"/>
            <wp:effectExtent l="0" t="0" r="0" b="0"/>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45915" cy="1379220"/>
                    </a:xfrm>
                    <a:prstGeom prst="rect">
                      <a:avLst/>
                    </a:prstGeom>
                    <a:noFill/>
                    <a:ln>
                      <a:noFill/>
                    </a:ln>
                  </pic:spPr>
                </pic:pic>
              </a:graphicData>
            </a:graphic>
          </wp:inline>
        </w:drawing>
      </w:r>
    </w:p>
    <w:p w14:paraId="6B86DB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FAD5F6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Der Join zwischen der Tabelle </w:t>
      </w:r>
      <w:r>
        <w:rPr>
          <w:rFonts w:ascii="Times New Roman Italic" w:hAnsi="Times New Roman Italic"/>
        </w:rPr>
        <w:t>schueler</w:t>
      </w:r>
      <w:r>
        <w:t xml:space="preserve"> und der Tabelle </w:t>
      </w:r>
      <w:r>
        <w:rPr>
          <w:rFonts w:ascii="Times New Roman Italic" w:hAnsi="Times New Roman Italic"/>
        </w:rPr>
        <w:t>klasse</w:t>
      </w:r>
      <w:r>
        <w:t xml:space="preserve"> erfolgt auf der Basis der existierenden Fremdschlüsselbeziehung (Sie erinnern sich in diesem Zusammenhang im besten Fall auch an die Bedeutung des Begriffes ‘referentielle Integrität’) – durch </w:t>
      </w:r>
      <w:r>
        <w:rPr>
          <w:rFonts w:ascii="Times New Roman Italic" w:hAnsi="Times New Roman Italic"/>
        </w:rPr>
        <w:t>s_k_klasse = k_id</w:t>
      </w:r>
      <w:r>
        <w:t xml:space="preserve"> werden die beiden Tabellen aneinander gebunden.</w:t>
      </w:r>
    </w:p>
    <w:p w14:paraId="29322CE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00FF00"/>
        </w:rPr>
      </w:pPr>
      <w:r>
        <w:br w:type="page"/>
      </w:r>
    </w:p>
    <w:p w14:paraId="4FCA3DA6"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0" w:name="_TOC37953"/>
      <w:bookmarkEnd w:id="100"/>
      <w:r>
        <w:t>Beispiel 48: Stundenplan für Montag in der 03TA mit Gegenstandsnamen</w:t>
      </w:r>
    </w:p>
    <w:p w14:paraId="1CABEE7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k_bez AS Klasse,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l_name AS Lehrername,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g_bez AS Gegenstand, </w:t>
      </w:r>
      <w:r>
        <w:rPr>
          <w:rFonts w:ascii="Times New Roman Italic" w:hAnsi="Times New Roman Italic"/>
        </w:rPr>
        <w:cr/>
        <w:t xml:space="preserve">            </w:t>
      </w:r>
      <w:r>
        <w:rPr>
          <w:rFonts w:ascii="Times New Roman Italic" w:hAnsi="Times New Roman Italic"/>
        </w:rPr>
        <w:tab/>
        <w:t xml:space="preserve">st_stunde AS Stunde, </w:t>
      </w:r>
      <w:r>
        <w:rPr>
          <w:rFonts w:ascii="Times New Roman Italic" w:hAnsi="Times New Roman Italic"/>
        </w:rPr>
        <w:cr/>
      </w:r>
      <w:r>
        <w:rPr>
          <w:rFonts w:ascii="Times New Roman Italic" w:hAnsi="Times New Roman Italic"/>
        </w:rPr>
        <w:tab/>
      </w:r>
      <w:r>
        <w:rPr>
          <w:rFonts w:ascii="Times New Roman Italic" w:hAnsi="Times New Roman Italic"/>
        </w:rPr>
        <w:tab/>
        <w:t>st_r_raum AS Raum</w:t>
      </w:r>
      <w:r>
        <w:rPr>
          <w:rFonts w:ascii="Times New Roman Italic" w:hAnsi="Times New Roman Italic"/>
        </w:rPr>
        <w:cr/>
        <w:t xml:space="preserve">FROM </w:t>
      </w:r>
      <w:r>
        <w:rPr>
          <w:rFonts w:ascii="Times New Roman Italic" w:hAnsi="Times New Roman Italic"/>
        </w:rPr>
        <w:tab/>
        <w:t>stunden, klassen, lehrer, gegenstaende</w:t>
      </w:r>
      <w:r>
        <w:rPr>
          <w:rFonts w:ascii="Times New Roman Italic" w:hAnsi="Times New Roman Italic"/>
        </w:rPr>
        <w:cr/>
        <w:t xml:space="preserve">WHERE </w:t>
      </w:r>
      <w:r>
        <w:rPr>
          <w:rFonts w:ascii="Times New Roman Italic" w:hAnsi="Times New Roman Italic"/>
        </w:rPr>
        <w:tab/>
        <w:t xml:space="preserve">st_stunde LIKE ’MO*’ AND st_k_klasse = ’03TA’ AND </w:t>
      </w:r>
      <w:r>
        <w:rPr>
          <w:rFonts w:ascii="Times New Roman Italic" w:hAnsi="Times New Roman Italic"/>
        </w:rPr>
        <w:cr/>
        <w:t xml:space="preserve">            </w:t>
      </w:r>
      <w:r>
        <w:rPr>
          <w:rFonts w:ascii="Times New Roman Italic" w:hAnsi="Times New Roman Italic"/>
        </w:rPr>
        <w:tab/>
        <w:t xml:space="preserve">st_k_klasse = k_id AND st_l_lehrer = l_id AND st_g_fach = g_id </w:t>
      </w:r>
      <w:r>
        <w:rPr>
          <w:rFonts w:ascii="Times New Roman Italic" w:hAnsi="Times New Roman Italic"/>
        </w:rPr>
        <w:cr/>
        <w:t xml:space="preserve">ORDER BY </w:t>
      </w:r>
      <w:r>
        <w:rPr>
          <w:rFonts w:ascii="Times New Roman Italic" w:hAnsi="Times New Roman Italic"/>
        </w:rPr>
        <w:tab/>
        <w:t>k_bez, st_stunde;</w:t>
      </w:r>
    </w:p>
    <w:p w14:paraId="0AE7E09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ab/>
      </w:r>
      <w:r>
        <w:t>oder</w:t>
      </w:r>
    </w:p>
    <w:p w14:paraId="7C9FAB6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klassen.k_bez AS Klasse,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lehrer.l_name AS Lehrername,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gegenstaende.g_bez AS Gegenstand, </w:t>
      </w:r>
      <w:r>
        <w:rPr>
          <w:rFonts w:ascii="Times New Roman Italic" w:hAnsi="Times New Roman Italic"/>
        </w:rPr>
        <w:cr/>
        <w:t xml:space="preserve">            </w:t>
      </w:r>
      <w:r>
        <w:rPr>
          <w:rFonts w:ascii="Times New Roman Italic" w:hAnsi="Times New Roman Italic"/>
        </w:rPr>
        <w:tab/>
        <w:t xml:space="preserve">stunden.st_stunde AS Stunde, </w:t>
      </w:r>
      <w:r>
        <w:rPr>
          <w:rFonts w:ascii="Times New Roman Italic" w:hAnsi="Times New Roman Italic"/>
        </w:rPr>
        <w:cr/>
      </w:r>
      <w:r>
        <w:rPr>
          <w:rFonts w:ascii="Times New Roman Italic" w:hAnsi="Times New Roman Italic"/>
        </w:rPr>
        <w:tab/>
      </w:r>
      <w:r>
        <w:rPr>
          <w:rFonts w:ascii="Times New Roman Italic" w:hAnsi="Times New Roman Italic"/>
        </w:rPr>
        <w:tab/>
        <w:t>stunden.st_r_raum AS Raum</w:t>
      </w:r>
      <w:r>
        <w:rPr>
          <w:rFonts w:ascii="Times New Roman Italic" w:hAnsi="Times New Roman Italic"/>
        </w:rPr>
        <w:cr/>
        <w:t xml:space="preserve">FROM </w:t>
      </w:r>
      <w:r>
        <w:rPr>
          <w:rFonts w:ascii="Times New Roman Italic" w:hAnsi="Times New Roman Italic"/>
        </w:rPr>
        <w:tab/>
        <w:t xml:space="preserve">((klassen </w:t>
      </w:r>
      <w:r>
        <w:rPr>
          <w:rFonts w:ascii="Times New Roman Italic" w:hAnsi="Times New Roman Italic"/>
        </w:rPr>
        <w:tab/>
        <w:t xml:space="preserve">INNER JOIN stunden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ON stunden.st_k_klasse = klassen.k_id)</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INNER JOIN lehrer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ON stunden.st_l_lehrer = lehrer.l_id)</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INNER JOIN gegenstaende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ON stunden.st_g_fach = gegenstaende.g_id</w:t>
      </w:r>
      <w:r>
        <w:rPr>
          <w:rFonts w:ascii="Times New Roman Italic" w:hAnsi="Times New Roman Italic"/>
        </w:rPr>
        <w:cr/>
        <w:t xml:space="preserve">WHERE </w:t>
      </w:r>
      <w:r>
        <w:rPr>
          <w:rFonts w:ascii="Times New Roman Italic" w:hAnsi="Times New Roman Italic"/>
        </w:rPr>
        <w:tab/>
        <w:t xml:space="preserve">stunden.st_stunde LIKE ’MO*’ AND stunden.st_k_klasse = ’03TA’ </w:t>
      </w:r>
      <w:r>
        <w:rPr>
          <w:rFonts w:ascii="Times New Roman Italic" w:hAnsi="Times New Roman Italic"/>
        </w:rPr>
        <w:cr/>
        <w:t xml:space="preserve">ORDER BY </w:t>
      </w:r>
      <w:r>
        <w:rPr>
          <w:rFonts w:ascii="Times New Roman Italic" w:hAnsi="Times New Roman Italic"/>
        </w:rPr>
        <w:tab/>
        <w:t>k_bez, st_stunde;</w:t>
      </w:r>
    </w:p>
    <w:p w14:paraId="147FE1F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p>
    <w:p w14:paraId="090BAB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FC6C101" w14:textId="0095D095"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A961D1D" wp14:editId="4E5DD3DE">
            <wp:extent cx="4793615" cy="1379220"/>
            <wp:effectExtent l="0" t="0" r="0" b="0"/>
            <wp:docPr id="53" name="Bild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93615" cy="1379220"/>
                    </a:xfrm>
                    <a:prstGeom prst="rect">
                      <a:avLst/>
                    </a:prstGeom>
                    <a:noFill/>
                    <a:ln>
                      <a:noFill/>
                    </a:ln>
                  </pic:spPr>
                </pic:pic>
              </a:graphicData>
            </a:graphic>
          </wp:inline>
        </w:drawing>
      </w:r>
    </w:p>
    <w:p w14:paraId="26E7081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56153989"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1" w:name="_TOC38874"/>
      <w:bookmarkEnd w:id="101"/>
      <w:r>
        <w:t>Beispiel 49: Prüfungen, die der Klassenvorstand abhielt</w:t>
      </w:r>
    </w:p>
    <w:p w14:paraId="074D14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l_name AS Lehrer,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s_name AS Schüler,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p_datum AS Prüfungsdatum,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g_bez AS Prüfungsfach, </w:t>
      </w:r>
      <w:r>
        <w:rPr>
          <w:rFonts w:ascii="Times New Roman Italic" w:hAnsi="Times New Roman Italic"/>
        </w:rPr>
        <w:cr/>
      </w:r>
      <w:r>
        <w:rPr>
          <w:rFonts w:ascii="Times New Roman Italic" w:hAnsi="Times New Roman Italic"/>
        </w:rPr>
        <w:tab/>
      </w:r>
      <w:r>
        <w:rPr>
          <w:rFonts w:ascii="Times New Roman Italic" w:hAnsi="Times New Roman Italic"/>
        </w:rPr>
        <w:tab/>
        <w:t>p_note AS Prüfungsnote</w:t>
      </w:r>
      <w:r>
        <w:rPr>
          <w:rFonts w:ascii="Times New Roman Italic" w:hAnsi="Times New Roman Italic"/>
        </w:rPr>
        <w:cr/>
        <w:t xml:space="preserve">FROM </w:t>
      </w:r>
      <w:r>
        <w:rPr>
          <w:rFonts w:ascii="Times New Roman Italic" w:hAnsi="Times New Roman Italic"/>
        </w:rPr>
        <w:tab/>
        <w:t>lehrer, schueler, klassen, pruefungen, gegenstaende</w:t>
      </w:r>
      <w:r>
        <w:rPr>
          <w:rFonts w:ascii="Times New Roman Italic" w:hAnsi="Times New Roman Italic"/>
        </w:rPr>
        <w:cr/>
        <w:t xml:space="preserve">WHERE </w:t>
      </w:r>
      <w:r>
        <w:rPr>
          <w:rFonts w:ascii="Times New Roman Italic" w:hAnsi="Times New Roman Italic"/>
        </w:rPr>
        <w:tab/>
        <w:t xml:space="preserve">s_schnr = p_s_kandidat AND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l_id = p_l_pruefer AND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k_id = s_k_klasse AND </w:t>
      </w:r>
      <w:r>
        <w:rPr>
          <w:rFonts w:ascii="Times New Roman Italic" w:hAnsi="Times New Roman Italic"/>
        </w:rPr>
        <w:cr/>
        <w:t xml:space="preserve">            </w:t>
      </w:r>
      <w:r>
        <w:rPr>
          <w:rFonts w:ascii="Times New Roman Italic" w:hAnsi="Times New Roman Italic"/>
        </w:rPr>
        <w:tab/>
        <w:t xml:space="preserve">p_g_fach = g_id AND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k_l_klavst = p_l_pruefer; </w:t>
      </w:r>
    </w:p>
    <w:p w14:paraId="3315D41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7767A8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74776C4" w14:textId="309EC08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BE7A92B" wp14:editId="073252CA">
            <wp:extent cx="5372735" cy="1356360"/>
            <wp:effectExtent l="0" t="0" r="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72735" cy="1356360"/>
                    </a:xfrm>
                    <a:prstGeom prst="rect">
                      <a:avLst/>
                    </a:prstGeom>
                    <a:noFill/>
                    <a:ln>
                      <a:noFill/>
                    </a:ln>
                  </pic:spPr>
                </pic:pic>
              </a:graphicData>
            </a:graphic>
          </wp:inline>
        </w:drawing>
      </w:r>
    </w:p>
    <w:p w14:paraId="1BA4225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26B3901"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2" w:name="_TOC39291"/>
      <w:bookmarkEnd w:id="102"/>
      <w:r>
        <w:t>Beispiel 50: Schüleranzahl der 03TB</w:t>
      </w:r>
    </w:p>
    <w:p w14:paraId="067695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COUNT(*) AS Schüleranzahl </w:t>
      </w:r>
      <w:r>
        <w:rPr>
          <w:rFonts w:ascii="Times New Roman Italic" w:hAnsi="Times New Roman Italic"/>
          <w:lang w:val="en-GB"/>
        </w:rPr>
        <w:cr/>
        <w:t xml:space="preserve">FROM </w:t>
      </w:r>
      <w:r>
        <w:rPr>
          <w:rFonts w:ascii="Times New Roman Italic" w:hAnsi="Times New Roman Italic"/>
          <w:lang w:val="en-GB"/>
        </w:rPr>
        <w:tab/>
        <w:t xml:space="preserve">schueler </w:t>
      </w:r>
      <w:r>
        <w:rPr>
          <w:rFonts w:ascii="Times New Roman Italic" w:hAnsi="Times New Roman Italic"/>
          <w:lang w:val="en-GB"/>
        </w:rPr>
        <w:cr/>
        <w:t xml:space="preserve">WHERE </w:t>
      </w:r>
      <w:r>
        <w:rPr>
          <w:rFonts w:ascii="Times New Roman Italic" w:hAnsi="Times New Roman Italic"/>
          <w:lang w:val="en-GB"/>
        </w:rPr>
        <w:tab/>
        <w:t>s_k_klasse = ’03TB’;</w:t>
      </w:r>
    </w:p>
    <w:p w14:paraId="0E4FAB6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16F4D5C" w14:textId="5759BDA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151A2F9" wp14:editId="34B32330">
            <wp:extent cx="967740" cy="335280"/>
            <wp:effectExtent l="0" t="0" r="0" b="0"/>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67740" cy="335280"/>
                    </a:xfrm>
                    <a:prstGeom prst="rect">
                      <a:avLst/>
                    </a:prstGeom>
                    <a:noFill/>
                    <a:ln>
                      <a:noFill/>
                    </a:ln>
                  </pic:spPr>
                </pic:pic>
              </a:graphicData>
            </a:graphic>
          </wp:inline>
        </w:drawing>
      </w:r>
    </w:p>
    <w:p w14:paraId="45F78C1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4C5A3F2"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3" w:name="_TOC39418"/>
      <w:bookmarkEnd w:id="103"/>
      <w:r>
        <w:t>Beispiel 51: Schüleranzahl der 03TB mit Klassenlangname</w:t>
      </w:r>
    </w:p>
    <w:p w14:paraId="6D2F5C1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COUNT(*) AS Schüleranzahl, MAX(k_bez) AS Klassenlangname </w:t>
      </w:r>
      <w:r>
        <w:rPr>
          <w:rFonts w:ascii="Times New Roman Italic" w:hAnsi="Times New Roman Italic"/>
        </w:rPr>
        <w:cr/>
        <w:t xml:space="preserve">FROM </w:t>
      </w:r>
      <w:r>
        <w:rPr>
          <w:rFonts w:ascii="Times New Roman Italic" w:hAnsi="Times New Roman Italic"/>
        </w:rPr>
        <w:tab/>
        <w:t>schueler, klassen</w:t>
      </w:r>
      <w:r>
        <w:rPr>
          <w:rFonts w:ascii="Times New Roman Italic" w:hAnsi="Times New Roman Italic"/>
        </w:rPr>
        <w:cr/>
        <w:t xml:space="preserve">WHERE </w:t>
      </w:r>
      <w:r>
        <w:rPr>
          <w:rFonts w:ascii="Times New Roman Italic" w:hAnsi="Times New Roman Italic"/>
        </w:rPr>
        <w:tab/>
        <w:t>k_id = s_k_klasse AND s_k_klasse = ’03TB’;</w:t>
      </w:r>
    </w:p>
    <w:p w14:paraId="4CECF51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
        <w:t>oder</w:t>
      </w:r>
    </w:p>
    <w:p w14:paraId="39841EB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COUNT(*) AS Schüleranzahl, MAX(klassen.k_bez) AS Klassenlangname </w:t>
      </w:r>
      <w:r>
        <w:rPr>
          <w:rFonts w:ascii="Times New Roman Italic" w:hAnsi="Times New Roman Italic"/>
        </w:rPr>
        <w:cr/>
        <w:t xml:space="preserve">FROM </w:t>
      </w:r>
      <w:r>
        <w:rPr>
          <w:rFonts w:ascii="Times New Roman Italic" w:hAnsi="Times New Roman Italic"/>
        </w:rPr>
        <w:tab/>
        <w:t>schueler INNER JOIN klassen</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ON klassen.k_id = schueler.s_k_klasse </w:t>
      </w:r>
      <w:r>
        <w:rPr>
          <w:rFonts w:ascii="Times New Roman Italic" w:hAnsi="Times New Roman Italic"/>
        </w:rPr>
        <w:cr/>
        <w:t xml:space="preserve">WHERE </w:t>
      </w:r>
      <w:r>
        <w:rPr>
          <w:rFonts w:ascii="Times New Roman Italic" w:hAnsi="Times New Roman Italic"/>
        </w:rPr>
        <w:tab/>
        <w:t>schueler.s_k_klasse = ’03TB’;</w:t>
      </w:r>
    </w:p>
    <w:p w14:paraId="1C9A5F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944996C" w14:textId="039784EF"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73E607D1" wp14:editId="2E6569C5">
            <wp:extent cx="2186940" cy="365760"/>
            <wp:effectExtent l="0" t="0" r="0" b="0"/>
            <wp:docPr id="56" name="Bild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86940" cy="365760"/>
                    </a:xfrm>
                    <a:prstGeom prst="rect">
                      <a:avLst/>
                    </a:prstGeom>
                    <a:noFill/>
                    <a:ln>
                      <a:noFill/>
                    </a:ln>
                  </pic:spPr>
                </pic:pic>
              </a:graphicData>
            </a:graphic>
          </wp:inline>
        </w:drawing>
      </w:r>
    </w:p>
    <w:p w14:paraId="07BEC48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6F79E2B3"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4" w:name="_TOC39819"/>
      <w:bookmarkEnd w:id="104"/>
      <w:r>
        <w:t>Beispiel 52: Sitzplätze der Lehrsäle und Labors der 03TA (mit Duplikaten)</w:t>
      </w:r>
    </w:p>
    <w:p w14:paraId="31FAE1F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r_id AS Raum_ID,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k_bez AS Langbezeichnung</w:t>
      </w:r>
      <w:r>
        <w:rPr>
          <w:rFonts w:ascii="Times New Roman Italic" w:hAnsi="Times New Roman Italic"/>
        </w:rPr>
        <w:cr/>
        <w:t xml:space="preserve">FROM </w:t>
      </w:r>
      <w:r>
        <w:rPr>
          <w:rFonts w:ascii="Times New Roman Italic" w:hAnsi="Times New Roman Italic"/>
        </w:rPr>
        <w:tab/>
        <w:t>raeume, stunden, klassen</w:t>
      </w:r>
      <w:r>
        <w:rPr>
          <w:rFonts w:ascii="Times New Roman Italic" w:hAnsi="Times New Roman Italic"/>
        </w:rPr>
        <w:cr/>
        <w:t xml:space="preserve">WHERE </w:t>
      </w:r>
      <w:r>
        <w:rPr>
          <w:rFonts w:ascii="Times New Roman Italic" w:hAnsi="Times New Roman Italic"/>
        </w:rPr>
        <w:tab/>
        <w:t>k_id = st_k_klasse AND r_id = st_r_raum AND k_id = ’03TA’</w:t>
      </w:r>
      <w:r>
        <w:rPr>
          <w:rFonts w:ascii="Times New Roman Italic" w:hAnsi="Times New Roman Italic"/>
        </w:rPr>
        <w:cr/>
        <w:t xml:space="preserve">ORDER BY </w:t>
      </w:r>
      <w:r>
        <w:rPr>
          <w:rFonts w:ascii="Times New Roman Italic" w:hAnsi="Times New Roman Italic"/>
        </w:rPr>
        <w:tab/>
        <w:t>r_id, r_plaetze DESC;</w:t>
      </w:r>
    </w:p>
    <w:p w14:paraId="00BC959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ab/>
      </w:r>
      <w:r>
        <w:t>oder</w:t>
      </w:r>
    </w:p>
    <w:p w14:paraId="5DC3337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raeume.r_id AS Raum_ID,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raeume.r_plaetze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klassen.k_bez AS Langbezeichnung</w:t>
      </w:r>
      <w:r>
        <w:rPr>
          <w:rFonts w:ascii="Times New Roman Italic" w:hAnsi="Times New Roman Italic"/>
        </w:rPr>
        <w:cr/>
        <w:t xml:space="preserve">FROM </w:t>
      </w:r>
      <w:r>
        <w:rPr>
          <w:rFonts w:ascii="Times New Roman Italic" w:hAnsi="Times New Roman Italic"/>
        </w:rPr>
        <w:tab/>
        <w:t xml:space="preserve">(klassen </w:t>
      </w:r>
      <w:r>
        <w:rPr>
          <w:rFonts w:ascii="Times New Roman Italic" w:hAnsi="Times New Roman Italic"/>
        </w:rPr>
        <w:tab/>
        <w:t>INNER JOIN stunden ON klassen.k_id = stunden.st_k_klasse)</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INNER JOIN raeume ON stunden.st_r_raum = raeume.r_id</w:t>
      </w:r>
      <w:r>
        <w:rPr>
          <w:rFonts w:ascii="Times New Roman Italic" w:hAnsi="Times New Roman Italic"/>
        </w:rPr>
        <w:cr/>
        <w:t xml:space="preserve">WHERE </w:t>
      </w:r>
      <w:r>
        <w:rPr>
          <w:rFonts w:ascii="Times New Roman Italic" w:hAnsi="Times New Roman Italic"/>
        </w:rPr>
        <w:tab/>
        <w:t>klassen.k_id = ’03TA’</w:t>
      </w:r>
      <w:r>
        <w:rPr>
          <w:rFonts w:ascii="Times New Roman Italic" w:hAnsi="Times New Roman Italic"/>
        </w:rPr>
        <w:cr/>
        <w:t xml:space="preserve">ORDER BY </w:t>
      </w:r>
      <w:r>
        <w:rPr>
          <w:rFonts w:ascii="Times New Roman Italic" w:hAnsi="Times New Roman Italic"/>
        </w:rPr>
        <w:tab/>
        <w:t>raeume.r_id, raeume.r_plaetze DESC;</w:t>
      </w:r>
    </w:p>
    <w:p w14:paraId="249A613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p>
    <w:p w14:paraId="5190E32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3E68583E" w14:textId="59DCAF6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AC6C334" wp14:editId="7A4F938E">
            <wp:extent cx="2773680" cy="3856355"/>
            <wp:effectExtent l="0" t="0" r="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73680" cy="3856355"/>
                    </a:xfrm>
                    <a:prstGeom prst="rect">
                      <a:avLst/>
                    </a:prstGeom>
                    <a:noFill/>
                    <a:ln>
                      <a:noFill/>
                    </a:ln>
                  </pic:spPr>
                </pic:pic>
              </a:graphicData>
            </a:graphic>
          </wp:inline>
        </w:drawing>
      </w:r>
    </w:p>
    <w:p w14:paraId="440E180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E487D3C" w14:textId="77777777" w:rsidR="00000000" w:rsidRDefault="00000000">
      <w:pPr>
        <w:pStyle w:val="Heading3A"/>
        <w:numPr>
          <w:ilvl w:val="2"/>
          <w:numId w:val="4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5" w:name="_TOC40433"/>
      <w:bookmarkEnd w:id="105"/>
      <w:r>
        <w:t>Beispiel 53: Sitzplätze der Lehrsäle und Labors der 03TA (ohne Duplikate)</w:t>
      </w:r>
    </w:p>
    <w:p w14:paraId="2DF945B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DISTINCT r_id AS Raum_ID,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k_bez AS Langbezeichnung</w:t>
      </w:r>
      <w:r>
        <w:rPr>
          <w:rFonts w:ascii="Times New Roman Italic" w:hAnsi="Times New Roman Italic"/>
        </w:rPr>
        <w:cr/>
        <w:t xml:space="preserve">FROM </w:t>
      </w:r>
      <w:r>
        <w:rPr>
          <w:rFonts w:ascii="Times New Roman Italic" w:hAnsi="Times New Roman Italic"/>
        </w:rPr>
        <w:tab/>
        <w:t>raeume, stunden, klassen</w:t>
      </w:r>
      <w:r>
        <w:rPr>
          <w:rFonts w:ascii="Times New Roman Italic" w:hAnsi="Times New Roman Italic"/>
        </w:rPr>
        <w:cr/>
        <w:t xml:space="preserve">WHERE </w:t>
      </w:r>
      <w:r>
        <w:rPr>
          <w:rFonts w:ascii="Times New Roman Italic" w:hAnsi="Times New Roman Italic"/>
        </w:rPr>
        <w:tab/>
        <w:t>k_id = st_k_klasse AND r_id = st_r_raum AND k_id = ’03TA’</w:t>
      </w:r>
      <w:r>
        <w:rPr>
          <w:rFonts w:ascii="Times New Roman Italic" w:hAnsi="Times New Roman Italic"/>
        </w:rPr>
        <w:cr/>
        <w:t xml:space="preserve">ORDER BY </w:t>
      </w:r>
      <w:r>
        <w:rPr>
          <w:rFonts w:ascii="Times New Roman Italic" w:hAnsi="Times New Roman Italic"/>
        </w:rPr>
        <w:tab/>
        <w:t>r_id, r_plaetze DESC;</w:t>
      </w:r>
    </w:p>
    <w:p w14:paraId="4EF4F61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ab/>
      </w:r>
      <w:r>
        <w:t>oder</w:t>
      </w:r>
    </w:p>
    <w:p w14:paraId="2691C46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DISTINCT raeume.r_id AS Raum_ID,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raeume.r_plaetze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klassen.k_bez AS Langbezeichnung</w:t>
      </w:r>
      <w:r>
        <w:rPr>
          <w:rFonts w:ascii="Times New Roman Italic" w:hAnsi="Times New Roman Italic"/>
        </w:rPr>
        <w:cr/>
        <w:t xml:space="preserve">FROM </w:t>
      </w:r>
      <w:r>
        <w:rPr>
          <w:rFonts w:ascii="Times New Roman Italic" w:hAnsi="Times New Roman Italic"/>
        </w:rPr>
        <w:tab/>
        <w:t xml:space="preserve">(klassen </w:t>
      </w:r>
      <w:r>
        <w:rPr>
          <w:rFonts w:ascii="Times New Roman Italic" w:hAnsi="Times New Roman Italic"/>
        </w:rPr>
        <w:tab/>
        <w:t>INNER JOIN stunden ON klassen.k_id = stunden.st_k_klasse)</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INNER JOIN raeume ON stunden.st_r_raum = raeume.r_id</w:t>
      </w:r>
      <w:r>
        <w:rPr>
          <w:rFonts w:ascii="Times New Roman Italic" w:hAnsi="Times New Roman Italic"/>
        </w:rPr>
        <w:cr/>
        <w:t xml:space="preserve">WHERE </w:t>
      </w:r>
      <w:r>
        <w:rPr>
          <w:rFonts w:ascii="Times New Roman Italic" w:hAnsi="Times New Roman Italic"/>
        </w:rPr>
        <w:tab/>
        <w:t>klassen.k_id = ’03TA’</w:t>
      </w:r>
      <w:r>
        <w:rPr>
          <w:rFonts w:ascii="Times New Roman Italic" w:hAnsi="Times New Roman Italic"/>
        </w:rPr>
        <w:cr/>
        <w:t xml:space="preserve">ORDER BY </w:t>
      </w:r>
      <w:r>
        <w:rPr>
          <w:rFonts w:ascii="Times New Roman Italic" w:hAnsi="Times New Roman Italic"/>
        </w:rPr>
        <w:tab/>
        <w:t xml:space="preserve">raeume.r_id, raeume.r_plaetze DESC; </w:t>
      </w:r>
    </w:p>
    <w:p w14:paraId="4129249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26CDD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588458D" w14:textId="585686E5"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63B797C" wp14:editId="339438DF">
            <wp:extent cx="2819400" cy="853440"/>
            <wp:effectExtent l="0" t="0" r="0" b="0"/>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9400" cy="853440"/>
                    </a:xfrm>
                    <a:prstGeom prst="rect">
                      <a:avLst/>
                    </a:prstGeom>
                    <a:noFill/>
                    <a:ln>
                      <a:noFill/>
                    </a:ln>
                  </pic:spPr>
                </pic:pic>
              </a:graphicData>
            </a:graphic>
          </wp:inline>
        </w:drawing>
      </w:r>
    </w:p>
    <w:p w14:paraId="57E0D2AA"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106" w:name="_TOC41065"/>
      <w:bookmarkEnd w:id="106"/>
      <w:r>
        <w:lastRenderedPageBreak/>
        <w:t>Alias für Tabellennamen</w:t>
      </w:r>
    </w:p>
    <w:p w14:paraId="54ADFD3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Eine Tabelle kann nicht nur mit einer anderen Tabelle verbunden werden, sondern auch mit sich selbst. </w:t>
      </w:r>
    </w:p>
    <w:p w14:paraId="31D6FC9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Selbstverständlich muss zu jedem Zeitpunkt klar sein, auf welche Tabelle sich ein Teil eines SQL Statements bezieht: aus diesem Grund kommen Alias-Namen zum Einsatz, konkret wird im FROM nach der Bezeichnung der Tabelle der Alias-Name, getrennt durch AS, angegeben.</w:t>
      </w:r>
    </w:p>
    <w:p w14:paraId="1FA52B1D"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alias1.spaltenname, alias2.spaltenname </w:t>
      </w:r>
      <w:r>
        <w:rPr>
          <w:lang w:val="en-GB"/>
        </w:rPr>
        <w:cr/>
        <w:t xml:space="preserve">FROM tabellenname AS alias1, tabellenname AS alias2 </w:t>
      </w:r>
      <w:r>
        <w:rPr>
          <w:lang w:val="en-GB"/>
        </w:rPr>
        <w:cr/>
        <w:t>WHERE bedingung;</w:t>
      </w:r>
      <w:r>
        <w:rPr>
          <w:lang w:val="en-GB"/>
        </w:rPr>
        <w:cr/>
      </w:r>
    </w:p>
    <w:p w14:paraId="1E73AD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br w:type="page"/>
      </w:r>
    </w:p>
    <w:p w14:paraId="0137AFA0" w14:textId="77777777" w:rsidR="00000000" w:rsidRDefault="00000000">
      <w:pPr>
        <w:pStyle w:val="Heading3A"/>
        <w:numPr>
          <w:ilvl w:val="2"/>
          <w:numId w:val="4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7" w:name="_TOC41579"/>
      <w:bookmarkEnd w:id="107"/>
      <w:r>
        <w:t>Beispiel 54: Lehrer mit Gehalt so hoch wie vom direkten Vorgesetzten</w:t>
      </w:r>
    </w:p>
    <w:p w14:paraId="5059415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 xml:space="preserve">chef.l_id AS Vorgesetzten_ID,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chef.l_gehalt AS Vorgesetzten_Gehalt,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untergebener.l_id AS Untergebenen_ID,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AS Untergebenen_Gehalt</w:t>
      </w:r>
      <w:r>
        <w:rPr>
          <w:rFonts w:ascii="Times New Roman Italic" w:hAnsi="Times New Roman Italic"/>
        </w:rPr>
        <w:cr/>
        <w:t xml:space="preserve">FROM </w:t>
      </w:r>
      <w:r>
        <w:rPr>
          <w:rFonts w:ascii="Times New Roman Italic" w:hAnsi="Times New Roman Italic"/>
        </w:rPr>
        <w:tab/>
        <w:t>lehrer AS chef, lehrer AS untergebener</w:t>
      </w:r>
      <w:r>
        <w:rPr>
          <w:rFonts w:ascii="Times New Roman Italic" w:hAnsi="Times New Roman Italic"/>
        </w:rPr>
        <w:cr/>
        <w:t xml:space="preserve">WHERE </w:t>
      </w:r>
      <w:r>
        <w:rPr>
          <w:rFonts w:ascii="Times New Roman Italic" w:hAnsi="Times New Roman Italic"/>
        </w:rPr>
        <w:tab/>
        <w:t xml:space="preserve">untergebener.l_l_chef = chef.l_id AND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 chef.l_gehalt;</w:t>
      </w:r>
      <w:r>
        <w:cr/>
      </w:r>
    </w:p>
    <w:p w14:paraId="0B2CE45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
        <w:t>oder</w:t>
      </w:r>
    </w:p>
    <w:p w14:paraId="5440262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 xml:space="preserve">chef.l_id AS Vorgesetzten_ID,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chef.l_gehalt AS Vorgesetzten_Gehalt,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untergebener.l_id AS Untergebenen_ID,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AS Untergebenen_Gehalt</w:t>
      </w:r>
      <w:r>
        <w:rPr>
          <w:rFonts w:ascii="Times New Roman Italic" w:hAnsi="Times New Roman Italic"/>
        </w:rPr>
        <w:cr/>
        <w:t xml:space="preserve">FROM </w:t>
      </w:r>
      <w:r>
        <w:rPr>
          <w:rFonts w:ascii="Times New Roman Italic" w:hAnsi="Times New Roman Italic"/>
        </w:rPr>
        <w:tab/>
        <w:t>lehrer AS chef INNER JOIN lehrer AS untergebener</w:t>
      </w:r>
      <w:r>
        <w:rPr>
          <w:rFonts w:ascii="Times New Roman Italic" w:hAnsi="Times New Roman Italic"/>
        </w:rPr>
        <w:cr/>
      </w:r>
      <w:r>
        <w:rPr>
          <w:rFonts w:ascii="Times New Roman Italic" w:hAnsi="Times New Roman Italic"/>
        </w:rPr>
        <w:tab/>
      </w:r>
      <w:r>
        <w:rPr>
          <w:rFonts w:ascii="Times New Roman Italic" w:hAnsi="Times New Roman Italic"/>
        </w:rPr>
        <w:tab/>
        <w:t>ON untergebener.l_l_chef = chef.l_id</w:t>
      </w:r>
      <w:r>
        <w:rPr>
          <w:rFonts w:ascii="Times New Roman Italic" w:hAnsi="Times New Roman Italic"/>
        </w:rPr>
        <w:cr/>
        <w:t>WHERE</w:t>
      </w:r>
      <w:r>
        <w:rPr>
          <w:rFonts w:ascii="Times New Roman Italic" w:hAnsi="Times New Roman Italic"/>
        </w:rPr>
        <w:tab/>
        <w:t>untergebener.l_gehalt = chef.l_gehalt;</w:t>
      </w:r>
    </w:p>
    <w:p w14:paraId="3C04BCD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CCDB563" w14:textId="0CA10B4C"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2B04A7D" wp14:editId="682C7568">
            <wp:extent cx="5052695" cy="365760"/>
            <wp:effectExtent l="0" t="0" r="0" b="0"/>
            <wp:docPr id="59" name="Bild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52695" cy="365760"/>
                    </a:xfrm>
                    <a:prstGeom prst="rect">
                      <a:avLst/>
                    </a:prstGeom>
                    <a:noFill/>
                    <a:ln>
                      <a:noFill/>
                    </a:ln>
                  </pic:spPr>
                </pic:pic>
              </a:graphicData>
            </a:graphic>
          </wp:inline>
        </w:drawing>
      </w:r>
    </w:p>
    <w:p w14:paraId="1AB467A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6ECBDF5" w14:textId="77777777" w:rsidR="00000000" w:rsidRDefault="00000000">
      <w:pPr>
        <w:pStyle w:val="Heading3A"/>
        <w:numPr>
          <w:ilvl w:val="2"/>
          <w:numId w:val="4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8" w:name="_TOC42297"/>
      <w:bookmarkEnd w:id="108"/>
      <w:r>
        <w:t>Beispiel 55: Lehrer mit Gehalt kleiner gleich dem des direkten Vorgesetzten</w:t>
      </w:r>
      <w:r>
        <w:cr/>
      </w:r>
    </w:p>
    <w:p w14:paraId="634026E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 xml:space="preserve">chef.l_id AS Vorgesetzten_ID,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chef.l_gehalt AS Vorgesetzten_Gehalt,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untergebener.l_id AS Untergebenen_ID,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AS Untergebenen_Gehalt</w:t>
      </w:r>
      <w:r>
        <w:rPr>
          <w:rFonts w:ascii="Times New Roman Italic" w:hAnsi="Times New Roman Italic"/>
        </w:rPr>
        <w:cr/>
        <w:t xml:space="preserve">FROM </w:t>
      </w:r>
      <w:r>
        <w:rPr>
          <w:rFonts w:ascii="Times New Roman Italic" w:hAnsi="Times New Roman Italic"/>
        </w:rPr>
        <w:tab/>
        <w:t>lehrer AS chef, lehrer AS untergebener</w:t>
      </w:r>
      <w:r>
        <w:rPr>
          <w:rFonts w:ascii="Times New Roman Italic" w:hAnsi="Times New Roman Italic"/>
        </w:rPr>
        <w:cr/>
        <w:t xml:space="preserve">WHERE </w:t>
      </w:r>
      <w:r>
        <w:rPr>
          <w:rFonts w:ascii="Times New Roman Italic" w:hAnsi="Times New Roman Italic"/>
        </w:rPr>
        <w:tab/>
        <w:t xml:space="preserve">untergebener.l_l_chef = chef.l_id AND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&lt;= chef.l_gehalt;</w:t>
      </w:r>
      <w:r>
        <w:cr/>
      </w:r>
    </w:p>
    <w:p w14:paraId="2F20A5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
        <w:t>oder</w:t>
      </w:r>
    </w:p>
    <w:p w14:paraId="1287C92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Fonts w:ascii="Times New Roman Italic" w:hAnsi="Times New Roman Italic"/>
        </w:rPr>
        <w:t xml:space="preserve">SELECT </w:t>
      </w:r>
      <w:r>
        <w:rPr>
          <w:rFonts w:ascii="Times New Roman Italic" w:hAnsi="Times New Roman Italic"/>
        </w:rPr>
        <w:tab/>
        <w:t xml:space="preserve">chef.l_id AS Vorgesetzten_ID,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chef.l_gehalt AS Vorgesetzten_Gehalt,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untergebener.l_id AS Untergebenen_ID, </w:t>
      </w:r>
      <w:r>
        <w:rPr>
          <w:rFonts w:ascii="Times New Roman Italic" w:hAnsi="Times New Roman Italic"/>
        </w:rPr>
        <w:cr/>
      </w:r>
      <w:r>
        <w:rPr>
          <w:rFonts w:ascii="Times New Roman Italic" w:hAnsi="Times New Roman Italic"/>
        </w:rPr>
        <w:tab/>
      </w:r>
      <w:r>
        <w:rPr>
          <w:rFonts w:ascii="Times New Roman Italic" w:hAnsi="Times New Roman Italic"/>
        </w:rPr>
        <w:tab/>
        <w:t>untergebener.l_gehalt AS Untergebenen_Gehalt</w:t>
      </w:r>
      <w:r>
        <w:rPr>
          <w:rFonts w:ascii="Times New Roman Italic" w:hAnsi="Times New Roman Italic"/>
        </w:rPr>
        <w:cr/>
        <w:t xml:space="preserve">FROM </w:t>
      </w:r>
      <w:r>
        <w:rPr>
          <w:rFonts w:ascii="Times New Roman Italic" w:hAnsi="Times New Roman Italic"/>
        </w:rPr>
        <w:tab/>
        <w:t>lehrer AS chef INNER JOIN lehrer AS untergebener</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ON untergebener.l_l_chef = chef.l_id </w:t>
      </w:r>
      <w:r>
        <w:rPr>
          <w:rFonts w:ascii="Times New Roman Italic" w:hAnsi="Times New Roman Italic"/>
        </w:rPr>
        <w:cr/>
        <w:t xml:space="preserve">WHERE </w:t>
      </w:r>
      <w:r>
        <w:rPr>
          <w:rFonts w:ascii="Times New Roman Italic" w:hAnsi="Times New Roman Italic"/>
        </w:rPr>
        <w:tab/>
        <w:t>untergebener.l_gehalt &lt;= chef.l_gehalt;</w:t>
      </w:r>
    </w:p>
    <w:p w14:paraId="7E3BD98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91497A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60C02CC" w14:textId="404EAB9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02658FA" wp14:editId="47090697">
            <wp:extent cx="5311775" cy="2346960"/>
            <wp:effectExtent l="0" t="0" r="0" b="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11775" cy="2346960"/>
                    </a:xfrm>
                    <a:prstGeom prst="rect">
                      <a:avLst/>
                    </a:prstGeom>
                    <a:noFill/>
                    <a:ln>
                      <a:noFill/>
                    </a:ln>
                  </pic:spPr>
                </pic:pic>
              </a:graphicData>
            </a:graphic>
          </wp:inline>
        </w:drawing>
      </w:r>
    </w:p>
    <w:p w14:paraId="15D4070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411EEAD3" w14:textId="77777777" w:rsidR="00000000" w:rsidRDefault="00000000">
      <w:pPr>
        <w:pStyle w:val="Heading3A"/>
        <w:numPr>
          <w:ilvl w:val="2"/>
          <w:numId w:val="4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09" w:name="_TOC43028"/>
      <w:bookmarkEnd w:id="109"/>
      <w:r>
        <w:t xml:space="preserve">Beispiel 56: Liste aller Vorgesetztenbeziehungen </w:t>
      </w:r>
    </w:p>
    <w:p w14:paraId="5A236D9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chef.l_name AS Name_des_Chefs,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v_art AS Vorgesetztenyp, </w:t>
      </w:r>
      <w:r>
        <w:rPr>
          <w:rFonts w:ascii="Times New Roman Italic" w:hAnsi="Times New Roman Italic"/>
        </w:rPr>
        <w:cr/>
        <w:t xml:space="preserve">            </w:t>
      </w:r>
      <w:r>
        <w:rPr>
          <w:rFonts w:ascii="Times New Roman Italic" w:hAnsi="Times New Roman Italic"/>
        </w:rPr>
        <w:tab/>
        <w:t>untergebener.l_name AS Name_des_Untergebenen</w:t>
      </w:r>
      <w:r>
        <w:rPr>
          <w:rFonts w:ascii="Times New Roman Italic" w:hAnsi="Times New Roman Italic"/>
        </w:rPr>
        <w:cr/>
        <w:t xml:space="preserve">FROM </w:t>
      </w:r>
      <w:r>
        <w:rPr>
          <w:rFonts w:ascii="Times New Roman Italic" w:hAnsi="Times New Roman Italic"/>
        </w:rPr>
        <w:tab/>
        <w:t xml:space="preserve">lehrer AS chef, vorgesetzte, lehrer AS untergebener </w:t>
      </w:r>
      <w:r>
        <w:rPr>
          <w:rFonts w:ascii="Times New Roman Italic" w:hAnsi="Times New Roman Italic"/>
        </w:rPr>
        <w:cr/>
        <w:t xml:space="preserve">WHERE </w:t>
      </w:r>
      <w:r>
        <w:rPr>
          <w:rFonts w:ascii="Times New Roman Italic" w:hAnsi="Times New Roman Italic"/>
        </w:rPr>
        <w:tab/>
        <w:t>chef.l_id = vorgesetzte.v_l_vorg AND untergebener.l_id = vorgesetzte.v_l_unt</w:t>
      </w:r>
      <w:r>
        <w:rPr>
          <w:rFonts w:ascii="Times New Roman Italic" w:hAnsi="Times New Roman Italic"/>
        </w:rPr>
        <w:cr/>
        <w:t xml:space="preserve">ORDER BY </w:t>
      </w:r>
      <w:r>
        <w:rPr>
          <w:rFonts w:ascii="Times New Roman Italic" w:hAnsi="Times New Roman Italic"/>
        </w:rPr>
        <w:tab/>
        <w:t>chef.l_name ASC, untergebener.l_name;</w:t>
      </w:r>
    </w:p>
    <w:p w14:paraId="1C30B2B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b/>
        <w:t>oder</w:t>
      </w:r>
    </w:p>
    <w:p w14:paraId="134412E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chef.l_name AS Name_des_Chefs,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v_art AS Vorgesetztenyp, </w:t>
      </w:r>
      <w:r>
        <w:rPr>
          <w:rFonts w:ascii="Times New Roman Italic" w:hAnsi="Times New Roman Italic"/>
        </w:rPr>
        <w:cr/>
        <w:t xml:space="preserve">            </w:t>
      </w:r>
      <w:r>
        <w:rPr>
          <w:rFonts w:ascii="Times New Roman Italic" w:hAnsi="Times New Roman Italic"/>
        </w:rPr>
        <w:tab/>
        <w:t>untergebener.l_name AS Name_des_Untergebenen</w:t>
      </w:r>
      <w:r>
        <w:rPr>
          <w:rFonts w:ascii="Times New Roman Italic" w:hAnsi="Times New Roman Italic"/>
        </w:rPr>
        <w:cr/>
        <w:t xml:space="preserve">FROM </w:t>
      </w:r>
      <w:r>
        <w:rPr>
          <w:rFonts w:ascii="Times New Roman Italic" w:hAnsi="Times New Roman Italic"/>
        </w:rPr>
        <w:tab/>
        <w:t>(lehrer AS chef INNER JOIN vorgesetzte</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ON chef.l_id = vorgesetzte.v_l_vorg)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INNER JOIN lehrer AS untergebener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ON untergebener.l_id = vorgesetzte.v_l_unt</w:t>
      </w:r>
      <w:r>
        <w:rPr>
          <w:rFonts w:ascii="Times New Roman Italic" w:hAnsi="Times New Roman Italic"/>
        </w:rPr>
        <w:cr/>
        <w:t xml:space="preserve">ORDER BY </w:t>
      </w:r>
      <w:r>
        <w:rPr>
          <w:rFonts w:ascii="Times New Roman Italic" w:hAnsi="Times New Roman Italic"/>
        </w:rPr>
        <w:tab/>
        <w:t>chef.l_name ASC, untergebener.l_name;</w:t>
      </w:r>
    </w:p>
    <w:p w14:paraId="3596299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p>
    <w:p w14:paraId="5CC77C5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BFA3606" w14:textId="6FB9D93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A30582D" wp14:editId="388C0C1F">
            <wp:extent cx="4039235" cy="3879215"/>
            <wp:effectExtent l="0" t="0" r="0" b="0"/>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9235" cy="3879215"/>
                    </a:xfrm>
                    <a:prstGeom prst="rect">
                      <a:avLst/>
                    </a:prstGeom>
                    <a:noFill/>
                    <a:ln>
                      <a:noFill/>
                    </a:ln>
                  </pic:spPr>
                </pic:pic>
              </a:graphicData>
            </a:graphic>
          </wp:inline>
        </w:drawing>
      </w:r>
    </w:p>
    <w:p w14:paraId="78F7804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A005C6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110" w:name="_TOC43766"/>
      <w:bookmarkEnd w:id="110"/>
      <w:r>
        <w:lastRenderedPageBreak/>
        <w:t>Datumswerte</w:t>
      </w:r>
    </w:p>
    <w:p w14:paraId="11D3063C" w14:textId="77777777" w:rsidR="00000000" w:rsidRDefault="00000000">
      <w:pPr>
        <w:pStyle w:val="Heading3A"/>
        <w:numPr>
          <w:ilvl w:val="2"/>
          <w:numId w:val="4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1" w:name="_TOC43778"/>
      <w:bookmarkEnd w:id="111"/>
      <w:r>
        <w:t>Beispiel 57: Ausgabe der Schüler, die im Dezember Geburtstag haben</w:t>
      </w:r>
    </w:p>
    <w:p w14:paraId="67A2F5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s_name, s_vorname, s_gebdat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month(s_gebdat) = ’12’</w:t>
      </w:r>
      <w:r>
        <w:rPr>
          <w:rFonts w:ascii="Times New Roman Italic" w:hAnsi="Times New Roman Italic"/>
          <w:lang w:val="en-GB"/>
        </w:rPr>
        <w:cr/>
        <w:t xml:space="preserve">ORDER BY </w:t>
      </w:r>
      <w:r>
        <w:rPr>
          <w:rFonts w:ascii="Times New Roman Italic" w:hAnsi="Times New Roman Italic"/>
          <w:lang w:val="en-GB"/>
        </w:rPr>
        <w:tab/>
        <w:t>s_name;</w:t>
      </w:r>
    </w:p>
    <w:p w14:paraId="71A96C1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BA424B1" w14:textId="3A2F770B"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BB3694C" wp14:editId="2EC0EC21">
            <wp:extent cx="2446020" cy="731520"/>
            <wp:effectExtent l="0" t="0" r="0" b="0"/>
            <wp:docPr id="62" name="Bild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46020" cy="731520"/>
                    </a:xfrm>
                    <a:prstGeom prst="rect">
                      <a:avLst/>
                    </a:prstGeom>
                    <a:noFill/>
                    <a:ln>
                      <a:noFill/>
                    </a:ln>
                  </pic:spPr>
                </pic:pic>
              </a:graphicData>
            </a:graphic>
          </wp:inline>
        </w:drawing>
      </w:r>
    </w:p>
    <w:p w14:paraId="332063A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C9BF733" w14:textId="77777777" w:rsidR="00000000" w:rsidRDefault="00000000">
      <w:pPr>
        <w:pStyle w:val="Heading3A"/>
        <w:numPr>
          <w:ilvl w:val="2"/>
          <w:numId w:val="4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2" w:name="_TOC43958"/>
      <w:bookmarkEnd w:id="112"/>
      <w:r>
        <w:t>Beispiel 58: Ausgabe der Schüler, die am 3.12.1980 Geburtstag haben</w:t>
      </w:r>
    </w:p>
    <w:p w14:paraId="0667513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 xml:space="preserve">s_name, s_vorname, s_gebdat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WHERE d</w:t>
      </w:r>
      <w:r>
        <w:rPr>
          <w:rFonts w:ascii="Times New Roman Italic" w:hAnsi="Times New Roman Italic"/>
          <w:lang w:val="en-GB"/>
        </w:rPr>
        <w:tab/>
        <w:t>ay(s_gebdat) = ’3’ AND month(s_gebdat) = ’12’ AND year(s_gebdat) = ’1980’;</w:t>
      </w:r>
      <w:r>
        <w:rPr>
          <w:lang w:val="en-GB"/>
        </w:rPr>
        <w:cr/>
      </w:r>
      <w:r>
        <w:rPr>
          <w:lang w:val="en-GB"/>
        </w:rPr>
        <w:cr/>
        <w:t>Ausgabe:</w:t>
      </w:r>
    </w:p>
    <w:p w14:paraId="44A2B3C5" w14:textId="5F502F5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3CDB763B" wp14:editId="61504411">
            <wp:extent cx="2385060" cy="388620"/>
            <wp:effectExtent l="0" t="0" r="0" b="0"/>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85060" cy="388620"/>
                    </a:xfrm>
                    <a:prstGeom prst="rect">
                      <a:avLst/>
                    </a:prstGeom>
                    <a:noFill/>
                    <a:ln>
                      <a:noFill/>
                    </a:ln>
                  </pic:spPr>
                </pic:pic>
              </a:graphicData>
            </a:graphic>
          </wp:inline>
        </w:drawing>
      </w:r>
    </w:p>
    <w:p w14:paraId="30D766C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4C86CDFC" w14:textId="77777777" w:rsidR="00000000" w:rsidRDefault="00000000">
      <w:pPr>
        <w:pStyle w:val="Heading3A"/>
        <w:numPr>
          <w:ilvl w:val="2"/>
          <w:numId w:val="4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3" w:name="_TOC44176"/>
      <w:bookmarkEnd w:id="113"/>
      <w:r>
        <w:t>Beispiel 59: Schüler, die jünger als Lehrer HA sind</w:t>
      </w:r>
    </w:p>
    <w:p w14:paraId="6A990CA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s_name AS Schüler, year(s_gebdat) AS Schülergeburtsjahr, </w:t>
      </w:r>
      <w:r>
        <w:rPr>
          <w:rFonts w:ascii="Times New Roman Italic" w:hAnsi="Times New Roman Italic"/>
          <w:lang w:val="en-GB"/>
        </w:rPr>
        <w:cr/>
        <w:t xml:space="preserve">           </w:t>
      </w:r>
      <w:r>
        <w:rPr>
          <w:rFonts w:ascii="Times New Roman Italic" w:hAnsi="Times New Roman Italic"/>
          <w:lang w:val="en-GB"/>
        </w:rPr>
        <w:tab/>
      </w:r>
      <w:r>
        <w:rPr>
          <w:rFonts w:ascii="Times New Roman Italic" w:hAnsi="Times New Roman Italic"/>
          <w:lang w:val="en-GB"/>
        </w:rPr>
        <w:tab/>
        <w:t>l_name AS Lehrer, year(l_gebdat) AS Lehrergeburtsjahr</w:t>
      </w:r>
      <w:r>
        <w:rPr>
          <w:rFonts w:ascii="Times New Roman Italic" w:hAnsi="Times New Roman Italic"/>
          <w:lang w:val="en-GB"/>
        </w:rPr>
        <w:cr/>
        <w:t xml:space="preserve">FROM </w:t>
      </w:r>
      <w:r>
        <w:rPr>
          <w:rFonts w:ascii="Times New Roman Italic" w:hAnsi="Times New Roman Italic"/>
          <w:lang w:val="en-GB"/>
        </w:rPr>
        <w:tab/>
        <w:t>lehrer, schueler</w:t>
      </w:r>
      <w:r>
        <w:rPr>
          <w:rFonts w:ascii="Times New Roman Italic" w:hAnsi="Times New Roman Italic"/>
          <w:lang w:val="en-GB"/>
        </w:rPr>
        <w:cr/>
        <w:t xml:space="preserve">WHERE </w:t>
      </w:r>
      <w:r>
        <w:rPr>
          <w:rFonts w:ascii="Times New Roman Italic" w:hAnsi="Times New Roman Italic"/>
          <w:lang w:val="en-GB"/>
        </w:rPr>
        <w:tab/>
        <w:t>year(s_gebdat) &gt; year(l_gebdat) AND l_id = ‘HA’</w:t>
      </w:r>
      <w:r>
        <w:rPr>
          <w:rFonts w:ascii="Times New Roman Italic" w:hAnsi="Times New Roman Italic"/>
          <w:lang w:val="en-GB"/>
        </w:rPr>
        <w:cr/>
        <w:t xml:space="preserve">ORDER BY </w:t>
      </w:r>
      <w:r>
        <w:rPr>
          <w:rFonts w:ascii="Times New Roman Italic" w:hAnsi="Times New Roman Italic"/>
          <w:lang w:val="en-GB"/>
        </w:rPr>
        <w:tab/>
        <w:t>s_gebdat;</w:t>
      </w:r>
    </w:p>
    <w:p w14:paraId="0C86F67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Ausgabe:</w:t>
      </w:r>
    </w:p>
    <w:p w14:paraId="30A971D2" w14:textId="77BACF9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A53854F" wp14:editId="7A38FFD0">
            <wp:extent cx="3917315" cy="4191635"/>
            <wp:effectExtent l="0" t="0" r="0" b="0"/>
            <wp:docPr id="64" name="Bild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17315" cy="4191635"/>
                    </a:xfrm>
                    <a:prstGeom prst="rect">
                      <a:avLst/>
                    </a:prstGeom>
                    <a:noFill/>
                    <a:ln>
                      <a:noFill/>
                    </a:ln>
                  </pic:spPr>
                </pic:pic>
              </a:graphicData>
            </a:graphic>
          </wp:inline>
        </w:drawing>
      </w:r>
    </w:p>
    <w:p w14:paraId="6F8049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7840C8E"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114" w:name="_TOC44472"/>
      <w:bookmarkEnd w:id="114"/>
      <w:r>
        <w:lastRenderedPageBreak/>
        <w:t>Gruppierung</w:t>
      </w:r>
    </w:p>
    <w:p w14:paraId="7BDEF3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In den vorangegangenen Beispielen zum Thema ‚Aggregatfunktionen’ wurde immer ein Wert berechnet.  </w:t>
      </w:r>
    </w:p>
    <w:p w14:paraId="33382A6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GROUP BY schafft die Möglichkeit, für jede Gruppe genau einen Ausgabesatz zu ermitteln. In diesem Zusammenhang fällt auch des öfteren der Begriff ‚Gruppenwechsel’.</w:t>
      </w:r>
    </w:p>
    <w:p w14:paraId="0CBFFF40"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aggregatfunktion(spaltenname1), spaltenname2 </w:t>
      </w:r>
      <w:r>
        <w:rPr>
          <w:lang w:val="en-GB"/>
        </w:rPr>
        <w:cr/>
        <w:t xml:space="preserve">FROM tabellenname </w:t>
      </w:r>
      <w:r>
        <w:rPr>
          <w:lang w:val="en-GB"/>
        </w:rPr>
        <w:cr/>
        <w:t>GROUP BY spaltenname2;</w:t>
      </w:r>
      <w:r>
        <w:rPr>
          <w:lang w:val="en-GB"/>
        </w:rPr>
        <w:cr/>
      </w:r>
    </w:p>
    <w:p w14:paraId="3CAFEC7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440EEC71" w14:textId="77777777" w:rsidR="00000000" w:rsidRDefault="00000000">
      <w:pPr>
        <w:pStyle w:val="Heading3A"/>
        <w:numPr>
          <w:ilvl w:val="2"/>
          <w:numId w:val="5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5" w:name="_TOC44845"/>
      <w:bookmarkEnd w:id="115"/>
      <w:r>
        <w:t xml:space="preserve">Beispiel 60: Schüleranzahl </w:t>
      </w:r>
    </w:p>
    <w:p w14:paraId="0B917DC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COUNT(s_schnr) AS Schüleranzahl</w:t>
      </w:r>
      <w:r>
        <w:rPr>
          <w:rFonts w:ascii="Times New Roman Italic" w:hAnsi="Times New Roman Italic"/>
          <w:lang w:val="en-GB"/>
        </w:rPr>
        <w:cr/>
        <w:t xml:space="preserve">FROM </w:t>
      </w:r>
      <w:r>
        <w:rPr>
          <w:rFonts w:ascii="Times New Roman Italic" w:hAnsi="Times New Roman Italic"/>
          <w:lang w:val="en-GB"/>
        </w:rPr>
        <w:tab/>
        <w:t>schueler;</w:t>
      </w:r>
    </w:p>
    <w:p w14:paraId="6792DCC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82CEC48" w14:textId="569F88F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012DF34E" wp14:editId="477E62C2">
            <wp:extent cx="975360" cy="327660"/>
            <wp:effectExtent l="0" t="0" r="0" b="0"/>
            <wp:docPr id="65" name="Bild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75360" cy="327660"/>
                    </a:xfrm>
                    <a:prstGeom prst="rect">
                      <a:avLst/>
                    </a:prstGeom>
                    <a:noFill/>
                    <a:ln>
                      <a:noFill/>
                    </a:ln>
                  </pic:spPr>
                </pic:pic>
              </a:graphicData>
            </a:graphic>
          </wp:inline>
        </w:drawing>
      </w:r>
    </w:p>
    <w:p w14:paraId="3E7130C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7699CC9" w14:textId="77777777" w:rsidR="00000000" w:rsidRDefault="00000000">
      <w:pPr>
        <w:pStyle w:val="Heading3A"/>
        <w:numPr>
          <w:ilvl w:val="2"/>
          <w:numId w:val="5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6" w:name="_TOC44941"/>
      <w:bookmarkEnd w:id="116"/>
      <w:r>
        <w:t>Beispiel 61: Schüleranzahl je Klasse</w:t>
      </w:r>
    </w:p>
    <w:p w14:paraId="49B097F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COUNT(s_schnr) AS Schüleranzahl, s_k_klasse AS Klasse </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GROUP BY </w:t>
      </w:r>
      <w:r>
        <w:rPr>
          <w:rFonts w:ascii="Times New Roman Italic" w:hAnsi="Times New Roman Italic"/>
          <w:lang w:val="en-GB"/>
        </w:rPr>
        <w:tab/>
        <w:t>s_k_klasse;</w:t>
      </w:r>
    </w:p>
    <w:p w14:paraId="16C2F3D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011446A" w14:textId="590302C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ADBB560" wp14:editId="4E09620A">
            <wp:extent cx="1882140" cy="883920"/>
            <wp:effectExtent l="0" t="0" r="0" b="0"/>
            <wp:docPr id="66" name="Bild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82140" cy="883920"/>
                    </a:xfrm>
                    <a:prstGeom prst="rect">
                      <a:avLst/>
                    </a:prstGeom>
                    <a:noFill/>
                    <a:ln>
                      <a:noFill/>
                    </a:ln>
                  </pic:spPr>
                </pic:pic>
              </a:graphicData>
            </a:graphic>
          </wp:inline>
        </w:drawing>
      </w:r>
    </w:p>
    <w:p w14:paraId="417A710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14EB6D8"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2860C72A" w14:textId="77777777" w:rsidR="00000000" w:rsidRDefault="00000000">
      <w:pPr>
        <w:pStyle w:val="Heading2A"/>
        <w:numPr>
          <w:ilvl w:val="1"/>
          <w:numId w:val="52"/>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117" w:name="_TOC45092"/>
      <w:bookmarkEnd w:id="117"/>
      <w:r>
        <w:t>Gruppeneinschränkung</w:t>
      </w:r>
    </w:p>
    <w:p w14:paraId="23C568A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Die ermittelten Ausgabedatensätze der Gruppierung können mittels HAVING nochmals eingeschränkt werden. </w:t>
      </w:r>
    </w:p>
    <w:p w14:paraId="674DAD8E"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pPr>
      <w:r>
        <w:cr/>
        <w:t xml:space="preserve">SELECT aggregatfunktion(spaltenname1), spaltenname2 </w:t>
      </w:r>
      <w:r>
        <w:cr/>
        <w:t xml:space="preserve">FROM tabellenname </w:t>
      </w:r>
      <w:r>
        <w:cr/>
        <w:t xml:space="preserve">WHERE bedingung </w:t>
      </w:r>
      <w:r>
        <w:cr/>
        <w:t>GROUP BY spaltenname2</w:t>
      </w:r>
      <w:r>
        <w:cr/>
        <w:t>HAVING aggregatfunktion(spaltenname1) vergleichsoperator vergleichswert;</w:t>
      </w:r>
      <w:r>
        <w:cr/>
      </w:r>
    </w:p>
    <w:p w14:paraId="2A08125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2B3F005"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8" w:name="_TOC45404"/>
      <w:bookmarkEnd w:id="118"/>
      <w:r>
        <w:t>Beispiel 62: Klassen mit mehr als 6 Schülern</w:t>
      </w:r>
    </w:p>
    <w:p w14:paraId="1C0B989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SELECT</w:t>
      </w:r>
      <w:r>
        <w:rPr>
          <w:rFonts w:ascii="Times New Roman Italic" w:hAnsi="Times New Roman Italic"/>
          <w:lang w:val="en-GB"/>
        </w:rPr>
        <w:tab/>
        <w:t>s_k_klasse AS Klasse, COUNT(*) AS Schüleranzahl</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GROUP BY </w:t>
      </w:r>
      <w:r>
        <w:rPr>
          <w:rFonts w:ascii="Times New Roman Italic" w:hAnsi="Times New Roman Italic"/>
          <w:lang w:val="en-GB"/>
        </w:rPr>
        <w:tab/>
        <w:t>s_k_klasse</w:t>
      </w:r>
      <w:r>
        <w:rPr>
          <w:rFonts w:ascii="Times New Roman Italic" w:hAnsi="Times New Roman Italic"/>
          <w:lang w:val="en-GB"/>
        </w:rPr>
        <w:cr/>
        <w:t xml:space="preserve">HAVING </w:t>
      </w:r>
      <w:r>
        <w:rPr>
          <w:rFonts w:ascii="Times New Roman Italic" w:hAnsi="Times New Roman Italic"/>
          <w:lang w:val="en-GB"/>
        </w:rPr>
        <w:tab/>
        <w:t>COUNT(*) &gt; 6;</w:t>
      </w:r>
    </w:p>
    <w:p w14:paraId="03E9386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525FB66" w14:textId="4288474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9CA0D00" wp14:editId="232AF867">
            <wp:extent cx="1866900" cy="525780"/>
            <wp:effectExtent l="0" t="0" r="0" b="0"/>
            <wp:docPr id="67" name="Bild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66900" cy="525780"/>
                    </a:xfrm>
                    <a:prstGeom prst="rect">
                      <a:avLst/>
                    </a:prstGeom>
                    <a:noFill/>
                    <a:ln>
                      <a:noFill/>
                    </a:ln>
                  </pic:spPr>
                </pic:pic>
              </a:graphicData>
            </a:graphic>
          </wp:inline>
        </w:drawing>
      </w:r>
    </w:p>
    <w:p w14:paraId="3D2A371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78F7E2A"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19" w:name="_TOC45574"/>
      <w:bookmarkEnd w:id="119"/>
      <w:r>
        <w:t>Beispiel 63: Schüleranzahl je Jahrgang mit mehr als einem Schüler</w:t>
      </w:r>
    </w:p>
    <w:p w14:paraId="76E7D5D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year(s_gebdat) AS Jahrgang, COUNT(*) AS Schüleranzahl</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GROUP BY</w:t>
      </w:r>
      <w:r>
        <w:rPr>
          <w:rFonts w:ascii="Times New Roman Italic" w:hAnsi="Times New Roman Italic"/>
          <w:lang w:val="en-GB"/>
        </w:rPr>
        <w:tab/>
        <w:t xml:space="preserve"> year(s_gebdat)</w:t>
      </w:r>
      <w:r>
        <w:rPr>
          <w:rFonts w:ascii="Times New Roman Italic" w:hAnsi="Times New Roman Italic"/>
          <w:lang w:val="en-GB"/>
        </w:rPr>
        <w:cr/>
        <w:t xml:space="preserve">HAVING </w:t>
      </w:r>
      <w:r>
        <w:rPr>
          <w:rFonts w:ascii="Times New Roman Italic" w:hAnsi="Times New Roman Italic"/>
          <w:lang w:val="en-GB"/>
        </w:rPr>
        <w:tab/>
        <w:t>COUNT(*) &gt; 1;</w:t>
      </w:r>
    </w:p>
    <w:p w14:paraId="370294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9071FB3" w14:textId="7E9262C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761983D" wp14:editId="4508D2F9">
            <wp:extent cx="1988820" cy="1196340"/>
            <wp:effectExtent l="0" t="0" r="0" b="0"/>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88820" cy="1196340"/>
                    </a:xfrm>
                    <a:prstGeom prst="rect">
                      <a:avLst/>
                    </a:prstGeom>
                    <a:noFill/>
                    <a:ln>
                      <a:noFill/>
                    </a:ln>
                  </pic:spPr>
                </pic:pic>
              </a:graphicData>
            </a:graphic>
          </wp:inline>
        </w:drawing>
      </w:r>
    </w:p>
    <w:p w14:paraId="2158213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D00343E"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0" w:name="_TOC45776"/>
      <w:bookmarkEnd w:id="120"/>
      <w:r>
        <w:t>Beispiel 64: Jahrgänge ab 1975 mit mehr als einem Schüler</w:t>
      </w:r>
    </w:p>
    <w:p w14:paraId="1BE11DD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lastRenderedPageBreak/>
        <w:t xml:space="preserve">SELECT </w:t>
      </w:r>
      <w:r>
        <w:rPr>
          <w:rFonts w:ascii="Times New Roman Italic" w:hAnsi="Times New Roman Italic"/>
          <w:lang w:val="en-GB"/>
        </w:rPr>
        <w:tab/>
        <w:t>year(s_gebdat) AS Jahrgang, COUNT(*) AS Schüleranzahl</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s_gebdat &gt;=  #01/01/1975#</w:t>
      </w:r>
      <w:r>
        <w:rPr>
          <w:rFonts w:ascii="Times New Roman Italic" w:hAnsi="Times New Roman Italic"/>
          <w:lang w:val="en-GB"/>
        </w:rPr>
        <w:cr/>
        <w:t xml:space="preserve">GROUP BY </w:t>
      </w:r>
      <w:r>
        <w:rPr>
          <w:rFonts w:ascii="Times New Roman Italic" w:hAnsi="Times New Roman Italic"/>
          <w:lang w:val="en-GB"/>
        </w:rPr>
        <w:tab/>
        <w:t xml:space="preserve">year(s_gebdat) </w:t>
      </w:r>
      <w:r>
        <w:rPr>
          <w:rFonts w:ascii="Times New Roman Italic" w:hAnsi="Times New Roman Italic"/>
          <w:lang w:val="en-GB"/>
        </w:rPr>
        <w:cr/>
        <w:t xml:space="preserve">HAVING </w:t>
      </w:r>
      <w:r>
        <w:rPr>
          <w:rFonts w:ascii="Times New Roman Italic" w:hAnsi="Times New Roman Italic"/>
          <w:lang w:val="en-GB"/>
        </w:rPr>
        <w:tab/>
        <w:t>COUNT(*) &gt; 1</w:t>
      </w:r>
      <w:r>
        <w:rPr>
          <w:rFonts w:ascii="Times New Roman Italic" w:hAnsi="Times New Roman Italic"/>
          <w:lang w:val="en-GB"/>
        </w:rPr>
        <w:cr/>
        <w:t xml:space="preserve">ORDER BY </w:t>
      </w:r>
      <w:r>
        <w:rPr>
          <w:rFonts w:ascii="Times New Roman Italic" w:hAnsi="Times New Roman Italic"/>
          <w:lang w:val="en-GB"/>
        </w:rPr>
        <w:tab/>
        <w:t>1;</w:t>
      </w:r>
    </w:p>
    <w:p w14:paraId="2643A45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C047D84" w14:textId="32A0A62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61A0A78" wp14:editId="5FF41A45">
            <wp:extent cx="1927860" cy="701040"/>
            <wp:effectExtent l="0" t="0" r="0" b="0"/>
            <wp:docPr id="69" name="Bild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27860" cy="701040"/>
                    </a:xfrm>
                    <a:prstGeom prst="rect">
                      <a:avLst/>
                    </a:prstGeom>
                    <a:noFill/>
                    <a:ln>
                      <a:noFill/>
                    </a:ln>
                  </pic:spPr>
                </pic:pic>
              </a:graphicData>
            </a:graphic>
          </wp:inline>
        </w:drawing>
      </w:r>
    </w:p>
    <w:p w14:paraId="234FF79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t>WHERE und HAVING dürfen nicht verwechselt werden!</w:t>
      </w:r>
    </w:p>
    <w:p w14:paraId="4DDB008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65B00140"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1" w:name="_TOC46067"/>
      <w:bookmarkEnd w:id="121"/>
      <w:r>
        <w:t xml:space="preserve">Beispiel 65: Jahrgänge ab 1975 </w:t>
      </w:r>
    </w:p>
    <w:p w14:paraId="2C2CD5A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year(s_gebdat) AS Jahrgang, COUNT(*) AS Schüleranzahl</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s_gebdat &gt;=  #01/01/1975#</w:t>
      </w:r>
      <w:r>
        <w:rPr>
          <w:rFonts w:ascii="Times New Roman Italic" w:hAnsi="Times New Roman Italic"/>
          <w:lang w:val="en-GB"/>
        </w:rPr>
        <w:cr/>
        <w:t xml:space="preserve">GROUP BY </w:t>
      </w:r>
      <w:r>
        <w:rPr>
          <w:rFonts w:ascii="Times New Roman Italic" w:hAnsi="Times New Roman Italic"/>
          <w:lang w:val="en-GB"/>
        </w:rPr>
        <w:tab/>
        <w:t xml:space="preserve">year(s_gebdat) </w:t>
      </w:r>
      <w:r>
        <w:rPr>
          <w:rFonts w:ascii="Times New Roman Italic" w:hAnsi="Times New Roman Italic"/>
          <w:lang w:val="en-GB"/>
        </w:rPr>
        <w:cr/>
        <w:t xml:space="preserve">ORDER BY </w:t>
      </w:r>
      <w:r>
        <w:rPr>
          <w:rFonts w:ascii="Times New Roman Italic" w:hAnsi="Times New Roman Italic"/>
          <w:lang w:val="en-GB"/>
        </w:rPr>
        <w:tab/>
        <w:t>1;</w:t>
      </w:r>
    </w:p>
    <w:p w14:paraId="4F0D6CF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11A1EE4" w14:textId="5428A31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0105AD0" wp14:editId="1E26DE3E">
            <wp:extent cx="1920240" cy="1508760"/>
            <wp:effectExtent l="0" t="0" r="0" b="0"/>
            <wp:docPr id="70" name="Bild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20240" cy="1508760"/>
                    </a:xfrm>
                    <a:prstGeom prst="rect">
                      <a:avLst/>
                    </a:prstGeom>
                    <a:noFill/>
                    <a:ln>
                      <a:noFill/>
                    </a:ln>
                  </pic:spPr>
                </pic:pic>
              </a:graphicData>
            </a:graphic>
          </wp:inline>
        </w:drawing>
      </w:r>
    </w:p>
    <w:p w14:paraId="721FDE8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252A09DA"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2" w:name="_TOC46261"/>
      <w:bookmarkEnd w:id="122"/>
      <w:r>
        <w:t>Beispiel 66: Vornamenhäufigkeit bei Lehrern (mit Nullwert)</w:t>
      </w:r>
    </w:p>
    <w:p w14:paraId="58C8A81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l_vorname AS Vorname, COUNT(*) AS Vorkommen</w:t>
      </w:r>
      <w:r>
        <w:rPr>
          <w:rFonts w:ascii="Times New Roman Italic" w:hAnsi="Times New Roman Italic"/>
          <w:lang w:val="en-GB"/>
        </w:rPr>
        <w:cr/>
        <w:t xml:space="preserve">FROM </w:t>
      </w:r>
      <w:r>
        <w:rPr>
          <w:rFonts w:ascii="Times New Roman Italic" w:hAnsi="Times New Roman Italic"/>
          <w:lang w:val="en-GB"/>
        </w:rPr>
        <w:tab/>
        <w:t xml:space="preserve">lehrer </w:t>
      </w:r>
      <w:r>
        <w:rPr>
          <w:rFonts w:ascii="Times New Roman Italic" w:hAnsi="Times New Roman Italic"/>
          <w:lang w:val="en-GB"/>
        </w:rPr>
        <w:cr/>
        <w:t xml:space="preserve">GROUP BY </w:t>
      </w:r>
      <w:r>
        <w:rPr>
          <w:rFonts w:ascii="Times New Roman Italic" w:hAnsi="Times New Roman Italic"/>
          <w:lang w:val="en-GB"/>
        </w:rPr>
        <w:tab/>
        <w:t>l_vorname</w:t>
      </w:r>
      <w:r>
        <w:rPr>
          <w:rFonts w:ascii="Times New Roman Italic" w:hAnsi="Times New Roman Italic"/>
          <w:lang w:val="en-GB"/>
        </w:rPr>
        <w:cr/>
        <w:t xml:space="preserve">ORDER BY </w:t>
      </w:r>
      <w:r>
        <w:rPr>
          <w:rFonts w:ascii="Times New Roman Italic" w:hAnsi="Times New Roman Italic"/>
          <w:lang w:val="en-GB"/>
        </w:rPr>
        <w:tab/>
        <w:t>COUNT(*);</w:t>
      </w:r>
    </w:p>
    <w:p w14:paraId="24E5678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FC17279" w14:textId="402DC25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E78A067" wp14:editId="6D39097C">
            <wp:extent cx="1767840" cy="2842260"/>
            <wp:effectExtent l="0" t="0" r="0" b="0"/>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67840" cy="2842260"/>
                    </a:xfrm>
                    <a:prstGeom prst="rect">
                      <a:avLst/>
                    </a:prstGeom>
                    <a:noFill/>
                    <a:ln>
                      <a:noFill/>
                    </a:ln>
                  </pic:spPr>
                </pic:pic>
              </a:graphicData>
            </a:graphic>
          </wp:inline>
        </w:drawing>
      </w:r>
    </w:p>
    <w:p w14:paraId="0B5149E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01C736B9"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3" w:name="_TOC46439"/>
      <w:bookmarkEnd w:id="123"/>
      <w:r>
        <w:t>Beispiel 67: Vornamenhäufigkeit bei Lehrern (ohne Nullwert)</w:t>
      </w:r>
    </w:p>
    <w:p w14:paraId="528B0D2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l_vorname AS Vorname, COUNT(*) AS Vorkommen</w:t>
      </w:r>
      <w:r>
        <w:rPr>
          <w:rFonts w:ascii="Times New Roman Italic" w:hAnsi="Times New Roman Italic"/>
          <w:lang w:val="en-GB"/>
        </w:rPr>
        <w:cr/>
        <w:t xml:space="preserve">FROM </w:t>
      </w:r>
      <w:r>
        <w:rPr>
          <w:rFonts w:ascii="Times New Roman Italic" w:hAnsi="Times New Roman Italic"/>
          <w:lang w:val="en-GB"/>
        </w:rPr>
        <w:tab/>
        <w:t xml:space="preserve">lehrer </w:t>
      </w:r>
      <w:r>
        <w:rPr>
          <w:rFonts w:ascii="Times New Roman Italic" w:hAnsi="Times New Roman Italic"/>
          <w:lang w:val="en-GB"/>
        </w:rPr>
        <w:cr/>
        <w:t xml:space="preserve">WHERE </w:t>
      </w:r>
      <w:r>
        <w:rPr>
          <w:rFonts w:ascii="Times New Roman Italic" w:hAnsi="Times New Roman Italic"/>
          <w:lang w:val="en-GB"/>
        </w:rPr>
        <w:tab/>
        <w:t>l_vorname IS NOT NULL</w:t>
      </w:r>
      <w:r>
        <w:rPr>
          <w:rFonts w:ascii="Times New Roman Italic" w:hAnsi="Times New Roman Italic"/>
          <w:lang w:val="en-GB"/>
        </w:rPr>
        <w:cr/>
        <w:t xml:space="preserve">GROUP BY </w:t>
      </w:r>
      <w:r>
        <w:rPr>
          <w:rFonts w:ascii="Times New Roman Italic" w:hAnsi="Times New Roman Italic"/>
          <w:lang w:val="en-GB"/>
        </w:rPr>
        <w:tab/>
        <w:t>l_vorname</w:t>
      </w:r>
      <w:r>
        <w:rPr>
          <w:rFonts w:ascii="Times New Roman Italic" w:hAnsi="Times New Roman Italic"/>
          <w:lang w:val="en-GB"/>
        </w:rPr>
        <w:cr/>
        <w:t xml:space="preserve">ORDER BY </w:t>
      </w:r>
      <w:r>
        <w:rPr>
          <w:rFonts w:ascii="Times New Roman Italic" w:hAnsi="Times New Roman Italic"/>
          <w:lang w:val="en-GB"/>
        </w:rPr>
        <w:tab/>
        <w:t>COUNT(*);</w:t>
      </w:r>
    </w:p>
    <w:p w14:paraId="3B8488F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687E0AB" w14:textId="45FBCC6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4AE43CB" wp14:editId="1708C1B4">
            <wp:extent cx="1821180" cy="2705100"/>
            <wp:effectExtent l="0" t="0" r="0" b="0"/>
            <wp:docPr id="72" name="Bild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21180" cy="2705100"/>
                    </a:xfrm>
                    <a:prstGeom prst="rect">
                      <a:avLst/>
                    </a:prstGeom>
                    <a:noFill/>
                    <a:ln>
                      <a:noFill/>
                    </a:ln>
                  </pic:spPr>
                </pic:pic>
              </a:graphicData>
            </a:graphic>
          </wp:inline>
        </w:drawing>
      </w:r>
    </w:p>
    <w:p w14:paraId="05C2F80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3B1302E"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4" w:name="_TOC46646"/>
      <w:bookmarkEnd w:id="124"/>
      <w:r>
        <w:t>Beispiel 68: Lehrsäle mit mehr als 5 Stunden Unterricht</w:t>
      </w:r>
    </w:p>
    <w:p w14:paraId="5F922B2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st_r_raum AS Raum, COUNT(*) AS Stundenanzahl</w:t>
      </w:r>
      <w:r>
        <w:rPr>
          <w:rFonts w:ascii="Times New Roman Italic" w:hAnsi="Times New Roman Italic"/>
          <w:lang w:val="en-GB"/>
        </w:rPr>
        <w:cr/>
        <w:t xml:space="preserve">FROM </w:t>
      </w:r>
      <w:r>
        <w:rPr>
          <w:rFonts w:ascii="Times New Roman Italic" w:hAnsi="Times New Roman Italic"/>
          <w:lang w:val="en-GB"/>
        </w:rPr>
        <w:tab/>
        <w:t xml:space="preserve">stunden </w:t>
      </w:r>
      <w:r>
        <w:rPr>
          <w:rFonts w:ascii="Times New Roman Italic" w:hAnsi="Times New Roman Italic"/>
          <w:lang w:val="en-GB"/>
        </w:rPr>
        <w:cr/>
        <w:t xml:space="preserve">GROUP BY </w:t>
      </w:r>
      <w:r>
        <w:rPr>
          <w:rFonts w:ascii="Times New Roman Italic" w:hAnsi="Times New Roman Italic"/>
          <w:lang w:val="en-GB"/>
        </w:rPr>
        <w:tab/>
        <w:t xml:space="preserve">st_r_raum </w:t>
      </w:r>
      <w:r>
        <w:rPr>
          <w:rFonts w:ascii="Times New Roman Italic" w:hAnsi="Times New Roman Italic"/>
          <w:lang w:val="en-GB"/>
        </w:rPr>
        <w:cr/>
        <w:t xml:space="preserve">HAVING </w:t>
      </w:r>
      <w:r>
        <w:rPr>
          <w:rFonts w:ascii="Times New Roman Italic" w:hAnsi="Times New Roman Italic"/>
          <w:lang w:val="en-GB"/>
        </w:rPr>
        <w:tab/>
        <w:t>COUNT(*) &gt; 5</w:t>
      </w:r>
      <w:r>
        <w:rPr>
          <w:rFonts w:ascii="Times New Roman Italic" w:hAnsi="Times New Roman Italic"/>
          <w:lang w:val="en-GB"/>
        </w:rPr>
        <w:cr/>
        <w:t xml:space="preserve">ORDER BY </w:t>
      </w:r>
      <w:r>
        <w:rPr>
          <w:rFonts w:ascii="Times New Roman Italic" w:hAnsi="Times New Roman Italic"/>
          <w:lang w:val="en-GB"/>
        </w:rPr>
        <w:tab/>
        <w:t>COUNT(*) DESC;</w:t>
      </w:r>
    </w:p>
    <w:p w14:paraId="058F4EB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5CB9580" w14:textId="4B14D34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C6BA8F7" wp14:editId="741B017B">
            <wp:extent cx="1905000" cy="853440"/>
            <wp:effectExtent l="0" t="0" r="0" b="0"/>
            <wp:docPr id="73" name="Bild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853440"/>
                    </a:xfrm>
                    <a:prstGeom prst="rect">
                      <a:avLst/>
                    </a:prstGeom>
                    <a:noFill/>
                    <a:ln>
                      <a:noFill/>
                    </a:ln>
                  </pic:spPr>
                </pic:pic>
              </a:graphicData>
            </a:graphic>
          </wp:inline>
        </w:drawing>
      </w:r>
    </w:p>
    <w:p w14:paraId="4E33333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68BCD6BF"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5" w:name="_TOC46850"/>
      <w:bookmarkEnd w:id="125"/>
      <w:r>
        <w:t>Beispiel 69: Vorgesetzte Lehrer mit Durchschnittsgehalt ihrer Untergebenen</w:t>
      </w:r>
    </w:p>
    <w:p w14:paraId="2F875D1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vorgesetzter.l_id AS Vorgesetzter, </w:t>
      </w:r>
      <w:r>
        <w:rPr>
          <w:rFonts w:ascii="Times New Roman Italic" w:hAnsi="Times New Roman Italic"/>
        </w:rPr>
        <w:cr/>
        <w:t xml:space="preserve">            </w:t>
      </w:r>
      <w:r>
        <w:rPr>
          <w:rFonts w:ascii="Times New Roman Italic" w:hAnsi="Times New Roman Italic"/>
        </w:rPr>
        <w:tab/>
        <w:t xml:space="preserve">COUNT(*) AS Anzahl_Untergebene, </w:t>
      </w:r>
      <w:r>
        <w:rPr>
          <w:rFonts w:ascii="Times New Roman Italic" w:hAnsi="Times New Roman Italic"/>
        </w:rPr>
        <w:cr/>
        <w:t xml:space="preserve">            </w:t>
      </w:r>
      <w:r>
        <w:rPr>
          <w:rFonts w:ascii="Times New Roman Italic" w:hAnsi="Times New Roman Italic"/>
        </w:rPr>
        <w:tab/>
        <w:t>AVG(untergebene.l_gehalt) AS Durchschnittsgehalt_der_Untergebenen</w:t>
      </w:r>
      <w:r>
        <w:rPr>
          <w:rFonts w:ascii="Times New Roman Italic" w:hAnsi="Times New Roman Italic"/>
        </w:rPr>
        <w:cr/>
        <w:t xml:space="preserve">FROM </w:t>
      </w:r>
      <w:r>
        <w:rPr>
          <w:rFonts w:ascii="Times New Roman Italic" w:hAnsi="Times New Roman Italic"/>
        </w:rPr>
        <w:tab/>
        <w:t>lehrer AS vorgesetzter, lehrer AS untergebene, vorgesetzte</w:t>
      </w:r>
      <w:r>
        <w:rPr>
          <w:rFonts w:ascii="Times New Roman Italic" w:hAnsi="Times New Roman Italic"/>
        </w:rPr>
        <w:cr/>
        <w:t xml:space="preserve">WHERE </w:t>
      </w:r>
      <w:r>
        <w:rPr>
          <w:rFonts w:ascii="Times New Roman Italic" w:hAnsi="Times New Roman Italic"/>
        </w:rPr>
        <w:tab/>
        <w:t>vorgesetzter.l_id = v_l_vorg AND  v_l_unt = untergebene.l_id</w:t>
      </w:r>
      <w:r>
        <w:rPr>
          <w:rFonts w:ascii="Times New Roman Italic" w:hAnsi="Times New Roman Italic"/>
        </w:rPr>
        <w:cr/>
        <w:t xml:space="preserve">GROUP BY </w:t>
      </w:r>
      <w:r>
        <w:rPr>
          <w:rFonts w:ascii="Times New Roman Italic" w:hAnsi="Times New Roman Italic"/>
        </w:rPr>
        <w:tab/>
        <w:t>vorgesetzter.l_id</w:t>
      </w:r>
      <w:r>
        <w:rPr>
          <w:rFonts w:ascii="Times New Roman Italic" w:hAnsi="Times New Roman Italic"/>
        </w:rPr>
        <w:cr/>
        <w:t xml:space="preserve">ORDER BY </w:t>
      </w:r>
      <w:r>
        <w:rPr>
          <w:rFonts w:ascii="Times New Roman Italic" w:hAnsi="Times New Roman Italic"/>
        </w:rPr>
        <w:tab/>
        <w:t>2;</w:t>
      </w:r>
    </w:p>
    <w:p w14:paraId="770A1C6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9F19E32" w14:textId="2784A88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93DFAC5" wp14:editId="146FFE8A">
            <wp:extent cx="4488815" cy="1181100"/>
            <wp:effectExtent l="0" t="0" r="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88815" cy="1181100"/>
                    </a:xfrm>
                    <a:prstGeom prst="rect">
                      <a:avLst/>
                    </a:prstGeom>
                    <a:noFill/>
                    <a:ln>
                      <a:noFill/>
                    </a:ln>
                  </pic:spPr>
                </pic:pic>
              </a:graphicData>
            </a:graphic>
          </wp:inline>
        </w:drawing>
      </w:r>
    </w:p>
    <w:p w14:paraId="254ED64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C7F5422"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6" w:name="_TOC47280"/>
      <w:bookmarkEnd w:id="126"/>
      <w:r>
        <w:t>Beispiel 70: Vorgesetzte mit Durchschnittsgehalt &gt; 150 der Untergebenen</w:t>
      </w:r>
    </w:p>
    <w:p w14:paraId="1BCB7D3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vorgesetzter.l_id AS Vorgesetzter, </w:t>
      </w:r>
      <w:r>
        <w:rPr>
          <w:rFonts w:ascii="Times New Roman Italic" w:hAnsi="Times New Roman Italic"/>
        </w:rPr>
        <w:cr/>
        <w:t xml:space="preserve">            </w:t>
      </w:r>
      <w:r>
        <w:rPr>
          <w:rFonts w:ascii="Times New Roman Italic" w:hAnsi="Times New Roman Italic"/>
        </w:rPr>
        <w:tab/>
        <w:t xml:space="preserve">COUNT(*) AS Anzahl_Untergebene, </w:t>
      </w:r>
      <w:r>
        <w:rPr>
          <w:rFonts w:ascii="Times New Roman Italic" w:hAnsi="Times New Roman Italic"/>
        </w:rPr>
        <w:cr/>
        <w:t xml:space="preserve">            </w:t>
      </w:r>
      <w:r>
        <w:rPr>
          <w:rFonts w:ascii="Times New Roman Italic" w:hAnsi="Times New Roman Italic"/>
        </w:rPr>
        <w:tab/>
        <w:t>AVG(untergebene.l_gehalt) AS Durchschnittsgehalt_der_Untergebenen</w:t>
      </w:r>
      <w:r>
        <w:rPr>
          <w:rFonts w:ascii="Times New Roman Italic" w:hAnsi="Times New Roman Italic"/>
        </w:rPr>
        <w:cr/>
        <w:t xml:space="preserve">FROM </w:t>
      </w:r>
      <w:r>
        <w:rPr>
          <w:rFonts w:ascii="Times New Roman Italic" w:hAnsi="Times New Roman Italic"/>
        </w:rPr>
        <w:tab/>
        <w:t>lehrer AS vorgesetzter, lehrer AS untergebene, vorgesetzte</w:t>
      </w:r>
      <w:r>
        <w:rPr>
          <w:rFonts w:ascii="Times New Roman Italic" w:hAnsi="Times New Roman Italic"/>
        </w:rPr>
        <w:cr/>
        <w:t xml:space="preserve">WHERE </w:t>
      </w:r>
      <w:r>
        <w:rPr>
          <w:rFonts w:ascii="Times New Roman Italic" w:hAnsi="Times New Roman Italic"/>
        </w:rPr>
        <w:tab/>
        <w:t>vorgesetzter.l_id = v_l_vorg AND  v_l_unt = untergebene.l_id</w:t>
      </w:r>
      <w:r>
        <w:rPr>
          <w:rFonts w:ascii="Times New Roman Italic" w:hAnsi="Times New Roman Italic"/>
        </w:rPr>
        <w:cr/>
        <w:t xml:space="preserve">GROUP BY </w:t>
      </w:r>
      <w:r>
        <w:rPr>
          <w:rFonts w:ascii="Times New Roman Italic" w:hAnsi="Times New Roman Italic"/>
        </w:rPr>
        <w:tab/>
        <w:t>vorgesetzter.l_id</w:t>
      </w:r>
      <w:r>
        <w:rPr>
          <w:rFonts w:ascii="Times New Roman Italic" w:hAnsi="Times New Roman Italic"/>
        </w:rPr>
        <w:cr/>
        <w:t xml:space="preserve">HAVING </w:t>
      </w:r>
      <w:r>
        <w:rPr>
          <w:rFonts w:ascii="Times New Roman Italic" w:hAnsi="Times New Roman Italic"/>
        </w:rPr>
        <w:tab/>
        <w:t>AVG(untergebene.l_gehalt) &gt; 150</w:t>
      </w:r>
      <w:r>
        <w:rPr>
          <w:rFonts w:ascii="Times New Roman Italic" w:hAnsi="Times New Roman Italic"/>
        </w:rPr>
        <w:cr/>
        <w:t xml:space="preserve">ORDER BY </w:t>
      </w:r>
      <w:r>
        <w:rPr>
          <w:rFonts w:ascii="Times New Roman Italic" w:hAnsi="Times New Roman Italic"/>
        </w:rPr>
        <w:tab/>
        <w:t>2;</w:t>
      </w:r>
    </w:p>
    <w:p w14:paraId="68903B5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0406813" w14:textId="605524B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9CA5F43" wp14:editId="6C7F07A5">
            <wp:extent cx="4549775" cy="845820"/>
            <wp:effectExtent l="0" t="0" r="0" b="0"/>
            <wp:docPr id="75" name="Bild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49775" cy="845820"/>
                    </a:xfrm>
                    <a:prstGeom prst="rect">
                      <a:avLst/>
                    </a:prstGeom>
                    <a:noFill/>
                    <a:ln>
                      <a:noFill/>
                    </a:ln>
                  </pic:spPr>
                </pic:pic>
              </a:graphicData>
            </a:graphic>
          </wp:inline>
        </w:drawing>
      </w:r>
    </w:p>
    <w:p w14:paraId="41E5459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5F5EFBF5"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7" w:name="_TOC47748"/>
      <w:bookmarkEnd w:id="127"/>
      <w:r>
        <w:t>Beispiel 71: Unterrichtsstunden je Lehrer</w:t>
      </w:r>
    </w:p>
    <w:p w14:paraId="59F4D8B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MAX(l_name) AS Lehrer, l_id AS Lehrerkürzel, COUNT(*) AS Stundenanzahl</w:t>
      </w:r>
      <w:r>
        <w:rPr>
          <w:rFonts w:ascii="Times New Roman Italic" w:hAnsi="Times New Roman Italic"/>
          <w:lang w:val="en-GB"/>
        </w:rPr>
        <w:cr/>
        <w:t xml:space="preserve">FROM </w:t>
      </w:r>
      <w:r>
        <w:rPr>
          <w:rFonts w:ascii="Times New Roman Italic" w:hAnsi="Times New Roman Italic"/>
          <w:lang w:val="en-GB"/>
        </w:rPr>
        <w:tab/>
        <w:t>lehrer, stunden</w:t>
      </w:r>
      <w:r>
        <w:rPr>
          <w:rFonts w:ascii="Times New Roman Italic" w:hAnsi="Times New Roman Italic"/>
          <w:lang w:val="en-GB"/>
        </w:rPr>
        <w:cr/>
        <w:t xml:space="preserve">WHERE </w:t>
      </w:r>
      <w:r>
        <w:rPr>
          <w:rFonts w:ascii="Times New Roman Italic" w:hAnsi="Times New Roman Italic"/>
          <w:lang w:val="en-GB"/>
        </w:rPr>
        <w:tab/>
        <w:t>l_id = st_l_lehrer</w:t>
      </w:r>
      <w:r>
        <w:rPr>
          <w:rFonts w:ascii="Times New Roman Italic" w:hAnsi="Times New Roman Italic"/>
          <w:lang w:val="en-GB"/>
        </w:rPr>
        <w:cr/>
        <w:t xml:space="preserve">GROUP BY </w:t>
      </w:r>
      <w:r>
        <w:rPr>
          <w:rFonts w:ascii="Times New Roman Italic" w:hAnsi="Times New Roman Italic"/>
          <w:lang w:val="en-GB"/>
        </w:rPr>
        <w:tab/>
        <w:t>l_id</w:t>
      </w:r>
      <w:r>
        <w:rPr>
          <w:rFonts w:ascii="Times New Roman Italic" w:hAnsi="Times New Roman Italic"/>
          <w:lang w:val="en-GB"/>
        </w:rPr>
        <w:cr/>
        <w:t xml:space="preserve">ORDER BY </w:t>
      </w:r>
      <w:r>
        <w:rPr>
          <w:rFonts w:ascii="Times New Roman Italic" w:hAnsi="Times New Roman Italic"/>
          <w:lang w:val="en-GB"/>
        </w:rPr>
        <w:tab/>
        <w:t>1;</w:t>
      </w:r>
    </w:p>
    <w:p w14:paraId="212AE83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b/>
        <w:t>oder</w:t>
      </w:r>
    </w:p>
    <w:p w14:paraId="061AF9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shd w:val="clear" w:color="auto" w:fill="F3EB00"/>
          <w:lang w:val="en-GB"/>
        </w:rPr>
      </w:pPr>
      <w:r>
        <w:rPr>
          <w:rFonts w:ascii="Times New Roman Italic" w:hAnsi="Times New Roman Italic"/>
          <w:lang w:val="en-GB"/>
        </w:rPr>
        <w:t xml:space="preserve">SELECT </w:t>
      </w:r>
      <w:r>
        <w:rPr>
          <w:rFonts w:ascii="Times New Roman Italic" w:hAnsi="Times New Roman Italic"/>
          <w:lang w:val="en-GB"/>
        </w:rPr>
        <w:tab/>
        <w:t xml:space="preserve">MAX(lehrer.l_name) AS Lehrer, lehrer.l_id AS Lehrerkürzel,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t>COUNT(*) AS Stundenanzahl</w:t>
      </w:r>
      <w:r>
        <w:rPr>
          <w:rFonts w:ascii="Times New Roman Italic" w:hAnsi="Times New Roman Italic"/>
          <w:lang w:val="en-GB"/>
        </w:rPr>
        <w:cr/>
        <w:t xml:space="preserve">FROM </w:t>
      </w:r>
      <w:r>
        <w:rPr>
          <w:rFonts w:ascii="Times New Roman Italic" w:hAnsi="Times New Roman Italic"/>
          <w:lang w:val="en-GB"/>
        </w:rPr>
        <w:tab/>
        <w:t>lehrer INNER JOIN stunden ON lehrer.l_id = stunden.st_l_lehrer</w:t>
      </w:r>
      <w:r>
        <w:rPr>
          <w:rFonts w:ascii="Times New Roman Italic" w:hAnsi="Times New Roman Italic"/>
          <w:lang w:val="en-GB"/>
        </w:rPr>
        <w:cr/>
        <w:t xml:space="preserve">GROUP BY </w:t>
      </w:r>
      <w:r>
        <w:rPr>
          <w:rFonts w:ascii="Times New Roman Italic" w:hAnsi="Times New Roman Italic"/>
          <w:lang w:val="en-GB"/>
        </w:rPr>
        <w:tab/>
        <w:t>lehrer.l_id</w:t>
      </w:r>
      <w:r>
        <w:rPr>
          <w:rFonts w:ascii="Times New Roman Italic" w:hAnsi="Times New Roman Italic"/>
          <w:lang w:val="en-GB"/>
        </w:rPr>
        <w:cr/>
        <w:t xml:space="preserve">ORDER BY </w:t>
      </w:r>
      <w:r>
        <w:rPr>
          <w:rFonts w:ascii="Times New Roman Italic" w:hAnsi="Times New Roman Italic"/>
          <w:lang w:val="en-GB"/>
        </w:rPr>
        <w:tab/>
        <w:t>1;</w:t>
      </w:r>
    </w:p>
    <w:p w14:paraId="53D5BE2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lang w:val="en-GB"/>
        </w:rPr>
      </w:pPr>
    </w:p>
    <w:p w14:paraId="49EC248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342F4EA" w14:textId="72E57DD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43B56561" wp14:editId="02578712">
            <wp:extent cx="2796540" cy="1661160"/>
            <wp:effectExtent l="0" t="0" r="0" b="0"/>
            <wp:docPr id="76" name="Bild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96540" cy="1661160"/>
                    </a:xfrm>
                    <a:prstGeom prst="rect">
                      <a:avLst/>
                    </a:prstGeom>
                    <a:noFill/>
                    <a:ln>
                      <a:noFill/>
                    </a:ln>
                  </pic:spPr>
                </pic:pic>
              </a:graphicData>
            </a:graphic>
          </wp:inline>
        </w:drawing>
      </w:r>
    </w:p>
    <w:p w14:paraId="3ABA779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7567C726"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8" w:name="_TOC48165"/>
      <w:bookmarkEnd w:id="128"/>
      <w:r>
        <w:t>Beispiel 72: Lehrer, die mehr als 10 Stunden unterrichten</w:t>
      </w:r>
    </w:p>
    <w:p w14:paraId="294FE74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MAX(l_name) AS Lehrer, l_id AS Lehrerkürzel, COUNT(*) AS Stundenanzahl</w:t>
      </w:r>
      <w:r>
        <w:rPr>
          <w:rFonts w:ascii="Times New Roman Italic" w:hAnsi="Times New Roman Italic"/>
          <w:lang w:val="en-GB"/>
        </w:rPr>
        <w:cr/>
        <w:t xml:space="preserve">FROM </w:t>
      </w:r>
      <w:r>
        <w:rPr>
          <w:rFonts w:ascii="Times New Roman Italic" w:hAnsi="Times New Roman Italic"/>
          <w:lang w:val="en-GB"/>
        </w:rPr>
        <w:tab/>
        <w:t>lehrer, stunden</w:t>
      </w:r>
      <w:r>
        <w:rPr>
          <w:rFonts w:ascii="Times New Roman Italic" w:hAnsi="Times New Roman Italic"/>
          <w:lang w:val="en-GB"/>
        </w:rPr>
        <w:cr/>
        <w:t xml:space="preserve">WHERE </w:t>
      </w:r>
      <w:r>
        <w:rPr>
          <w:rFonts w:ascii="Times New Roman Italic" w:hAnsi="Times New Roman Italic"/>
          <w:lang w:val="en-GB"/>
        </w:rPr>
        <w:tab/>
        <w:t>l_id = st_l_lehrer</w:t>
      </w:r>
      <w:r>
        <w:rPr>
          <w:rFonts w:ascii="Times New Roman Italic" w:hAnsi="Times New Roman Italic"/>
          <w:lang w:val="en-GB"/>
        </w:rPr>
        <w:cr/>
        <w:t xml:space="preserve">GROUP BY </w:t>
      </w:r>
      <w:r>
        <w:rPr>
          <w:rFonts w:ascii="Times New Roman Italic" w:hAnsi="Times New Roman Italic"/>
          <w:lang w:val="en-GB"/>
        </w:rPr>
        <w:tab/>
        <w:t>l_id</w:t>
      </w:r>
      <w:r>
        <w:rPr>
          <w:rFonts w:ascii="Times New Roman Italic" w:hAnsi="Times New Roman Italic"/>
          <w:lang w:val="en-GB"/>
        </w:rPr>
        <w:cr/>
        <w:t xml:space="preserve">HAVING </w:t>
      </w:r>
      <w:r>
        <w:rPr>
          <w:rFonts w:ascii="Times New Roman Italic" w:hAnsi="Times New Roman Italic"/>
          <w:lang w:val="en-GB"/>
        </w:rPr>
        <w:tab/>
        <w:t>COUNT(*) &gt; 10</w:t>
      </w:r>
      <w:r>
        <w:rPr>
          <w:rFonts w:ascii="Times New Roman Italic" w:hAnsi="Times New Roman Italic"/>
          <w:lang w:val="en-GB"/>
        </w:rPr>
        <w:cr/>
        <w:t xml:space="preserve">ORDER BY </w:t>
      </w:r>
      <w:r>
        <w:rPr>
          <w:rFonts w:ascii="Times New Roman Italic" w:hAnsi="Times New Roman Italic"/>
          <w:lang w:val="en-GB"/>
        </w:rPr>
        <w:tab/>
        <w:t>1;</w:t>
      </w:r>
    </w:p>
    <w:p w14:paraId="79686CF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b/>
        <w:t>oder</w:t>
      </w:r>
    </w:p>
    <w:p w14:paraId="3629990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MAX(lehrer.l_name) AS Lehrer, lehrer.l_id AS Lehrerkürzel,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t>COUNT(*) AS Stundenanzahl</w:t>
      </w:r>
      <w:r>
        <w:rPr>
          <w:rFonts w:ascii="Times New Roman Italic" w:hAnsi="Times New Roman Italic"/>
          <w:lang w:val="en-GB"/>
        </w:rPr>
        <w:cr/>
        <w:t xml:space="preserve">FROM </w:t>
      </w:r>
      <w:r>
        <w:rPr>
          <w:rFonts w:ascii="Times New Roman Italic" w:hAnsi="Times New Roman Italic"/>
          <w:lang w:val="en-GB"/>
        </w:rPr>
        <w:tab/>
        <w:t>lehrer INNER JOIN stunden ON lehrer.l_id = stunden.st_l_lehrer</w:t>
      </w:r>
      <w:r>
        <w:rPr>
          <w:rFonts w:ascii="Times New Roman Italic" w:hAnsi="Times New Roman Italic"/>
          <w:lang w:val="en-GB"/>
        </w:rPr>
        <w:cr/>
        <w:t xml:space="preserve">GROUP BY </w:t>
      </w:r>
      <w:r>
        <w:rPr>
          <w:rFonts w:ascii="Times New Roman Italic" w:hAnsi="Times New Roman Italic"/>
          <w:lang w:val="en-GB"/>
        </w:rPr>
        <w:tab/>
        <w:t>lehrer.l_id</w:t>
      </w:r>
      <w:r>
        <w:rPr>
          <w:rFonts w:ascii="Times New Roman Italic" w:hAnsi="Times New Roman Italic"/>
          <w:lang w:val="en-GB"/>
        </w:rPr>
        <w:cr/>
        <w:t xml:space="preserve">HAVING </w:t>
      </w:r>
      <w:r>
        <w:rPr>
          <w:rFonts w:ascii="Times New Roman Italic" w:hAnsi="Times New Roman Italic"/>
          <w:lang w:val="en-GB"/>
        </w:rPr>
        <w:tab/>
        <w:t>COUNT(*) &gt; 10</w:t>
      </w:r>
      <w:r>
        <w:rPr>
          <w:rFonts w:ascii="Times New Roman Italic" w:hAnsi="Times New Roman Italic"/>
          <w:lang w:val="en-GB"/>
        </w:rPr>
        <w:cr/>
        <w:t xml:space="preserve">ORDER BY </w:t>
      </w:r>
      <w:r>
        <w:rPr>
          <w:rFonts w:ascii="Times New Roman Italic" w:hAnsi="Times New Roman Italic"/>
          <w:lang w:val="en-GB"/>
        </w:rPr>
        <w:tab/>
        <w:t>1;</w:t>
      </w:r>
    </w:p>
    <w:p w14:paraId="74E04BB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5BC6028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65BB482" w14:textId="3141D67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20FF247D" wp14:editId="35E870F2">
            <wp:extent cx="2903220" cy="342900"/>
            <wp:effectExtent l="0" t="0" r="0" b="0"/>
            <wp:docPr id="77" name="Bild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03220" cy="342900"/>
                    </a:xfrm>
                    <a:prstGeom prst="rect">
                      <a:avLst/>
                    </a:prstGeom>
                    <a:noFill/>
                    <a:ln>
                      <a:noFill/>
                    </a:ln>
                  </pic:spPr>
                </pic:pic>
              </a:graphicData>
            </a:graphic>
          </wp:inline>
        </w:drawing>
      </w:r>
    </w:p>
    <w:p w14:paraId="1728B3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52F08EA4" w14:textId="77777777" w:rsidR="00000000" w:rsidRDefault="00000000">
      <w:pPr>
        <w:pStyle w:val="Heading3A"/>
        <w:numPr>
          <w:ilvl w:val="2"/>
          <w:numId w:val="5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29" w:name="_TOC48642"/>
      <w:bookmarkEnd w:id="129"/>
      <w:r>
        <w:t>Beispiel 73: Stunden mit mehr Schülern als Sitzplätzen</w:t>
      </w:r>
    </w:p>
    <w:p w14:paraId="719D015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st_r_raum,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MAX(r_plaetze)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k_id AS Klasse, </w:t>
      </w:r>
      <w:r>
        <w:rPr>
          <w:rFonts w:ascii="Times New Roman Italic" w:hAnsi="Times New Roman Italic"/>
        </w:rPr>
        <w:cr/>
      </w:r>
      <w:r>
        <w:rPr>
          <w:rFonts w:ascii="Times New Roman Italic" w:hAnsi="Times New Roman Italic"/>
        </w:rPr>
        <w:tab/>
      </w:r>
      <w:r>
        <w:rPr>
          <w:rFonts w:ascii="Times New Roman Italic" w:hAnsi="Times New Roman Italic"/>
        </w:rPr>
        <w:tab/>
        <w:t>st_stunde AS Stunde,</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COUNT(*) AS Schüleranzahl</w:t>
      </w:r>
      <w:r>
        <w:rPr>
          <w:rFonts w:ascii="Times New Roman Italic" w:hAnsi="Times New Roman Italic"/>
        </w:rPr>
        <w:cr/>
        <w:t xml:space="preserve">FROM </w:t>
      </w:r>
      <w:r>
        <w:rPr>
          <w:rFonts w:ascii="Times New Roman Italic" w:hAnsi="Times New Roman Italic"/>
        </w:rPr>
        <w:tab/>
        <w:t>raeume, stunden, klassen, schueler</w:t>
      </w:r>
      <w:r>
        <w:rPr>
          <w:rFonts w:ascii="Times New Roman Italic" w:hAnsi="Times New Roman Italic"/>
        </w:rPr>
        <w:cr/>
        <w:t xml:space="preserve">WHERE </w:t>
      </w:r>
      <w:r>
        <w:rPr>
          <w:rFonts w:ascii="Times New Roman Italic" w:hAnsi="Times New Roman Italic"/>
        </w:rPr>
        <w:tab/>
        <w:t>st_r_raum = r_id AND st_k_klasse = k_id AND k_id = s_k_klasse</w:t>
      </w:r>
      <w:r>
        <w:rPr>
          <w:rFonts w:ascii="Times New Roman Italic" w:hAnsi="Times New Roman Italic"/>
        </w:rPr>
        <w:cr/>
        <w:t xml:space="preserve">GROUP BY </w:t>
      </w:r>
      <w:r>
        <w:rPr>
          <w:rFonts w:ascii="Times New Roman Italic" w:hAnsi="Times New Roman Italic"/>
        </w:rPr>
        <w:tab/>
        <w:t>st_r_raum, st_stunde, k_id</w:t>
      </w:r>
      <w:r>
        <w:rPr>
          <w:rFonts w:ascii="Times New Roman Italic" w:hAnsi="Times New Roman Italic"/>
        </w:rPr>
        <w:cr/>
        <w:t xml:space="preserve">HAVING </w:t>
      </w:r>
      <w:r>
        <w:rPr>
          <w:rFonts w:ascii="Times New Roman Italic" w:hAnsi="Times New Roman Italic"/>
        </w:rPr>
        <w:tab/>
        <w:t>(MAX(r_plaetze) - COUNT(*)) &lt; 0;</w:t>
      </w:r>
    </w:p>
    <w:p w14:paraId="2F48752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ab/>
      </w:r>
      <w:r>
        <w:rPr>
          <w:rFonts w:ascii="Times New Roman Italic" w:hAnsi="Times New Roman Italic"/>
        </w:rPr>
        <w:tab/>
      </w:r>
      <w:r>
        <w:t>oder</w:t>
      </w:r>
    </w:p>
    <w:p w14:paraId="09C3A61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stunden.st_r_raum,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MAX(raeume.r_plaetze) AS Platzanzahl,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klassen.k_id AS Klasse, </w:t>
      </w:r>
      <w:r>
        <w:rPr>
          <w:rFonts w:ascii="Times New Roman Italic" w:hAnsi="Times New Roman Italic"/>
        </w:rPr>
        <w:cr/>
      </w:r>
      <w:r>
        <w:rPr>
          <w:rFonts w:ascii="Times New Roman Italic" w:hAnsi="Times New Roman Italic"/>
        </w:rPr>
        <w:tab/>
      </w:r>
      <w:r>
        <w:rPr>
          <w:rFonts w:ascii="Times New Roman Italic" w:hAnsi="Times New Roman Italic"/>
        </w:rPr>
        <w:tab/>
        <w:t>stunden.st_stunde AS Stunde,</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COUNT(*) AS Schüleranzahl</w:t>
      </w:r>
      <w:r>
        <w:rPr>
          <w:rFonts w:ascii="Times New Roman Italic" w:hAnsi="Times New Roman Italic"/>
        </w:rPr>
        <w:cr/>
        <w:t xml:space="preserve">FROM </w:t>
      </w:r>
      <w:r>
        <w:rPr>
          <w:rFonts w:ascii="Times New Roman Italic" w:hAnsi="Times New Roman Italic"/>
        </w:rPr>
        <w:tab/>
        <w:t>((stunden</w:t>
      </w:r>
      <w:r>
        <w:rPr>
          <w:rFonts w:ascii="Times New Roman Italic" w:hAnsi="Times New Roman Italic"/>
        </w:rPr>
        <w:tab/>
        <w:t>INNER JOIN klassen ON stunden.st_k_klasse = klassen.k_id)</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INNER JOIN schueler ON klassen.k_id = schueler.s_k_klasse)</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INNER JOIN raeume ON stunden.st_r_raum = raeume.r_id</w:t>
      </w:r>
      <w:r>
        <w:rPr>
          <w:rFonts w:ascii="Times New Roman Italic" w:hAnsi="Times New Roman Italic"/>
        </w:rPr>
        <w:cr/>
        <w:t xml:space="preserve">GROUP BY </w:t>
      </w:r>
      <w:r>
        <w:rPr>
          <w:rFonts w:ascii="Times New Roman Italic" w:hAnsi="Times New Roman Italic"/>
        </w:rPr>
        <w:tab/>
        <w:t>stunden.st_r_raum, stunden.st_stunde, klassen.k_id</w:t>
      </w:r>
      <w:r>
        <w:rPr>
          <w:rFonts w:ascii="Times New Roman Italic" w:hAnsi="Times New Roman Italic"/>
        </w:rPr>
        <w:cr/>
        <w:t xml:space="preserve">HAVING </w:t>
      </w:r>
      <w:r>
        <w:rPr>
          <w:rFonts w:ascii="Times New Roman Italic" w:hAnsi="Times New Roman Italic"/>
        </w:rPr>
        <w:tab/>
        <w:t>(MAX(raeume.r_plaetze) - COUNT(*)) &lt; 0;</w:t>
      </w:r>
    </w:p>
    <w:p w14:paraId="31C7DEC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cr/>
      </w:r>
    </w:p>
    <w:p w14:paraId="5BB96B8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35E0216" w14:textId="3905F04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727989D" wp14:editId="4C8F859F">
            <wp:extent cx="4595495" cy="693420"/>
            <wp:effectExtent l="0" t="0" r="0" b="0"/>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95495" cy="693420"/>
                    </a:xfrm>
                    <a:prstGeom prst="rect">
                      <a:avLst/>
                    </a:prstGeom>
                    <a:noFill/>
                    <a:ln>
                      <a:noFill/>
                    </a:ln>
                  </pic:spPr>
                </pic:pic>
              </a:graphicData>
            </a:graphic>
          </wp:inline>
        </w:drawing>
      </w:r>
    </w:p>
    <w:p w14:paraId="7882F81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3751639"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0307CE39" w14:textId="77777777" w:rsidR="00000000" w:rsidRDefault="00000000">
      <w:pPr>
        <w:pStyle w:val="Heading2A"/>
        <w:numPr>
          <w:ilvl w:val="1"/>
          <w:numId w:val="54"/>
        </w:numPr>
        <w:tabs>
          <w:tab w:val="clear" w:pos="360"/>
          <w:tab w:val="num"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bookmarkStart w:id="130" w:name="_TOC49512"/>
      <w:bookmarkEnd w:id="130"/>
      <w:r>
        <w:t>Subselect</w:t>
      </w:r>
    </w:p>
    <w:p w14:paraId="5D7F0C3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 Subselect, im Deutschen Unterabfrage, liegt vor, wenn ein gleichsam untergeordnetes SELECT-Statement im Bedingungsteil eines ‚höheren’ SELECT-Statements auftritt.</w:t>
      </w:r>
    </w:p>
    <w:p w14:paraId="6E056E74"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spaltenname1 </w:t>
      </w:r>
      <w:r>
        <w:rPr>
          <w:lang w:val="en-GB"/>
        </w:rPr>
        <w:cr/>
        <w:t>FROM tabellenname1</w:t>
      </w:r>
      <w:r>
        <w:rPr>
          <w:lang w:val="en-GB"/>
        </w:rPr>
        <w:cr/>
        <w:t xml:space="preserve">WHERE spaltenname1 vergleichsoperator (SELECT spaltenname2 FROM tabellenname2);  </w:t>
      </w:r>
      <w:r>
        <w:rPr>
          <w:lang w:val="en-GB"/>
        </w:rPr>
        <w:cr/>
        <w:t xml:space="preserve"> </w:t>
      </w:r>
      <w:r>
        <w:rPr>
          <w:lang w:val="en-GB"/>
        </w:rPr>
        <w:cr/>
      </w:r>
    </w:p>
    <w:p w14:paraId="616B57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6E039B78"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1" w:name="_TOC49816"/>
      <w:bookmarkEnd w:id="131"/>
      <w:r>
        <w:t>Beispiel 74: Geburtsdatum und Name des jüngsten Schülers</w:t>
      </w:r>
    </w:p>
    <w:p w14:paraId="1B70412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s_vorname AS Vorname, s_name AS Name, s_gebdat AS Geburtsdatum</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s_gebdat = (SELECT MAX(s_gebdat) FROM schueler);</w:t>
      </w:r>
    </w:p>
    <w:p w14:paraId="3C7F769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0F646E5" w14:textId="3977253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4516AAA2" wp14:editId="03C50C57">
            <wp:extent cx="2712720" cy="419100"/>
            <wp:effectExtent l="0" t="0" r="0" b="0"/>
            <wp:docPr id="79" name="Bild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12720" cy="419100"/>
                    </a:xfrm>
                    <a:prstGeom prst="rect">
                      <a:avLst/>
                    </a:prstGeom>
                    <a:noFill/>
                    <a:ln>
                      <a:noFill/>
                    </a:ln>
                  </pic:spPr>
                </pic:pic>
              </a:graphicData>
            </a:graphic>
          </wp:inline>
        </w:drawing>
      </w:r>
    </w:p>
    <w:p w14:paraId="030A7B3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6FA1072B"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2" w:name="_TOC50028"/>
      <w:bookmarkEnd w:id="132"/>
      <w:r>
        <w:t>Beispiel 75: Schüler, die bereits Prüfungen absolviert haben (Subselect)</w:t>
      </w:r>
    </w:p>
    <w:p w14:paraId="0F9CED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DISTINCT s_vorname AS Vorname, s_name AS 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s_schnr IN (SELECT p_s_kandidat FROM pruefungen);</w:t>
      </w:r>
    </w:p>
    <w:p w14:paraId="124617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5F8AC28" w14:textId="22AD9EB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19CDC66" wp14:editId="43EE2927">
            <wp:extent cx="1623060" cy="2895600"/>
            <wp:effectExtent l="0" t="0" r="0" b="0"/>
            <wp:docPr id="80" name="Bild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23060" cy="2895600"/>
                    </a:xfrm>
                    <a:prstGeom prst="rect">
                      <a:avLst/>
                    </a:prstGeom>
                    <a:noFill/>
                    <a:ln>
                      <a:noFill/>
                    </a:ln>
                  </pic:spPr>
                </pic:pic>
              </a:graphicData>
            </a:graphic>
          </wp:inline>
        </w:drawing>
      </w:r>
    </w:p>
    <w:p w14:paraId="4FF143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3951732D"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3" w:name="_TOC50240"/>
      <w:bookmarkEnd w:id="133"/>
      <w:r>
        <w:t>Beispiel 76: Schüler mit absolvierten Prüfungen (Join)</w:t>
      </w:r>
    </w:p>
    <w:p w14:paraId="04BC4BB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DISTINCT s_vorname AS Vorname,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t>s_name AS Name</w:t>
      </w:r>
      <w:r>
        <w:rPr>
          <w:rFonts w:ascii="Times New Roman Italic" w:hAnsi="Times New Roman Italic"/>
          <w:lang w:val="en-GB"/>
        </w:rPr>
        <w:cr/>
        <w:t xml:space="preserve">FROM </w:t>
      </w:r>
      <w:r>
        <w:rPr>
          <w:rFonts w:ascii="Times New Roman Italic" w:hAnsi="Times New Roman Italic"/>
          <w:lang w:val="en-GB"/>
        </w:rPr>
        <w:tab/>
        <w:t>schueler, pruefungen</w:t>
      </w:r>
      <w:r>
        <w:rPr>
          <w:rFonts w:ascii="Times New Roman Italic" w:hAnsi="Times New Roman Italic"/>
          <w:lang w:val="en-GB"/>
        </w:rPr>
        <w:cr/>
        <w:t xml:space="preserve">WHERE </w:t>
      </w:r>
      <w:r>
        <w:rPr>
          <w:rFonts w:ascii="Times New Roman Italic" w:hAnsi="Times New Roman Italic"/>
          <w:lang w:val="en-GB"/>
        </w:rPr>
        <w:tab/>
        <w:t xml:space="preserve">s_schnr = p_s_kandidat; </w:t>
      </w:r>
    </w:p>
    <w:p w14:paraId="46B127B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b/>
        <w:t>oder</w:t>
      </w:r>
    </w:p>
    <w:p w14:paraId="154E2DF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DISTINCT schueler.s_vorname AS Vorname,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t>schueler.s_name AS Name</w:t>
      </w:r>
      <w:r>
        <w:rPr>
          <w:rFonts w:ascii="Times New Roman Italic" w:hAnsi="Times New Roman Italic"/>
          <w:lang w:val="en-GB"/>
        </w:rPr>
        <w:cr/>
        <w:t xml:space="preserve">FROM </w:t>
      </w:r>
      <w:r>
        <w:rPr>
          <w:rFonts w:ascii="Times New Roman Italic" w:hAnsi="Times New Roman Italic"/>
          <w:lang w:val="en-GB"/>
        </w:rPr>
        <w:tab/>
        <w:t>schueler INNER JOIN pruefungen</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ON schueler.s_schnr = pruefungen.p_s_kandidat;</w:t>
      </w:r>
    </w:p>
    <w:p w14:paraId="734722D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0B0F98F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06B60D7" w14:textId="6F5570F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49BFFCD6" wp14:editId="4DDE970B">
            <wp:extent cx="1706880" cy="2865120"/>
            <wp:effectExtent l="0" t="0" r="0" b="0"/>
            <wp:docPr id="81"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706880" cy="2865120"/>
                    </a:xfrm>
                    <a:prstGeom prst="rect">
                      <a:avLst/>
                    </a:prstGeom>
                    <a:noFill/>
                    <a:ln>
                      <a:noFill/>
                    </a:ln>
                  </pic:spPr>
                </pic:pic>
              </a:graphicData>
            </a:graphic>
          </wp:inline>
        </w:drawing>
      </w:r>
    </w:p>
    <w:p w14:paraId="626F0BA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057BCE20"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4" w:name="_TOC50593"/>
      <w:bookmarkEnd w:id="134"/>
      <w:r>
        <w:t>Beispiel 77: Klassensprecher</w:t>
      </w:r>
    </w:p>
    <w:p w14:paraId="799F4EA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 xml:space="preserve">s_schnr IN (SELECT k_s_klaspr FROM klassen); </w:t>
      </w:r>
    </w:p>
    <w:p w14:paraId="6F99633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A80FDB0" w14:textId="772CDC0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5537807" wp14:editId="6644C455">
            <wp:extent cx="4778375" cy="906780"/>
            <wp:effectExtent l="0" t="0" r="0" b="0"/>
            <wp:docPr id="82" name="Bild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78375" cy="906780"/>
                    </a:xfrm>
                    <a:prstGeom prst="rect">
                      <a:avLst/>
                    </a:prstGeom>
                    <a:noFill/>
                    <a:ln>
                      <a:noFill/>
                    </a:ln>
                  </pic:spPr>
                </pic:pic>
              </a:graphicData>
            </a:graphic>
          </wp:inline>
        </w:drawing>
      </w:r>
    </w:p>
    <w:p w14:paraId="719143B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CE0C50F"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5" w:name="_TOC50712"/>
      <w:bookmarkEnd w:id="135"/>
      <w:r>
        <w:t xml:space="preserve">Beispiel 78: Klassensprecher der Klasse mit BA als Klassenvorstand </w:t>
      </w:r>
    </w:p>
    <w:p w14:paraId="05F4C62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s_schnr, s_vorname, s_name, s_k_klasse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 xml:space="preserve">s_schnr IN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(SELECT k_s_klaspr FROM klassen WHERE k_l_klavst = ‘BA’); </w:t>
      </w:r>
    </w:p>
    <w:p w14:paraId="1A62FA8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231A22C" w14:textId="4E09571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4E30A006" wp14:editId="1495B339">
            <wp:extent cx="3131820" cy="426720"/>
            <wp:effectExtent l="0" t="0" r="0" b="0"/>
            <wp:docPr id="83" name="Bild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14:paraId="2527545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51720414"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6" w:name="_TOC50936"/>
      <w:bookmarkEnd w:id="136"/>
      <w:r>
        <w:t xml:space="preserve">Beispiel 79: Klassensprecher (mit ANY) </w:t>
      </w:r>
    </w:p>
    <w:p w14:paraId="1E1345E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 xml:space="preserve">s_schnr = ANY (SELECT k_s_klaspr FROM klassen); </w:t>
      </w:r>
    </w:p>
    <w:p w14:paraId="646DE2E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6A65091" w14:textId="5AC9F0CF"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A77ED35" wp14:editId="54ABB84B">
            <wp:extent cx="4755515" cy="906780"/>
            <wp:effectExtent l="0" t="0" r="0" b="0"/>
            <wp:docPr id="84" name="Bild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755515" cy="906780"/>
                    </a:xfrm>
                    <a:prstGeom prst="rect">
                      <a:avLst/>
                    </a:prstGeom>
                    <a:noFill/>
                    <a:ln>
                      <a:noFill/>
                    </a:ln>
                  </pic:spPr>
                </pic:pic>
              </a:graphicData>
            </a:graphic>
          </wp:inline>
        </w:drawing>
      </w:r>
    </w:p>
    <w:p w14:paraId="156DC1AA"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 </w:t>
      </w:r>
      <w:r>
        <w:rPr>
          <w:lang w:val="en-GB"/>
        </w:rPr>
        <w:cr/>
        <w:t xml:space="preserve">FROM tabellenname </w:t>
      </w:r>
      <w:r>
        <w:rPr>
          <w:lang w:val="en-GB"/>
        </w:rPr>
        <w:cr/>
        <w:t>WHERE spaltenname vergleichsoperator ANY (subselect);</w:t>
      </w:r>
      <w:r>
        <w:rPr>
          <w:lang w:val="en-GB"/>
        </w:rPr>
        <w:cr/>
      </w:r>
    </w:p>
    <w:p w14:paraId="2EAB5B5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Es kann vereinfacht auch gesagt werden: wenn irgendein Einzelvergleich true ist, so ist das Ergebnis von ANY true.</w:t>
      </w:r>
    </w:p>
    <w:p w14:paraId="7EDB13F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Der Operator IN ist äqivalent zum Operator = ANY, d.h. wird im WHERE des ‚höheren’ SELECTs mittels = auf ANY verglichen, so entspricht dies einem WHERE spaltenname IN werteliste. </w:t>
      </w:r>
    </w:p>
    <w:p w14:paraId="359A710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0EFFD1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7695BF1C"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7" w:name="_TOC51451"/>
      <w:bookmarkEnd w:id="137"/>
      <w:r>
        <w:t>Beispiel 80: Lehrer mit dem höchsten bekannten Gehalt (mit ALL)</w:t>
      </w:r>
    </w:p>
    <w:p w14:paraId="69D1870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WHERE</w:t>
      </w:r>
      <w:r>
        <w:rPr>
          <w:rFonts w:ascii="Times New Roman Italic" w:hAnsi="Times New Roman Italic"/>
          <w:lang w:val="en-GB"/>
        </w:rPr>
        <w:tab/>
        <w:t xml:space="preserve"> l_gehalt &gt;= ALL </w:t>
      </w:r>
      <w:r>
        <w:rPr>
          <w:rFonts w:ascii="Times New Roman Italic" w:hAnsi="Times New Roman Italic"/>
          <w:lang w:val="en-GB"/>
        </w:rPr>
        <w:tab/>
        <w:t xml:space="preserve">(SELECT l_gehalt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FROM lehrer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WHERE l_gehalt IS NOT NULL); </w:t>
      </w:r>
    </w:p>
    <w:p w14:paraId="2635DE5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B9FEF1E" w14:textId="2A55A71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5D3DABB" wp14:editId="0B99E793">
            <wp:extent cx="4336415" cy="365760"/>
            <wp:effectExtent l="0" t="0" r="0" b="0"/>
            <wp:docPr id="85" name="Bild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36415" cy="365760"/>
                    </a:xfrm>
                    <a:prstGeom prst="rect">
                      <a:avLst/>
                    </a:prstGeom>
                    <a:noFill/>
                    <a:ln>
                      <a:noFill/>
                    </a:ln>
                  </pic:spPr>
                </pic:pic>
              </a:graphicData>
            </a:graphic>
          </wp:inline>
        </w:drawing>
      </w:r>
    </w:p>
    <w:p w14:paraId="41A55C97"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FDDEF15"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t xml:space="preserve">SELECT * </w:t>
      </w:r>
      <w:r>
        <w:rPr>
          <w:lang w:val="en-GB"/>
        </w:rPr>
        <w:cr/>
        <w:t xml:space="preserve">FROM tabellenname </w:t>
      </w:r>
      <w:r>
        <w:rPr>
          <w:lang w:val="en-GB"/>
        </w:rPr>
        <w:cr/>
        <w:t>WHERE spaltenname vergleichsoperator ALL (subselect);</w:t>
      </w:r>
      <w:r>
        <w:rPr>
          <w:lang w:val="en-GB"/>
        </w:rPr>
        <w:cr/>
      </w:r>
    </w:p>
    <w:p w14:paraId="0029FD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ALL bedeutet, dass die innerhalb des Subselects gewonnenen Resultate AND-verknüpft und in den Bedingungsteil des ‚höheren’ SELECTs eingesetzt werden. Vereinfacht gesagt:  nur wenn alle Einzelvergleiche true sind, so ist das Ergebnis von ALL true.</w:t>
      </w:r>
    </w:p>
    <w:p w14:paraId="65FC6C8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FDCA388"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8" w:name="_TOC51977"/>
      <w:bookmarkEnd w:id="138"/>
      <w:r>
        <w:t>Beispiel 81: Lehrer mit dem niedrigsten bekannten Gehalt</w:t>
      </w:r>
    </w:p>
    <w:p w14:paraId="6E7A5F8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 xml:space="preserve">l_gehalt &lt;= ALL </w:t>
      </w:r>
      <w:r>
        <w:rPr>
          <w:rFonts w:ascii="Times New Roman Italic" w:hAnsi="Times New Roman Italic"/>
          <w:lang w:val="en-GB"/>
        </w:rPr>
        <w:tab/>
        <w:t xml:space="preserve">(SELECT </w:t>
      </w:r>
      <w:r>
        <w:rPr>
          <w:rFonts w:ascii="Times New Roman Italic" w:hAnsi="Times New Roman Italic"/>
          <w:lang w:val="en-GB"/>
        </w:rPr>
        <w:tab/>
        <w:t xml:space="preserve">l_gehalt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FROM </w:t>
      </w:r>
      <w:r>
        <w:rPr>
          <w:rFonts w:ascii="Times New Roman Italic" w:hAnsi="Times New Roman Italic"/>
          <w:lang w:val="en-GB"/>
        </w:rPr>
        <w:tab/>
        <w:t xml:space="preserve">lehrer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WHERE </w:t>
      </w:r>
      <w:r>
        <w:rPr>
          <w:rFonts w:ascii="Times New Roman Italic" w:hAnsi="Times New Roman Italic"/>
          <w:lang w:val="en-GB"/>
        </w:rPr>
        <w:tab/>
        <w:t xml:space="preserve">l_gehalt IS NOT NULL); </w:t>
      </w:r>
    </w:p>
    <w:p w14:paraId="67AF0CE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18E5AAC" w14:textId="68339F0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B7AEE8E" wp14:editId="7B2226B3">
            <wp:extent cx="4374515" cy="381000"/>
            <wp:effectExtent l="0" t="0" r="0"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374515" cy="381000"/>
                    </a:xfrm>
                    <a:prstGeom prst="rect">
                      <a:avLst/>
                    </a:prstGeom>
                    <a:noFill/>
                    <a:ln>
                      <a:noFill/>
                    </a:ln>
                  </pic:spPr>
                </pic:pic>
              </a:graphicData>
            </a:graphic>
          </wp:inline>
        </w:drawing>
      </w:r>
    </w:p>
    <w:p w14:paraId="0D395C2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0292A6B9"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39" w:name="_TOC52168"/>
      <w:bookmarkEnd w:id="139"/>
      <w:r>
        <w:t>Beispiel 82: Klassensprecher und Klassensprecherstellvertreter (EXISTS)</w:t>
      </w:r>
    </w:p>
    <w:p w14:paraId="4F12B9C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s_name, s_vorname, s_k_klasse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WHERE </w:t>
      </w:r>
      <w:r>
        <w:rPr>
          <w:rFonts w:ascii="Times New Roman Italic" w:hAnsi="Times New Roman Italic"/>
          <w:lang w:val="en-GB"/>
        </w:rPr>
        <w:tab/>
        <w:t>EXISTS (SELECT * FROM klassen WHERE k_s_klaspr = s_schnr) OR</w:t>
      </w:r>
      <w:r>
        <w:rPr>
          <w:rFonts w:ascii="Times New Roman Italic" w:hAnsi="Times New Roman Italic"/>
          <w:lang w:val="en-GB"/>
        </w:rPr>
        <w:cr/>
        <w:t xml:space="preserve">            </w:t>
      </w:r>
      <w:r>
        <w:rPr>
          <w:rFonts w:ascii="Times New Roman Italic" w:hAnsi="Times New Roman Italic"/>
          <w:lang w:val="en-GB"/>
        </w:rPr>
        <w:tab/>
        <w:t>EXISTS (SELECT * FROM klassen WHERE k_s_klasprstv = s_schnr)</w:t>
      </w:r>
      <w:r>
        <w:rPr>
          <w:rFonts w:ascii="Times New Roman Italic" w:hAnsi="Times New Roman Italic"/>
          <w:lang w:val="en-GB"/>
        </w:rPr>
        <w:cr/>
        <w:t xml:space="preserve">ORDER BY </w:t>
      </w:r>
      <w:r>
        <w:rPr>
          <w:rFonts w:ascii="Times New Roman Italic" w:hAnsi="Times New Roman Italic"/>
          <w:lang w:val="en-GB"/>
        </w:rPr>
        <w:tab/>
        <w:t xml:space="preserve">s_name; </w:t>
      </w:r>
    </w:p>
    <w:p w14:paraId="1C6E1EC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Ausgabe:</w:t>
      </w:r>
    </w:p>
    <w:p w14:paraId="47A07397" w14:textId="2A10ABE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Style w:val="Standard"/>
          <w:noProof/>
        </w:rPr>
        <w:drawing>
          <wp:inline distT="0" distB="0" distL="0" distR="0" wp14:anchorId="461EA762" wp14:editId="54570968">
            <wp:extent cx="2484120" cy="1569720"/>
            <wp:effectExtent l="0" t="0" r="0" b="0"/>
            <wp:docPr id="87" name="Bild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84120" cy="1569720"/>
                    </a:xfrm>
                    <a:prstGeom prst="rect">
                      <a:avLst/>
                    </a:prstGeom>
                    <a:noFill/>
                    <a:ln>
                      <a:noFill/>
                    </a:ln>
                  </pic:spPr>
                </pic:pic>
              </a:graphicData>
            </a:graphic>
          </wp:inline>
        </w:drawing>
      </w:r>
    </w:p>
    <w:p w14:paraId="717F4EE1"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p>
    <w:p w14:paraId="3C02049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t xml:space="preserve">SELECT * </w:t>
      </w:r>
      <w:r>
        <w:rPr>
          <w:lang w:val="en-GB"/>
        </w:rPr>
        <w:cr/>
        <w:t xml:space="preserve">FROM tabellenname </w:t>
      </w:r>
      <w:r>
        <w:rPr>
          <w:lang w:val="en-GB"/>
        </w:rPr>
        <w:cr/>
        <w:t>WHERE EXISTS (subselect);</w:t>
      </w:r>
      <w:r>
        <w:rPr>
          <w:lang w:val="en-GB"/>
        </w:rPr>
        <w:cr/>
      </w:r>
    </w:p>
    <w:p w14:paraId="3476588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Wie das Schlüsselwort EXISTS bereits vermuten lässt, ist das Resultat des Subselects true, wenn das Subselect zumindest einen Wert liefert, bzw. false, wenn die Ergebnismenge leer ist.</w:t>
      </w:r>
    </w:p>
    <w:p w14:paraId="3B2F778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0A4D1EBD"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0" w:name="_TOC52709"/>
      <w:bookmarkEnd w:id="140"/>
      <w:r>
        <w:t xml:space="preserve">Beispiel 83: Ungeprüfte Gegenstände </w:t>
      </w:r>
    </w:p>
    <w:p w14:paraId="4BA0DC8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gegenstaende</w:t>
      </w:r>
      <w:r>
        <w:rPr>
          <w:rFonts w:ascii="Times New Roman Italic" w:hAnsi="Times New Roman Italic"/>
          <w:lang w:val="en-GB"/>
        </w:rPr>
        <w:cr/>
        <w:t xml:space="preserve">WHERE </w:t>
      </w:r>
      <w:r>
        <w:rPr>
          <w:rFonts w:ascii="Times New Roman Italic" w:hAnsi="Times New Roman Italic"/>
          <w:lang w:val="en-GB"/>
        </w:rPr>
        <w:tab/>
        <w:t>g_id NOT IN (SELECT DISTINCT p_g_fach FROM pruefungen)</w:t>
      </w:r>
      <w:r>
        <w:rPr>
          <w:rFonts w:ascii="Times New Roman Italic" w:hAnsi="Times New Roman Italic"/>
          <w:lang w:val="en-GB"/>
        </w:rPr>
        <w:cr/>
        <w:t xml:space="preserve">ORDER BY </w:t>
      </w:r>
      <w:r>
        <w:rPr>
          <w:rFonts w:ascii="Times New Roman Italic" w:hAnsi="Times New Roman Italic"/>
          <w:lang w:val="en-GB"/>
        </w:rPr>
        <w:tab/>
        <w:t xml:space="preserve">g_id; </w:t>
      </w:r>
    </w:p>
    <w:p w14:paraId="7539E74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96AC219" w14:textId="17C8814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10846BA" wp14:editId="50459095">
            <wp:extent cx="4107815" cy="746760"/>
            <wp:effectExtent l="0" t="0" r="0" b="0"/>
            <wp:docPr id="88" name="Bild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107815" cy="746760"/>
                    </a:xfrm>
                    <a:prstGeom prst="rect">
                      <a:avLst/>
                    </a:prstGeom>
                    <a:noFill/>
                    <a:ln>
                      <a:noFill/>
                    </a:ln>
                  </pic:spPr>
                </pic:pic>
              </a:graphicData>
            </a:graphic>
          </wp:inline>
        </w:drawing>
      </w:r>
    </w:p>
    <w:p w14:paraId="1FA5062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8EB0F65"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1" w:name="_TOC52866"/>
      <w:bookmarkEnd w:id="141"/>
      <w:r>
        <w:t xml:space="preserve">Beispiel 84: Unterrichtende, aber nicht prüfende Lehrer </w:t>
      </w:r>
    </w:p>
    <w:p w14:paraId="0CBA52C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l_name, l_vorname</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l_id IN (SELECT st_l_lehrer FROM stunden) AND</w:t>
      </w:r>
      <w:r>
        <w:rPr>
          <w:rFonts w:ascii="Times New Roman Italic" w:hAnsi="Times New Roman Italic"/>
          <w:lang w:val="en-GB"/>
        </w:rPr>
        <w:cr/>
        <w:t xml:space="preserve">           </w:t>
      </w:r>
      <w:r>
        <w:rPr>
          <w:rFonts w:ascii="Times New Roman Italic" w:hAnsi="Times New Roman Italic"/>
          <w:lang w:val="en-GB"/>
        </w:rPr>
        <w:tab/>
      </w:r>
      <w:r>
        <w:rPr>
          <w:rFonts w:ascii="Times New Roman Italic" w:hAnsi="Times New Roman Italic"/>
          <w:lang w:val="en-GB"/>
        </w:rPr>
        <w:tab/>
        <w:t>NOT EXISTS (SELECT * FROM pruefungen WHERE l_id = p_l_pruefer)</w:t>
      </w:r>
      <w:r>
        <w:rPr>
          <w:rFonts w:ascii="Times New Roman Italic" w:hAnsi="Times New Roman Italic"/>
          <w:lang w:val="en-GB"/>
        </w:rPr>
        <w:cr/>
        <w:t xml:space="preserve">ORDER BY l_name; </w:t>
      </w:r>
    </w:p>
    <w:p w14:paraId="6305B7B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D66B0A3" w14:textId="4D1F986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58E052B" wp14:editId="1F95B3CE">
            <wp:extent cx="1767840" cy="411480"/>
            <wp:effectExtent l="0" t="0" r="0" b="0"/>
            <wp:docPr id="89" name="Bild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67840" cy="411480"/>
                    </a:xfrm>
                    <a:prstGeom prst="rect">
                      <a:avLst/>
                    </a:prstGeom>
                    <a:noFill/>
                    <a:ln>
                      <a:noFill/>
                    </a:ln>
                  </pic:spPr>
                </pic:pic>
              </a:graphicData>
            </a:graphic>
          </wp:inline>
        </w:drawing>
      </w:r>
    </w:p>
    <w:p w14:paraId="17935B6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B26070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172E3138"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2" w:name="_TOC53123"/>
      <w:bookmarkEnd w:id="142"/>
      <w:r>
        <w:t xml:space="preserve">Beispiel 85: Falsche Fremdschlüssel im Stundenplan </w:t>
      </w:r>
    </w:p>
    <w:p w14:paraId="6222E91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stunden</w:t>
      </w:r>
      <w:r>
        <w:rPr>
          <w:rFonts w:ascii="Times New Roman Italic" w:hAnsi="Times New Roman Italic"/>
          <w:lang w:val="en-GB"/>
        </w:rPr>
        <w:cr/>
        <w:t xml:space="preserve">WHERE </w:t>
      </w:r>
      <w:r>
        <w:rPr>
          <w:rFonts w:ascii="Times New Roman Italic" w:hAnsi="Times New Roman Italic"/>
          <w:lang w:val="en-GB"/>
        </w:rPr>
        <w:tab/>
        <w:t>NOT EXISTS (SELECT * FROM lehrer WHERE l_id = st_l_lehrer) OR</w:t>
      </w:r>
      <w:r>
        <w:rPr>
          <w:rFonts w:ascii="Times New Roman Italic" w:hAnsi="Times New Roman Italic"/>
          <w:lang w:val="en-GB"/>
        </w:rPr>
        <w:cr/>
        <w:t xml:space="preserve">            </w:t>
      </w:r>
      <w:r>
        <w:rPr>
          <w:rFonts w:ascii="Times New Roman Italic" w:hAnsi="Times New Roman Italic"/>
          <w:lang w:val="en-GB"/>
        </w:rPr>
        <w:tab/>
        <w:t>NOT EXISTS (SELECT * FROM klassen WHERE k_id = st_k_klasse) OR</w:t>
      </w:r>
      <w:r>
        <w:rPr>
          <w:rFonts w:ascii="Times New Roman Italic" w:hAnsi="Times New Roman Italic"/>
          <w:lang w:val="en-GB"/>
        </w:rPr>
        <w:cr/>
        <w:t xml:space="preserve">            </w:t>
      </w:r>
      <w:r>
        <w:rPr>
          <w:rFonts w:ascii="Times New Roman Italic" w:hAnsi="Times New Roman Italic"/>
          <w:lang w:val="en-GB"/>
        </w:rPr>
        <w:tab/>
        <w:t>NOT EXISTS (SELECT * FROM gegenstaende WHERE g_id = st_g_fach) OR</w:t>
      </w:r>
      <w:r>
        <w:rPr>
          <w:rFonts w:ascii="Times New Roman Italic" w:hAnsi="Times New Roman Italic"/>
          <w:lang w:val="en-GB"/>
        </w:rPr>
        <w:cr/>
        <w:t xml:space="preserve">            </w:t>
      </w:r>
      <w:r>
        <w:rPr>
          <w:rFonts w:ascii="Times New Roman Italic" w:hAnsi="Times New Roman Italic"/>
          <w:lang w:val="en-GB"/>
        </w:rPr>
        <w:tab/>
        <w:t>NOT EXISTS (SELECT * FROM raeume WHERE r_id = st_r_raum);</w:t>
      </w:r>
    </w:p>
    <w:p w14:paraId="7054F69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0684D387" w14:textId="3E38905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46913EB" wp14:editId="59236723">
            <wp:extent cx="4603115" cy="342900"/>
            <wp:effectExtent l="0" t="0" r="0" b="0"/>
            <wp:docPr id="90" name="Bild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603115" cy="342900"/>
                    </a:xfrm>
                    <a:prstGeom prst="rect">
                      <a:avLst/>
                    </a:prstGeom>
                    <a:noFill/>
                    <a:ln>
                      <a:noFill/>
                    </a:ln>
                  </pic:spPr>
                </pic:pic>
              </a:graphicData>
            </a:graphic>
          </wp:inline>
        </w:drawing>
      </w:r>
    </w:p>
    <w:p w14:paraId="30B39F6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Das Ergebnis dieser Abfrage ist leer, da in der Schuldatenbank für alle Beziehungen die Forderung nach referentieller Integrität</w:t>
      </w:r>
      <w:r>
        <w:rPr>
          <w:vertAlign w:val="superscript"/>
        </w:rPr>
        <w:footnoteReference w:id="11"/>
      </w:r>
      <w:r>
        <w:t xml:space="preserve"> (auch Beziehungsintegrität genannt) gegeben ist. Prüfen Sie ruhig in der Relationship-Ansicht die bei den einzelnen Beziehungen spezifizierten Rahmenbedingungen.</w:t>
      </w:r>
    </w:p>
    <w:p w14:paraId="75F74FE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BC1BCDE" w14:textId="04754B0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E2DFB49" wp14:editId="3BC15F64">
            <wp:extent cx="3329940" cy="1318260"/>
            <wp:effectExtent l="0" t="0" r="0" b="0"/>
            <wp:docPr id="9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29940" cy="1318260"/>
                    </a:xfrm>
                    <a:prstGeom prst="rect">
                      <a:avLst/>
                    </a:prstGeom>
                    <a:noFill/>
                    <a:ln>
                      <a:noFill/>
                    </a:ln>
                  </pic:spPr>
                </pic:pic>
              </a:graphicData>
            </a:graphic>
          </wp:inline>
        </w:drawing>
      </w:r>
    </w:p>
    <w:p w14:paraId="42776A0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A2BCFDB" w14:textId="775CEA7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50DDBFD" wp14:editId="05D92B40">
            <wp:extent cx="3749675" cy="2377440"/>
            <wp:effectExtent l="0" t="0" r="0" b="0"/>
            <wp:docPr id="92" name="Bild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749675" cy="2377440"/>
                    </a:xfrm>
                    <a:prstGeom prst="rect">
                      <a:avLst/>
                    </a:prstGeom>
                    <a:noFill/>
                    <a:ln>
                      <a:noFill/>
                    </a:ln>
                  </pic:spPr>
                </pic:pic>
              </a:graphicData>
            </a:graphic>
          </wp:inline>
        </w:drawing>
      </w:r>
    </w:p>
    <w:p w14:paraId="7DD1F6A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AF116E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E085D7C"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3" w:name="_TOC53805"/>
      <w:bookmarkEnd w:id="143"/>
      <w:r>
        <w:lastRenderedPageBreak/>
        <w:t xml:space="preserve">Beispiel 86: Lehrer mit nicht existierenden Vorgesetzten </w:t>
      </w:r>
    </w:p>
    <w:p w14:paraId="71F70F1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l_l_chef NOT IN (SELECT l_id FROM lehrer);</w:t>
      </w:r>
    </w:p>
    <w:p w14:paraId="2E0C177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0EE00BC" w14:textId="3FBD463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FBD42CA" wp14:editId="05419351">
            <wp:extent cx="4336415" cy="289560"/>
            <wp:effectExtent l="0" t="0" r="0" b="0"/>
            <wp:docPr id="93"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36415" cy="289560"/>
                    </a:xfrm>
                    <a:prstGeom prst="rect">
                      <a:avLst/>
                    </a:prstGeom>
                    <a:noFill/>
                    <a:ln>
                      <a:noFill/>
                    </a:ln>
                  </pic:spPr>
                </pic:pic>
              </a:graphicData>
            </a:graphic>
          </wp:inline>
        </w:drawing>
      </w:r>
    </w:p>
    <w:p w14:paraId="659EFC7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F486F12"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4" w:name="_TOC53948"/>
      <w:bookmarkEnd w:id="144"/>
      <w:r>
        <w:t xml:space="preserve">Beispiel 87: Lehrer mit gleichem Gehalt  </w:t>
      </w:r>
    </w:p>
    <w:p w14:paraId="38D9D97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 xml:space="preserve">l_gehalt = ANY </w:t>
      </w:r>
      <w:r>
        <w:rPr>
          <w:rFonts w:ascii="Times New Roman Italic" w:hAnsi="Times New Roman Italic"/>
          <w:lang w:val="en-GB"/>
        </w:rPr>
        <w:tab/>
        <w:t xml:space="preserve">(SELECT l_gehalt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FROM lehrer </w:t>
      </w:r>
      <w:r>
        <w:rPr>
          <w:rFonts w:ascii="Times New Roman Italic" w:hAnsi="Times New Roman Italic"/>
          <w:lang w:val="en-GB"/>
        </w:rPr>
        <w:cr/>
        <w:t xml:space="preserve">                           </w:t>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 xml:space="preserve">GROUP BY l_gehalt </w:t>
      </w:r>
      <w:r>
        <w:rPr>
          <w:rFonts w:ascii="Times New Roman Italic" w:hAnsi="Times New Roman Italic"/>
          <w:lang w:val="en-GB"/>
        </w:rPr>
        <w:cr/>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r>
      <w:r>
        <w:rPr>
          <w:rFonts w:ascii="Times New Roman Italic" w:hAnsi="Times New Roman Italic"/>
          <w:lang w:val="en-GB"/>
        </w:rPr>
        <w:tab/>
        <w:t>HAVING COUNT(*) &gt; 1)</w:t>
      </w:r>
      <w:r>
        <w:rPr>
          <w:rFonts w:ascii="Times New Roman Italic" w:hAnsi="Times New Roman Italic"/>
          <w:lang w:val="en-GB"/>
        </w:rPr>
        <w:cr/>
        <w:t>ORDER BY l_gehalt, l_id;</w:t>
      </w:r>
    </w:p>
    <w:p w14:paraId="1878482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973DFAC" w14:textId="438CB9F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2AB81CF8" wp14:editId="0DCE6F33">
            <wp:extent cx="4359275" cy="1234440"/>
            <wp:effectExtent l="0" t="0" r="0" b="0"/>
            <wp:docPr id="94" name="Bild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59275" cy="1234440"/>
                    </a:xfrm>
                    <a:prstGeom prst="rect">
                      <a:avLst/>
                    </a:prstGeom>
                    <a:noFill/>
                    <a:ln>
                      <a:noFill/>
                    </a:ln>
                  </pic:spPr>
                </pic:pic>
              </a:graphicData>
            </a:graphic>
          </wp:inline>
        </w:drawing>
      </w:r>
    </w:p>
    <w:p w14:paraId="4D58A07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1C7A5833" w14:textId="77777777" w:rsidR="00000000" w:rsidRDefault="00000000">
      <w:pPr>
        <w:pStyle w:val="Heading3A"/>
        <w:numPr>
          <w:ilvl w:val="2"/>
          <w:numId w:val="5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5" w:name="_TOC54185"/>
      <w:bookmarkEnd w:id="145"/>
      <w:r>
        <w:t xml:space="preserve">Beispiel 88: Lehrer mit dem zweithöchsten Gehalt  </w:t>
      </w:r>
    </w:p>
    <w:p w14:paraId="1C965C8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l_id AS Lehrer, l_name AS Nachname, l_gehalt AS Gehalt</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WHERE </w:t>
      </w:r>
      <w:r>
        <w:rPr>
          <w:rFonts w:ascii="Times New Roman Italic" w:hAnsi="Times New Roman Italic"/>
        </w:rPr>
        <w:tab/>
        <w:t xml:space="preserve">l_gehalt = </w:t>
      </w:r>
      <w:r>
        <w:rPr>
          <w:rFonts w:ascii="Times New Roman Italic" w:hAnsi="Times New Roman Italic"/>
        </w:rPr>
        <w:tab/>
        <w:t xml:space="preserve">(SELECT MAX(l_gehalt)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FROM lehrer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WHERE l_id NOT IN</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(SELECT l_id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FROM lehrer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r>
      <w:r>
        <w:rPr>
          <w:rFonts w:ascii="Times New Roman Italic" w:hAnsi="Times New Roman Italic"/>
        </w:rPr>
        <w:tab/>
        <w:t>WHERE l_gehalt = (SELECT MAX(l_gehalt) FROM lehrer)));</w:t>
      </w:r>
    </w:p>
    <w:p w14:paraId="4F6812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6982E6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738E57B" w14:textId="6ADAE776"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43C2AE9" wp14:editId="4F9038AB">
            <wp:extent cx="2103120" cy="563880"/>
            <wp:effectExtent l="0" t="0" r="0" b="0"/>
            <wp:docPr id="95" name="Bild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03120" cy="563880"/>
                    </a:xfrm>
                    <a:prstGeom prst="rect">
                      <a:avLst/>
                    </a:prstGeom>
                    <a:noFill/>
                    <a:ln>
                      <a:noFill/>
                    </a:ln>
                  </pic:spPr>
                </pic:pic>
              </a:graphicData>
            </a:graphic>
          </wp:inline>
        </w:drawing>
      </w:r>
    </w:p>
    <w:p w14:paraId="5CC8852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3A8677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146" w:name="_TOC54515"/>
      <w:bookmarkEnd w:id="146"/>
      <w:r>
        <w:lastRenderedPageBreak/>
        <w:t>Outer Join</w:t>
      </w:r>
    </w:p>
    <w:p w14:paraId="123BAE6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Neben dem oben beschriebenen ‘normalen’ (inneren) Verbund, ist der äußere Verbund (outer join) nicht minder interessant.</w:t>
      </w:r>
    </w:p>
    <w:p w14:paraId="169F75B3"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 </w:t>
      </w:r>
      <w:r>
        <w:rPr>
          <w:lang w:val="en-GB"/>
        </w:rPr>
        <w:cr/>
        <w:t>FROM tabellenname1 RIGHT JOIN tabellenname2</w:t>
      </w:r>
      <w:r>
        <w:rPr>
          <w:lang w:val="en-GB"/>
        </w:rPr>
        <w:cr/>
        <w:t xml:space="preserve">ON tabellenname1.spaltenname1 = tabellenname2.spaltenname2;  </w:t>
      </w:r>
      <w:r>
        <w:rPr>
          <w:lang w:val="en-GB"/>
        </w:rPr>
        <w:cr/>
      </w:r>
    </w:p>
    <w:p w14:paraId="7E730F4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 RIGHT OUTER Join gibt alle Datensätze aus der rechten Tabelle zurück – selbst wenn keine dazu passenden Datensätze in der linken Tabelle existieren.</w:t>
      </w:r>
    </w:p>
    <w:p w14:paraId="1F1EA41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Ein LEFT OUTER Join gibt alle Datensätze aus der linken Tabelle zurück – selbst wenn keine dazu passenden Datensätze in der rechten Tabelle existieren.</w:t>
      </w:r>
    </w:p>
    <w:p w14:paraId="7589B2E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3EA27DF3" w14:textId="77777777" w:rsidR="00000000" w:rsidRDefault="00000000">
      <w:pPr>
        <w:pStyle w:val="Heading3A"/>
        <w:numPr>
          <w:ilvl w:val="2"/>
          <w:numId w:val="57"/>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47" w:name="_TOC55071"/>
      <w:bookmarkStart w:id="148" w:name="P263_29151"/>
      <w:bookmarkEnd w:id="147"/>
      <w:bookmarkEnd w:id="148"/>
      <w:r>
        <w:t>Beispiel 89: Notendurchschnitt aller Gegenstände</w:t>
      </w:r>
    </w:p>
    <w:p w14:paraId="7AC6A85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gegenstaende.g_id AS Gegenstandskürzel,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MAX(gegenstaende.g_bez) AS Langbezeichnung,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AVG(pruefungen.p_note) AS Durchschnittsnote</w:t>
      </w:r>
      <w:r>
        <w:rPr>
          <w:rFonts w:ascii="Times New Roman Italic" w:hAnsi="Times New Roman Italic"/>
        </w:rPr>
        <w:cr/>
        <w:t xml:space="preserve">FROM </w:t>
      </w:r>
      <w:r>
        <w:rPr>
          <w:rFonts w:ascii="Times New Roman Italic" w:hAnsi="Times New Roman Italic"/>
        </w:rPr>
        <w:tab/>
        <w:t xml:space="preserve">gegenstaende LEFT JOIN pruefungen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t>ON gegenstaende.g_id = pruefungen.p_g_fach</w:t>
      </w:r>
      <w:r>
        <w:rPr>
          <w:rFonts w:ascii="Times New Roman Italic" w:hAnsi="Times New Roman Italic"/>
        </w:rPr>
        <w:cr/>
        <w:t xml:space="preserve">GROUP BY </w:t>
      </w:r>
      <w:r>
        <w:rPr>
          <w:rFonts w:ascii="Times New Roman Italic" w:hAnsi="Times New Roman Italic"/>
        </w:rPr>
        <w:tab/>
        <w:t>gegenstaende.g_id;</w:t>
      </w:r>
    </w:p>
    <w:p w14:paraId="323431D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7692694" w14:textId="02F3AA87"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3471E29" wp14:editId="63CB2267">
            <wp:extent cx="4344035" cy="2026920"/>
            <wp:effectExtent l="0" t="0" r="0" b="0"/>
            <wp:docPr id="96" name="Bild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344035" cy="2026920"/>
                    </a:xfrm>
                    <a:prstGeom prst="rect">
                      <a:avLst/>
                    </a:prstGeom>
                    <a:noFill/>
                    <a:ln>
                      <a:noFill/>
                    </a:ln>
                  </pic:spPr>
                </pic:pic>
              </a:graphicData>
            </a:graphic>
          </wp:inline>
        </w:drawing>
      </w:r>
    </w:p>
    <w:p w14:paraId="37F9BFF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Ein einfacher, innerer Verbund (… FROM gegenstaende INNER JOIN pruefungen ON …) würde nur die Durchschnittsnoten derjenigen Gegenstände auflisten, zu denen auch Prüfungseinträge in der Tabelle pruefungen abgespeichert sind. </w:t>
      </w:r>
    </w:p>
    <w:p w14:paraId="0345B25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Durch den hier dargestellten äußeren Verbund werden auch diejenigen Einträge aus der Tabelle gegenstaende berücksichtigt, zu denen es keinen Entsprechung in der Tabelle pruefungen gibt.</w:t>
      </w:r>
    </w:p>
    <w:p w14:paraId="23D8282C"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bookmarkStart w:id="149" w:name="_TOC55812"/>
      <w:bookmarkEnd w:id="149"/>
      <w:r>
        <w:lastRenderedPageBreak/>
        <w:t>Beispiel 90: Notendurchschnitt aller Schüler</w:t>
      </w:r>
    </w:p>
    <w:p w14:paraId="658A049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schueler.s_schnr, </w:t>
      </w:r>
      <w:r>
        <w:rPr>
          <w:rFonts w:ascii="Times New Roman Italic" w:hAnsi="Times New Roman Italic"/>
        </w:rPr>
        <w:cr/>
      </w:r>
      <w:r>
        <w:rPr>
          <w:rFonts w:ascii="Times New Roman Italic" w:hAnsi="Times New Roman Italic"/>
        </w:rPr>
        <w:tab/>
      </w:r>
      <w:r>
        <w:rPr>
          <w:rFonts w:ascii="Times New Roman Italic" w:hAnsi="Times New Roman Italic"/>
        </w:rPr>
        <w:tab/>
        <w:t xml:space="preserve">MAX(schueler.s_name) AS Nachname,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COUNT(pruefungen.p_s_kandidat) AS Prüfungsanzahl,</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AVG(pruefungen.p_note) AS Durchschnittsnote</w:t>
      </w:r>
      <w:r>
        <w:rPr>
          <w:rFonts w:ascii="Times New Roman Italic" w:hAnsi="Times New Roman Italic"/>
        </w:rPr>
        <w:cr/>
        <w:t xml:space="preserve">FROM </w:t>
      </w:r>
      <w:r>
        <w:rPr>
          <w:rFonts w:ascii="Times New Roman Italic" w:hAnsi="Times New Roman Italic"/>
        </w:rPr>
        <w:tab/>
        <w:t xml:space="preserve">schueler LEFT JOIN pruefungen </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t>ON schueler.s_schnr = pruefungen.p_s_kandidat</w:t>
      </w:r>
      <w:r>
        <w:rPr>
          <w:rFonts w:ascii="Times New Roman Italic" w:hAnsi="Times New Roman Italic"/>
        </w:rPr>
        <w:cr/>
        <w:t xml:space="preserve">GROUP BY </w:t>
      </w:r>
      <w:r>
        <w:rPr>
          <w:rFonts w:ascii="Times New Roman Italic" w:hAnsi="Times New Roman Italic"/>
        </w:rPr>
        <w:tab/>
        <w:t>schueler.s_schnr;</w:t>
      </w:r>
    </w:p>
    <w:p w14:paraId="7ADF79D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6A51E42D" w14:textId="39772C4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A5CEBEE" wp14:editId="296F9A17">
            <wp:extent cx="3757295" cy="4214495"/>
            <wp:effectExtent l="0" t="0" r="0" b="0"/>
            <wp:docPr id="97" name="Bild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57295" cy="4214495"/>
                    </a:xfrm>
                    <a:prstGeom prst="rect">
                      <a:avLst/>
                    </a:prstGeom>
                    <a:noFill/>
                    <a:ln>
                      <a:noFill/>
                    </a:ln>
                  </pic:spPr>
                </pic:pic>
              </a:graphicData>
            </a:graphic>
          </wp:inline>
        </w:drawing>
      </w:r>
    </w:p>
    <w:p w14:paraId="62AB7FA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84D9D7C"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rPr>
      </w:pPr>
      <w:r>
        <w:br w:type="page"/>
      </w:r>
      <w:bookmarkStart w:id="150" w:name="_TOC56168"/>
      <w:bookmarkEnd w:id="150"/>
      <w:r>
        <w:lastRenderedPageBreak/>
        <w:t>Mengenoperationen</w:t>
      </w:r>
    </w:p>
    <w:p w14:paraId="751D4D4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Aus der Mathematik ist Ihnen die Mengenlehre – mit den Operationen der Vereinigung, des Durchschnitts und der Differenz - sicher ein Begriff. </w:t>
      </w:r>
    </w:p>
    <w:p w14:paraId="0029ADD4"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spaltenname1 </w:t>
      </w:r>
      <w:r>
        <w:rPr>
          <w:lang w:val="en-GB"/>
        </w:rPr>
        <w:cr/>
        <w:t xml:space="preserve">FROM tabellenname1 </w:t>
      </w:r>
      <w:r>
        <w:rPr>
          <w:lang w:val="en-GB"/>
        </w:rPr>
        <w:cr/>
        <w:t>UNION</w:t>
      </w:r>
      <w:r>
        <w:rPr>
          <w:lang w:val="en-GB"/>
        </w:rPr>
        <w:cr/>
        <w:t xml:space="preserve">SELECT spaltenname1 </w:t>
      </w:r>
      <w:r>
        <w:rPr>
          <w:lang w:val="en-GB"/>
        </w:rPr>
        <w:cr/>
        <w:t>FROM tabellenname2;</w:t>
      </w:r>
      <w:r>
        <w:rPr>
          <w:lang w:val="en-GB"/>
        </w:rPr>
        <w:cr/>
      </w:r>
    </w:p>
    <w:p w14:paraId="59FE513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Mit UNION werden die Resultate von zwei oder mehr SELECT Statements verbunden werden. </w:t>
      </w:r>
    </w:p>
    <w:p w14:paraId="0C7DA0F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A94F5A0" w14:textId="77777777" w:rsidR="00000000" w:rsidRDefault="00000000">
      <w:pPr>
        <w:pStyle w:val="Heading3A"/>
        <w:numPr>
          <w:ilvl w:val="2"/>
          <w:numId w:val="5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1" w:name="_TOC56507"/>
      <w:bookmarkEnd w:id="151"/>
      <w:r>
        <w:t>Beispiel 91: Anzahl der Unterrichtsstunden aller Lehrer (UNION)</w:t>
      </w:r>
    </w:p>
    <w:p w14:paraId="4F9FE96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lang w:val="en-GB"/>
        </w:rPr>
      </w:pPr>
      <w:r>
        <w:rPr>
          <w:rFonts w:ascii="Times New Roman Italic" w:hAnsi="Times New Roman Italic"/>
          <w:lang w:val="en-GB"/>
        </w:rPr>
        <w:t xml:space="preserve">SELECT </w:t>
      </w:r>
      <w:r>
        <w:rPr>
          <w:rFonts w:ascii="Times New Roman Italic" w:hAnsi="Times New Roman Italic"/>
          <w:lang w:val="en-GB"/>
        </w:rPr>
        <w:tab/>
        <w:t xml:space="preserve">l_name AS Lehrername, 0 AS Anzahl_Unterrichtsstunden </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WHERE </w:t>
      </w:r>
      <w:r>
        <w:rPr>
          <w:rFonts w:ascii="Times New Roman Italic" w:hAnsi="Times New Roman Italic"/>
          <w:lang w:val="en-GB"/>
        </w:rPr>
        <w:tab/>
        <w:t xml:space="preserve">l_id NOT IN (SELECT st_l_lehrer FROM stunden) </w:t>
      </w:r>
      <w:r>
        <w:rPr>
          <w:rFonts w:ascii="Times New Roman Italic" w:hAnsi="Times New Roman Italic"/>
          <w:lang w:val="en-GB"/>
        </w:rPr>
        <w:cr/>
        <w:t>UNION</w:t>
      </w:r>
      <w:r>
        <w:rPr>
          <w:rFonts w:ascii="Times New Roman Italic" w:hAnsi="Times New Roman Italic"/>
          <w:lang w:val="en-GB"/>
        </w:rPr>
        <w:cr/>
        <w:t xml:space="preserve">SELECT </w:t>
      </w:r>
      <w:r>
        <w:rPr>
          <w:rFonts w:ascii="Times New Roman Italic" w:hAnsi="Times New Roman Italic"/>
          <w:lang w:val="en-GB"/>
        </w:rPr>
        <w:tab/>
        <w:t>MAX(l_name) AS Lehrername, COUNT(*)</w:t>
      </w:r>
      <w:r>
        <w:rPr>
          <w:rFonts w:ascii="Times New Roman Italic" w:hAnsi="Times New Roman Italic"/>
          <w:lang w:val="en-GB"/>
        </w:rPr>
        <w:cr/>
        <w:t xml:space="preserve">FROM </w:t>
      </w:r>
      <w:r>
        <w:rPr>
          <w:rFonts w:ascii="Times New Roman Italic" w:hAnsi="Times New Roman Italic"/>
          <w:lang w:val="en-GB"/>
        </w:rPr>
        <w:tab/>
        <w:t>lehrer, stunden</w:t>
      </w:r>
      <w:r>
        <w:rPr>
          <w:rFonts w:ascii="Times New Roman Italic" w:hAnsi="Times New Roman Italic"/>
          <w:lang w:val="en-GB"/>
        </w:rPr>
        <w:cr/>
        <w:t xml:space="preserve">WHERE </w:t>
      </w:r>
      <w:r>
        <w:rPr>
          <w:rFonts w:ascii="Times New Roman Italic" w:hAnsi="Times New Roman Italic"/>
          <w:lang w:val="en-GB"/>
        </w:rPr>
        <w:tab/>
        <w:t>l_id = st_l_lehrer</w:t>
      </w:r>
      <w:r>
        <w:rPr>
          <w:rFonts w:ascii="Times New Roman Italic" w:hAnsi="Times New Roman Italic"/>
          <w:lang w:val="en-GB"/>
        </w:rPr>
        <w:cr/>
        <w:t xml:space="preserve">GROUP BY </w:t>
      </w:r>
      <w:r>
        <w:rPr>
          <w:rFonts w:ascii="Times New Roman Italic" w:hAnsi="Times New Roman Italic"/>
          <w:lang w:val="en-GB"/>
        </w:rPr>
        <w:tab/>
        <w:t>l_id</w:t>
      </w:r>
      <w:r>
        <w:rPr>
          <w:rFonts w:ascii="Times New Roman Italic" w:hAnsi="Times New Roman Italic"/>
          <w:lang w:val="en-GB"/>
        </w:rPr>
        <w:cr/>
        <w:t xml:space="preserve">ORDER BY </w:t>
      </w:r>
      <w:r>
        <w:rPr>
          <w:rFonts w:ascii="Times New Roman Italic" w:hAnsi="Times New Roman Italic"/>
          <w:lang w:val="en-GB"/>
        </w:rPr>
        <w:tab/>
        <w:t>2 DESC;</w:t>
      </w:r>
    </w:p>
    <w:p w14:paraId="44CA961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AED09F6" w14:textId="4424B89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9D3C58D" wp14:editId="2A276399">
            <wp:extent cx="2697480" cy="3070860"/>
            <wp:effectExtent l="0" t="0" r="0" b="0"/>
            <wp:docPr id="98" name="Bild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697480" cy="3070860"/>
                    </a:xfrm>
                    <a:prstGeom prst="rect">
                      <a:avLst/>
                    </a:prstGeom>
                    <a:noFill/>
                    <a:ln>
                      <a:noFill/>
                    </a:ln>
                  </pic:spPr>
                </pic:pic>
              </a:graphicData>
            </a:graphic>
          </wp:inline>
        </w:drawing>
      </w:r>
    </w:p>
    <w:p w14:paraId="62A3E3C7"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52" w:name="_TOC56843"/>
      <w:bookmarkEnd w:id="152"/>
      <w:r>
        <w:lastRenderedPageBreak/>
        <w:t xml:space="preserve">Beispiel 92: Vornamen aller Schüler und Lehrer (ohne Duplikate / UNION) </w:t>
      </w:r>
    </w:p>
    <w:p w14:paraId="20A8DB2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l_vorname AS Vornamen</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UNION</w:t>
      </w:r>
      <w:r>
        <w:rPr>
          <w:rFonts w:ascii="Times New Roman Italic" w:hAnsi="Times New Roman Italic"/>
          <w:lang w:val="en-GB"/>
        </w:rPr>
        <w:cr/>
        <w:t xml:space="preserve">SELECT </w:t>
      </w:r>
      <w:r>
        <w:rPr>
          <w:rFonts w:ascii="Times New Roman Italic" w:hAnsi="Times New Roman Italic"/>
          <w:lang w:val="en-GB"/>
        </w:rPr>
        <w:tab/>
        <w:t>s_vorname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1;</w:t>
      </w:r>
      <w:r>
        <w:rPr>
          <w:lang w:val="en-GB"/>
        </w:rPr>
        <w:cr/>
      </w:r>
      <w:r>
        <w:rPr>
          <w:lang w:val="en-GB"/>
        </w:rPr>
        <w:cr/>
        <w:t>Ausgabe:</w:t>
      </w:r>
    </w:p>
    <w:p w14:paraId="08EB6E8A" w14:textId="3EFD54F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C4EA5FD" wp14:editId="4892B382">
            <wp:extent cx="929640" cy="6370955"/>
            <wp:effectExtent l="0" t="0" r="0" b="0"/>
            <wp:docPr id="99" name="Bild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929640" cy="6370955"/>
                    </a:xfrm>
                    <a:prstGeom prst="rect">
                      <a:avLst/>
                    </a:prstGeom>
                    <a:noFill/>
                    <a:ln>
                      <a:noFill/>
                    </a:ln>
                  </pic:spPr>
                </pic:pic>
              </a:graphicData>
            </a:graphic>
          </wp:inline>
        </w:drawing>
      </w:r>
    </w:p>
    <w:p w14:paraId="4AFC46A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B302A9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1DE071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berschrift3Char"/>
        </w:rPr>
        <w:lastRenderedPageBreak/>
        <w:t>Beispiel 93: Vornamen aller Schüler und Lehrer (mit Duplikaten / UNION ALL</w:t>
      </w:r>
      <w:r>
        <w:t xml:space="preserve">) </w:t>
      </w:r>
    </w:p>
    <w:p w14:paraId="0DC203D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l_vorname AS Vornamen</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UNION ALL</w:t>
      </w:r>
      <w:r>
        <w:rPr>
          <w:rFonts w:ascii="Times New Roman Italic" w:hAnsi="Times New Roman Italic"/>
          <w:lang w:val="en-GB"/>
        </w:rPr>
        <w:cr/>
        <w:t xml:space="preserve">SELECT </w:t>
      </w:r>
      <w:r>
        <w:rPr>
          <w:rFonts w:ascii="Times New Roman Italic" w:hAnsi="Times New Roman Italic"/>
          <w:lang w:val="en-GB"/>
        </w:rPr>
        <w:tab/>
        <w:t>s_vorname</w:t>
      </w:r>
      <w:r>
        <w:rPr>
          <w:rFonts w:ascii="Times New Roman Italic" w:hAnsi="Times New Roman Italic"/>
          <w:lang w:val="en-GB"/>
        </w:rPr>
        <w:cr/>
        <w:t xml:space="preserve">FROM </w:t>
      </w:r>
      <w:r>
        <w:rPr>
          <w:rFonts w:ascii="Times New Roman Italic" w:hAnsi="Times New Roman Italic"/>
          <w:lang w:val="en-GB"/>
        </w:rPr>
        <w:tab/>
        <w:t>schueler</w:t>
      </w:r>
      <w:r>
        <w:rPr>
          <w:rFonts w:ascii="Times New Roman Italic" w:hAnsi="Times New Roman Italic"/>
          <w:lang w:val="en-GB"/>
        </w:rPr>
        <w:cr/>
        <w:t xml:space="preserve">ORDER BY </w:t>
      </w:r>
      <w:r>
        <w:rPr>
          <w:rFonts w:ascii="Times New Roman Italic" w:hAnsi="Times New Roman Italic"/>
          <w:lang w:val="en-GB"/>
        </w:rPr>
        <w:tab/>
        <w:t>1;</w:t>
      </w:r>
      <w:r>
        <w:rPr>
          <w:lang w:val="en-GB"/>
        </w:rPr>
        <w:cr/>
      </w:r>
    </w:p>
    <w:p w14:paraId="671977A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7108F92" w14:textId="16833F03"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042A6D1" wp14:editId="324B86E8">
            <wp:extent cx="1013460" cy="6111875"/>
            <wp:effectExtent l="0" t="0" r="0" b="0"/>
            <wp:docPr id="100" name="Bild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13460" cy="6111875"/>
                    </a:xfrm>
                    <a:prstGeom prst="rect">
                      <a:avLst/>
                    </a:prstGeom>
                    <a:noFill/>
                    <a:ln>
                      <a:noFill/>
                    </a:ln>
                  </pic:spPr>
                </pic:pic>
              </a:graphicData>
            </a:graphic>
          </wp:inline>
        </w:drawing>
      </w:r>
    </w:p>
    <w:p w14:paraId="3160B393"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lang w:val="en-GB"/>
        </w:rPr>
      </w:pPr>
      <w:r>
        <w:br w:type="page"/>
      </w:r>
    </w:p>
    <w:p w14:paraId="57E29F39" w14:textId="77777777" w:rsidR="00000000" w:rsidRDefault="00000000">
      <w:pPr>
        <w:pBdr>
          <w:top w:val="single" w:sz="4" w:space="0" w:color="000000"/>
          <w:left w:val="single" w:sz="4" w:space="0" w:color="000000"/>
          <w:bottom w:val="single" w:sz="4" w:space="0" w:color="000000"/>
          <w:right w:val="single" w:sz="4" w:space="0" w:color="000000"/>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lang w:val="en-GB"/>
        </w:rPr>
      </w:pPr>
      <w:r>
        <w:rPr>
          <w:lang w:val="en-GB"/>
        </w:rPr>
        <w:cr/>
        <w:t xml:space="preserve">SELECT spaltenname1 </w:t>
      </w:r>
      <w:r>
        <w:rPr>
          <w:lang w:val="en-GB"/>
        </w:rPr>
        <w:cr/>
        <w:t xml:space="preserve">FROM tabellenname1 </w:t>
      </w:r>
      <w:r>
        <w:rPr>
          <w:lang w:val="en-GB"/>
        </w:rPr>
        <w:cr/>
        <w:t>UNION ALL</w:t>
      </w:r>
      <w:r>
        <w:rPr>
          <w:lang w:val="en-GB"/>
        </w:rPr>
        <w:cr/>
        <w:t xml:space="preserve">SELECT spaltenname1 </w:t>
      </w:r>
      <w:r>
        <w:rPr>
          <w:lang w:val="en-GB"/>
        </w:rPr>
        <w:cr/>
        <w:t>FROM tabellenname2;</w:t>
      </w:r>
      <w:r>
        <w:rPr>
          <w:lang w:val="en-GB"/>
        </w:rPr>
        <w:cr/>
      </w:r>
    </w:p>
    <w:p w14:paraId="2C03386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Im Gegensatz zu UNION, das die Ergebnisse der einzelnen SELECT Statements abzüglich allfällig vorkommender, doppelter Datensätze miteinander vereinigt, belässt UNION ALL Duplikate in der Ergebnistabelle. </w:t>
      </w:r>
    </w:p>
    <w:p w14:paraId="1297BA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61D80731" w14:textId="77777777" w:rsidR="00000000" w:rsidRDefault="00000000">
      <w:pPr>
        <w:pStyle w:val="Heading3A"/>
        <w:numPr>
          <w:ilvl w:val="2"/>
          <w:numId w:val="59"/>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3" w:name="_TOC57515"/>
      <w:bookmarkEnd w:id="153"/>
      <w:r>
        <w:t>Beispiel 94: Alle Klassen vereinigt mit allen Räumen</w:t>
      </w:r>
    </w:p>
    <w:p w14:paraId="3798DE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S</w:t>
      </w:r>
      <w:r>
        <w:rPr>
          <w:rFonts w:ascii="Times New Roman Italic" w:hAnsi="Times New Roman Italic"/>
          <w:lang w:val="en-GB"/>
        </w:rPr>
        <w:t xml:space="preserve">ELECT </w:t>
      </w:r>
      <w:r>
        <w:rPr>
          <w:rFonts w:ascii="Times New Roman Italic" w:hAnsi="Times New Roman Italic"/>
          <w:lang w:val="en-GB"/>
        </w:rPr>
        <w:tab/>
        <w:t>k_id AS Nonsens</w:t>
      </w:r>
      <w:r>
        <w:rPr>
          <w:rFonts w:ascii="Times New Roman Italic" w:hAnsi="Times New Roman Italic"/>
          <w:lang w:val="en-GB"/>
        </w:rPr>
        <w:cr/>
        <w:t xml:space="preserve">FROM </w:t>
      </w:r>
      <w:r>
        <w:rPr>
          <w:rFonts w:ascii="Times New Roman Italic" w:hAnsi="Times New Roman Italic"/>
          <w:lang w:val="en-GB"/>
        </w:rPr>
        <w:tab/>
        <w:t>klassen</w:t>
      </w:r>
      <w:r>
        <w:rPr>
          <w:rFonts w:ascii="Times New Roman Italic" w:hAnsi="Times New Roman Italic"/>
          <w:lang w:val="en-GB"/>
        </w:rPr>
        <w:cr/>
        <w:t xml:space="preserve">UNION </w:t>
      </w:r>
      <w:r>
        <w:rPr>
          <w:rFonts w:ascii="Times New Roman Italic" w:hAnsi="Times New Roman Italic"/>
          <w:lang w:val="en-GB"/>
        </w:rPr>
        <w:cr/>
        <w:t xml:space="preserve">SELECT </w:t>
      </w:r>
      <w:r>
        <w:rPr>
          <w:rFonts w:ascii="Times New Roman Italic" w:hAnsi="Times New Roman Italic"/>
          <w:lang w:val="en-GB"/>
        </w:rPr>
        <w:tab/>
        <w:t>r_id</w:t>
      </w:r>
      <w:r>
        <w:rPr>
          <w:rFonts w:ascii="Times New Roman Italic" w:hAnsi="Times New Roman Italic"/>
          <w:lang w:val="en-GB"/>
        </w:rPr>
        <w:cr/>
        <w:t xml:space="preserve">FROM </w:t>
      </w:r>
      <w:r>
        <w:rPr>
          <w:rFonts w:ascii="Times New Roman Italic" w:hAnsi="Times New Roman Italic"/>
          <w:lang w:val="en-GB"/>
        </w:rPr>
        <w:tab/>
        <w:t>raeume;</w:t>
      </w:r>
      <w:r>
        <w:rPr>
          <w:rFonts w:ascii="Times New Roman Italic" w:hAnsi="Times New Roman Italic"/>
          <w:lang w:val="en-GB"/>
        </w:rPr>
        <w:cr/>
      </w:r>
      <w:r>
        <w:rPr>
          <w:lang w:val="en-GB"/>
        </w:rPr>
        <w:cr/>
        <w:t>Ausgabe:</w:t>
      </w:r>
    </w:p>
    <w:p w14:paraId="7EAE3604" w14:textId="45D076D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806537B" wp14:editId="7BFD7723">
            <wp:extent cx="914400" cy="1691640"/>
            <wp:effectExtent l="0" t="0" r="0" b="0"/>
            <wp:docPr id="101" name="Bild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14400" cy="1691640"/>
                    </a:xfrm>
                    <a:prstGeom prst="rect">
                      <a:avLst/>
                    </a:prstGeom>
                    <a:noFill/>
                    <a:ln>
                      <a:noFill/>
                    </a:ln>
                  </pic:spPr>
                </pic:pic>
              </a:graphicData>
            </a:graphic>
          </wp:inline>
        </w:drawing>
      </w:r>
    </w:p>
    <w:p w14:paraId="7C5B2F8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13C87B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 xml:space="preserve">Auch wenn diese Abfrage wenig Sinn macht: die einzige Voraussetzung für ein UNION ist, dass die zu vereinigenden Elemente den gleichen Spaltenaufbau und damit auch den gleichen Datentyp haben. </w:t>
      </w:r>
    </w:p>
    <w:p w14:paraId="1A307B8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510005BE"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154" w:name="_TOC57849"/>
      <w:bookmarkEnd w:id="154"/>
      <w:r>
        <w:lastRenderedPageBreak/>
        <w:t>Statistiken in SQL</w:t>
      </w:r>
    </w:p>
    <w:p w14:paraId="75A6C93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A820140" w14:textId="77777777" w:rsidR="00000000" w:rsidRDefault="00000000">
      <w:pPr>
        <w:pStyle w:val="Heading3A"/>
        <w:numPr>
          <w:ilvl w:val="2"/>
          <w:numId w:val="6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5" w:name="_TOC57869"/>
      <w:bookmarkEnd w:id="155"/>
      <w:r>
        <w:t>Beispiel 95: Durchschnitt und Summe der Lehrergehältern</w:t>
      </w:r>
    </w:p>
    <w:p w14:paraId="0876A5A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 xml:space="preserve">COUNT(*) AS Zeilenanzahl,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AVG(l_gehalt) AS Durchschnittsgehalt, </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SUM(l_gehalt) AS Gehaltssumme,</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SUM(l_gehalt) / COUNT (*) AS Summe_durch_Anzahl </w:t>
      </w:r>
      <w:r>
        <w:rPr>
          <w:rFonts w:ascii="Times New Roman Italic" w:hAnsi="Times New Roman Italic"/>
        </w:rPr>
        <w:cr/>
        <w:t xml:space="preserve">FROM </w:t>
      </w:r>
      <w:r>
        <w:rPr>
          <w:rFonts w:ascii="Times New Roman Italic" w:hAnsi="Times New Roman Italic"/>
        </w:rPr>
        <w:tab/>
        <w:t>lehrer;</w:t>
      </w:r>
    </w:p>
    <w:p w14:paraId="4ABCDF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4AE4FAF9" w14:textId="03C86D7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45BD47F6" wp14:editId="673BFF92">
            <wp:extent cx="4488815" cy="350520"/>
            <wp:effectExtent l="0" t="0" r="0" b="0"/>
            <wp:docPr id="102" name="Bild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488815" cy="350520"/>
                    </a:xfrm>
                    <a:prstGeom prst="rect">
                      <a:avLst/>
                    </a:prstGeom>
                    <a:noFill/>
                    <a:ln>
                      <a:noFill/>
                    </a:ln>
                  </pic:spPr>
                </pic:pic>
              </a:graphicData>
            </a:graphic>
          </wp:inline>
        </w:drawing>
      </w:r>
    </w:p>
    <w:p w14:paraId="4D7D0C8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1578537" w14:textId="77777777" w:rsidR="00000000" w:rsidRDefault="00000000">
      <w:pPr>
        <w:pStyle w:val="Heading3A"/>
        <w:numPr>
          <w:ilvl w:val="2"/>
          <w:numId w:val="6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r>
        <w:t>Beispiel 96: Anzahl unterschiedlicher Lehrergehälter</w:t>
      </w:r>
    </w:p>
    <w:p w14:paraId="259E82D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COUNT(*) AS Anzahl_unterschiedliche_Gehälter</w:t>
      </w:r>
      <w:r>
        <w:rPr>
          <w:rFonts w:ascii="Times New Roman Italic" w:hAnsi="Times New Roman Italic"/>
        </w:rPr>
        <w:cr/>
        <w:t xml:space="preserve">FROM </w:t>
      </w:r>
      <w:r>
        <w:rPr>
          <w:rFonts w:ascii="Times New Roman Italic" w:hAnsi="Times New Roman Italic"/>
        </w:rPr>
        <w:tab/>
        <w:t>(SELECT DISTINCT l_gehalt FROM lehrer);</w:t>
      </w:r>
    </w:p>
    <w:p w14:paraId="4D0D851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1AB76BD2" w14:textId="64337580"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97E8C02" wp14:editId="75EB6FF8">
            <wp:extent cx="2080260" cy="358140"/>
            <wp:effectExtent l="0" t="0" r="0" b="0"/>
            <wp:docPr id="103" name="Bild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080260" cy="358140"/>
                    </a:xfrm>
                    <a:prstGeom prst="rect">
                      <a:avLst/>
                    </a:prstGeom>
                    <a:noFill/>
                    <a:ln>
                      <a:noFill/>
                    </a:ln>
                  </pic:spPr>
                </pic:pic>
              </a:graphicData>
            </a:graphic>
          </wp:inline>
        </w:drawing>
      </w:r>
    </w:p>
    <w:p w14:paraId="09B00E1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2184D2F" w14:textId="77777777" w:rsidR="00000000" w:rsidRDefault="00000000">
      <w:pPr>
        <w:pStyle w:val="Heading3A"/>
        <w:numPr>
          <w:ilvl w:val="2"/>
          <w:numId w:val="6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6" w:name="_TOC58308"/>
      <w:bookmarkEnd w:id="156"/>
      <w:r>
        <w:t>Beispiel 97: Ungewichteter Durchschnitt der Lehrergehälter</w:t>
      </w:r>
    </w:p>
    <w:p w14:paraId="3955E7F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Die Besonderheit des gewichteten Durchschnitts ist, dass Duplikate nicht als Grundlage der Berechnung herangezogen werden, i.e. doppelte oder mehrfach gegebene Werte kommen trotz allem nur einmal zum Zug.</w:t>
      </w:r>
    </w:p>
    <w:p w14:paraId="2FB05A5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AVG(l_gehalt) AS Ungewichteter_Durchschnitt</w:t>
      </w:r>
      <w:r>
        <w:rPr>
          <w:rFonts w:ascii="Times New Roman Italic" w:hAnsi="Times New Roman Italic"/>
        </w:rPr>
        <w:cr/>
        <w:t xml:space="preserve">FROM </w:t>
      </w:r>
      <w:r>
        <w:rPr>
          <w:rFonts w:ascii="Times New Roman Italic" w:hAnsi="Times New Roman Italic"/>
        </w:rPr>
        <w:tab/>
        <w:t>(SELECT DISTINCT l_gehalt FROM lehrer);</w:t>
      </w:r>
    </w:p>
    <w:p w14:paraId="1B86F8F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24095C58" w14:textId="31EF8AB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56CDD409" wp14:editId="6B803EA1">
            <wp:extent cx="2011680" cy="358140"/>
            <wp:effectExtent l="0" t="0" r="0" b="0"/>
            <wp:docPr id="104" name="Bild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11680" cy="358140"/>
                    </a:xfrm>
                    <a:prstGeom prst="rect">
                      <a:avLst/>
                    </a:prstGeom>
                    <a:noFill/>
                    <a:ln>
                      <a:noFill/>
                    </a:ln>
                  </pic:spPr>
                </pic:pic>
              </a:graphicData>
            </a:graphic>
          </wp:inline>
        </w:drawing>
      </w:r>
    </w:p>
    <w:p w14:paraId="16285C2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br w:type="page"/>
      </w:r>
    </w:p>
    <w:p w14:paraId="38F268CC" w14:textId="77777777" w:rsidR="00000000" w:rsidRDefault="00000000">
      <w:pPr>
        <w:pStyle w:val="Heading3A"/>
        <w:numPr>
          <w:ilvl w:val="2"/>
          <w:numId w:val="6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7" w:name="_TOC58683"/>
      <w:bookmarkEnd w:id="157"/>
      <w:r>
        <w:t>Beispiel 98: Modus der Lehrergehälter</w:t>
      </w:r>
    </w:p>
    <w:p w14:paraId="46AB1B4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t xml:space="preserve">Der innerhalb einer Menge am häufigsten vorkommende Wert wird in der Statistik als Modus bezeichnet. </w:t>
      </w:r>
      <w:r>
        <w:rPr>
          <w:lang w:val="en-GB"/>
        </w:rPr>
        <w:t>(Der Modus von 1, 1, 1, 2, 2, 3, 4 ist 1).</w:t>
      </w:r>
    </w:p>
    <w:p w14:paraId="2D430D8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rFonts w:ascii="Times New Roman Italic" w:hAnsi="Times New Roman Italic"/>
          <w:lang w:val="en-GB"/>
        </w:rPr>
        <w:t xml:space="preserve">SELECT </w:t>
      </w:r>
      <w:r>
        <w:rPr>
          <w:rFonts w:ascii="Times New Roman Italic" w:hAnsi="Times New Roman Italic"/>
          <w:lang w:val="en-GB"/>
        </w:rPr>
        <w:tab/>
        <w:t>l_gehalt AS Modus, COUNT(*) AS Anzahl</w:t>
      </w:r>
      <w:r>
        <w:rPr>
          <w:rFonts w:ascii="Times New Roman Italic" w:hAnsi="Times New Roman Italic"/>
          <w:lang w:val="en-GB"/>
        </w:rPr>
        <w:cr/>
        <w:t xml:space="preserve">FROM </w:t>
      </w:r>
      <w:r>
        <w:rPr>
          <w:rFonts w:ascii="Times New Roman Italic" w:hAnsi="Times New Roman Italic"/>
          <w:lang w:val="en-GB"/>
        </w:rPr>
        <w:tab/>
        <w:t>lehrer</w:t>
      </w:r>
      <w:r>
        <w:rPr>
          <w:rFonts w:ascii="Times New Roman Italic" w:hAnsi="Times New Roman Italic"/>
          <w:lang w:val="en-GB"/>
        </w:rPr>
        <w:cr/>
        <w:t xml:space="preserve">GROUP BY </w:t>
      </w:r>
      <w:r>
        <w:rPr>
          <w:rFonts w:ascii="Times New Roman Italic" w:hAnsi="Times New Roman Italic"/>
          <w:lang w:val="en-GB"/>
        </w:rPr>
        <w:tab/>
        <w:t>l_gehalt</w:t>
      </w:r>
      <w:r>
        <w:rPr>
          <w:rFonts w:ascii="Times New Roman Italic" w:hAnsi="Times New Roman Italic"/>
          <w:lang w:val="en-GB"/>
        </w:rPr>
        <w:cr/>
        <w:t xml:space="preserve">HAVING </w:t>
      </w:r>
      <w:r>
        <w:rPr>
          <w:rFonts w:ascii="Times New Roman Italic" w:hAnsi="Times New Roman Italic"/>
          <w:lang w:val="en-GB"/>
        </w:rPr>
        <w:tab/>
        <w:t>COUNT(*) &gt;= ALL (SELECT COUNT(*) FROM lehrer GROUP BY l_gehalt)</w:t>
      </w:r>
      <w:r>
        <w:rPr>
          <w:lang w:val="en-GB"/>
        </w:rPr>
        <w:t>;</w:t>
      </w:r>
    </w:p>
    <w:p w14:paraId="0069A7A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705104A2" w14:textId="5AC153E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14C36A9" wp14:editId="68DF54B3">
            <wp:extent cx="1722120" cy="365760"/>
            <wp:effectExtent l="0" t="0" r="0" b="0"/>
            <wp:docPr id="105" name="Bild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22120" cy="365760"/>
                    </a:xfrm>
                    <a:prstGeom prst="rect">
                      <a:avLst/>
                    </a:prstGeom>
                    <a:noFill/>
                    <a:ln>
                      <a:noFill/>
                    </a:ln>
                  </pic:spPr>
                </pic:pic>
              </a:graphicData>
            </a:graphic>
          </wp:inline>
        </w:drawing>
      </w:r>
    </w:p>
    <w:p w14:paraId="6F2BB4A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In unserem Fall ist bei den Gehältern also am häufigsten der Nullwert eingetragen, konkret betrifft dies die folgenden drei Lehrer:</w:t>
      </w:r>
    </w:p>
    <w:p w14:paraId="7ABF9322" w14:textId="354CE10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rPr>
          <w:rStyle w:val="Standard"/>
          <w:noProof/>
        </w:rPr>
        <w:drawing>
          <wp:inline distT="0" distB="0" distL="0" distR="0" wp14:anchorId="53D9BF9E" wp14:editId="5478B1E1">
            <wp:extent cx="2446020" cy="739140"/>
            <wp:effectExtent l="0" t="0" r="0" b="0"/>
            <wp:docPr id="106" name="Bild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446020" cy="739140"/>
                    </a:xfrm>
                    <a:prstGeom prst="rect">
                      <a:avLst/>
                    </a:prstGeom>
                    <a:noFill/>
                    <a:ln>
                      <a:noFill/>
                    </a:ln>
                  </pic:spPr>
                </pic:pic>
              </a:graphicData>
            </a:graphic>
          </wp:inline>
        </w:drawing>
      </w:r>
    </w:p>
    <w:p w14:paraId="227C7F6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1D307C98" w14:textId="77777777" w:rsidR="00000000" w:rsidRDefault="00000000">
      <w:pPr>
        <w:pStyle w:val="Heading3A"/>
        <w:numPr>
          <w:ilvl w:val="2"/>
          <w:numId w:val="61"/>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58" w:name="_TOC59162"/>
      <w:bookmarkEnd w:id="158"/>
      <w:r>
        <w:t>Beispiel 99: Streubreite und arithmetisches Mittel der Lehrergehälter</w:t>
      </w:r>
    </w:p>
    <w:p w14:paraId="6828957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MAX(l_gehalt) - MIN(l_gehalt) AS Streubreite,</w:t>
      </w:r>
      <w:r>
        <w:rPr>
          <w:rFonts w:ascii="Times New Roman Italic" w:hAnsi="Times New Roman Italic"/>
        </w:rPr>
        <w:cr/>
        <w:t xml:space="preserve">           </w:t>
      </w:r>
      <w:r>
        <w:rPr>
          <w:rFonts w:ascii="Times New Roman Italic" w:hAnsi="Times New Roman Italic"/>
        </w:rPr>
        <w:tab/>
      </w:r>
      <w:r>
        <w:rPr>
          <w:rFonts w:ascii="Times New Roman Italic" w:hAnsi="Times New Roman Italic"/>
        </w:rPr>
        <w:tab/>
        <w:t xml:space="preserve">(MAX(l_gehalt) + MIN(l_gehalt) ) / 2 AS Arithmetisches_Mittel </w:t>
      </w:r>
      <w:r>
        <w:rPr>
          <w:rFonts w:ascii="Times New Roman Italic" w:hAnsi="Times New Roman Italic"/>
        </w:rPr>
        <w:cr/>
        <w:t xml:space="preserve">FROM </w:t>
      </w:r>
      <w:r>
        <w:rPr>
          <w:rFonts w:ascii="Times New Roman Italic" w:hAnsi="Times New Roman Italic"/>
        </w:rPr>
        <w:tab/>
        <w:t>lehrer;</w:t>
      </w:r>
    </w:p>
    <w:p w14:paraId="77FA72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Ausgabe:</w:t>
      </w:r>
    </w:p>
    <w:p w14:paraId="5E153517" w14:textId="74FD1181"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3990283" wp14:editId="3961B8D8">
            <wp:extent cx="2400300" cy="335280"/>
            <wp:effectExtent l="0" t="0" r="0" b="0"/>
            <wp:docPr id="107" name="Bild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00300" cy="335280"/>
                    </a:xfrm>
                    <a:prstGeom prst="rect">
                      <a:avLst/>
                    </a:prstGeom>
                    <a:noFill/>
                    <a:ln>
                      <a:noFill/>
                    </a:ln>
                  </pic:spPr>
                </pic:pic>
              </a:graphicData>
            </a:graphic>
          </wp:inline>
        </w:drawing>
      </w:r>
    </w:p>
    <w:p w14:paraId="6EA2A52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70A75F7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6005B04B"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hd w:val="clear" w:color="auto" w:fill="F3EB00"/>
        </w:rPr>
      </w:pPr>
      <w:r>
        <w:br w:type="page"/>
      </w:r>
      <w:bookmarkStart w:id="159" w:name="_TOC59390"/>
      <w:bookmarkEnd w:id="159"/>
      <w:r>
        <w:lastRenderedPageBreak/>
        <w:t>Extraktion von Stringbestandteilen</w:t>
      </w:r>
    </w:p>
    <w:p w14:paraId="6EB59C3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Wenn Sie sich zurückerinnern, haben Sie in diesem Skriptum schon Befehle kennengelernt, um aus einem Datum Werte zu extrahieren, nämlich year, month und day. Die Funktionen LEFT, RIGHT und MID werden Ihnen gute Dienste tun, wenn Sie SQL Abfragen erstellen möchten, die die Extraktion eines  Teilstrings aus einem String erfordern.</w:t>
      </w:r>
    </w:p>
    <w:p w14:paraId="483810A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9E3A292" w14:textId="77777777" w:rsidR="00000000" w:rsidRDefault="00000000">
      <w:pPr>
        <w:pStyle w:val="Heading3A"/>
        <w:numPr>
          <w:ilvl w:val="2"/>
          <w:numId w:val="6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60" w:name="_TOC59757"/>
      <w:bookmarkEnd w:id="160"/>
      <w:r>
        <w:t xml:space="preserve">Beispiel 100: Erster bis vierter Buchstabe alle Lehrervornamen </w:t>
      </w:r>
    </w:p>
    <w:p w14:paraId="1CE094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DISTINCT LEFT(l_vorname, 4) AS Erste_bis_vierte_Stelle_der_Lehrervornamen</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ORDER BY </w:t>
      </w:r>
      <w:r>
        <w:rPr>
          <w:rFonts w:ascii="Times New Roman Italic" w:hAnsi="Times New Roman Italic"/>
        </w:rPr>
        <w:tab/>
        <w:t>1;</w:t>
      </w:r>
    </w:p>
    <w:p w14:paraId="6EBF2D4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Ausgabe:</w:t>
      </w:r>
    </w:p>
    <w:p w14:paraId="3738F86D" w14:textId="061845FF"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0024DEF" wp14:editId="2B841B4E">
            <wp:extent cx="2735580" cy="2857500"/>
            <wp:effectExtent l="0" t="0" r="0" b="0"/>
            <wp:docPr id="108" name="Bild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735580" cy="2857500"/>
                    </a:xfrm>
                    <a:prstGeom prst="rect">
                      <a:avLst/>
                    </a:prstGeom>
                    <a:noFill/>
                    <a:ln>
                      <a:noFill/>
                    </a:ln>
                  </pic:spPr>
                </pic:pic>
              </a:graphicData>
            </a:graphic>
          </wp:inline>
        </w:drawing>
      </w:r>
    </w:p>
    <w:p w14:paraId="1F9F3C5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7D7C1BFD" w14:textId="77777777" w:rsidR="00000000" w:rsidRDefault="00000000">
      <w:pPr>
        <w:pStyle w:val="Heading3A"/>
        <w:numPr>
          <w:ilvl w:val="2"/>
          <w:numId w:val="6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61" w:name="_TOC59942"/>
      <w:bookmarkEnd w:id="161"/>
      <w:r>
        <w:t xml:space="preserve">Beispiel 101: Letzter und vorletzter Buchstabe alle Lehrervornamen </w:t>
      </w:r>
    </w:p>
    <w:p w14:paraId="1D4AC2C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DISTINCT RIGHT(l_vorname, 2) AS</w:t>
      </w:r>
      <w:r>
        <w:rPr>
          <w:rFonts w:ascii="Times New Roman Italic" w:hAnsi="Times New Roman Italic"/>
        </w:rPr>
        <w:cr/>
      </w:r>
      <w:r>
        <w:rPr>
          <w:rFonts w:ascii="Times New Roman Italic" w:hAnsi="Times New Roman Italic"/>
        </w:rPr>
        <w:tab/>
      </w:r>
      <w:r>
        <w:rPr>
          <w:rFonts w:ascii="Times New Roman Italic" w:hAnsi="Times New Roman Italic"/>
        </w:rPr>
        <w:tab/>
      </w:r>
      <w:r>
        <w:rPr>
          <w:rFonts w:ascii="Times New Roman Italic" w:hAnsi="Times New Roman Italic"/>
        </w:rPr>
        <w:tab/>
        <w:t xml:space="preserve"> Letzte_und_vorletzte_Stelle_der_Lehrervornamen</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ORDER BY </w:t>
      </w:r>
      <w:r>
        <w:rPr>
          <w:rFonts w:ascii="Times New Roman Italic" w:hAnsi="Times New Roman Italic"/>
        </w:rPr>
        <w:tab/>
        <w:t>1;</w:t>
      </w:r>
    </w:p>
    <w:p w14:paraId="581F2E8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Ausgabe:</w:t>
      </w:r>
    </w:p>
    <w:p w14:paraId="3F48A98A" w14:textId="42A19C5E"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3748457" wp14:editId="138A7B1C">
            <wp:extent cx="2987040" cy="2522220"/>
            <wp:effectExtent l="0" t="0" r="0" b="0"/>
            <wp:docPr id="109" name="Bild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987040" cy="2522220"/>
                    </a:xfrm>
                    <a:prstGeom prst="rect">
                      <a:avLst/>
                    </a:prstGeom>
                    <a:noFill/>
                    <a:ln>
                      <a:noFill/>
                    </a:ln>
                  </pic:spPr>
                </pic:pic>
              </a:graphicData>
            </a:graphic>
          </wp:inline>
        </w:drawing>
      </w:r>
    </w:p>
    <w:p w14:paraId="619CEB5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br w:type="page"/>
      </w:r>
    </w:p>
    <w:p w14:paraId="05B857C9" w14:textId="77777777" w:rsidR="00000000" w:rsidRDefault="00000000">
      <w:pPr>
        <w:pStyle w:val="Heading3A"/>
        <w:numPr>
          <w:ilvl w:val="2"/>
          <w:numId w:val="63"/>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62" w:name="_TOC60140"/>
      <w:bookmarkEnd w:id="162"/>
      <w:r>
        <w:t xml:space="preserve">Beispiel 102: Dritter bis vierter Buchstabe alle Lehrervornamen </w:t>
      </w:r>
    </w:p>
    <w:p w14:paraId="0C0C800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Italic" w:hAnsi="Times New Roman Italic"/>
        </w:rPr>
      </w:pPr>
      <w:r>
        <w:rPr>
          <w:rFonts w:ascii="Times New Roman Italic" w:hAnsi="Times New Roman Italic"/>
        </w:rPr>
        <w:t xml:space="preserve">SELECT </w:t>
      </w:r>
      <w:r>
        <w:rPr>
          <w:rFonts w:ascii="Times New Roman Italic" w:hAnsi="Times New Roman Italic"/>
        </w:rPr>
        <w:tab/>
        <w:t>DISTINCT MID(l_vorname, 3, 2) AS Dritte_bis_vierte_Stelle_der_Lehrervornamen</w:t>
      </w:r>
      <w:r>
        <w:rPr>
          <w:rFonts w:ascii="Times New Roman Italic" w:hAnsi="Times New Roman Italic"/>
        </w:rPr>
        <w:cr/>
        <w:t xml:space="preserve">FROM </w:t>
      </w:r>
      <w:r>
        <w:rPr>
          <w:rFonts w:ascii="Times New Roman Italic" w:hAnsi="Times New Roman Italic"/>
        </w:rPr>
        <w:tab/>
        <w:t>lehrer</w:t>
      </w:r>
      <w:r>
        <w:rPr>
          <w:rFonts w:ascii="Times New Roman Italic" w:hAnsi="Times New Roman Italic"/>
        </w:rPr>
        <w:cr/>
        <w:t xml:space="preserve">ORDER BY </w:t>
      </w:r>
      <w:r>
        <w:rPr>
          <w:rFonts w:ascii="Times New Roman Italic" w:hAnsi="Times New Roman Italic"/>
        </w:rPr>
        <w:tab/>
        <w:t>1;</w:t>
      </w:r>
    </w:p>
    <w:p w14:paraId="569772D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GB"/>
        </w:rPr>
      </w:pPr>
      <w:r>
        <w:rPr>
          <w:lang w:val="en-GB"/>
        </w:rPr>
        <w:t>Ausgabe:</w:t>
      </w:r>
    </w:p>
    <w:p w14:paraId="0B1E7396" w14:textId="2F35459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805F87D" wp14:editId="631B73C5">
            <wp:extent cx="2674620" cy="2827020"/>
            <wp:effectExtent l="0" t="0" r="0" b="0"/>
            <wp:docPr id="110" name="Bild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74620" cy="2827020"/>
                    </a:xfrm>
                    <a:prstGeom prst="rect">
                      <a:avLst/>
                    </a:prstGeom>
                    <a:noFill/>
                    <a:ln>
                      <a:noFill/>
                    </a:ln>
                  </pic:spPr>
                </pic:pic>
              </a:graphicData>
            </a:graphic>
          </wp:inline>
        </w:drawing>
      </w:r>
    </w:p>
    <w:p w14:paraId="2A44F92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32"/>
        </w:rPr>
      </w:pPr>
      <w:r>
        <w:rPr>
          <w:sz w:val="32"/>
        </w:rPr>
        <w:t xml:space="preserve"> </w:t>
      </w:r>
    </w:p>
    <w:p w14:paraId="3317988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2B43257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4A014FC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2F5F31D5" w14:textId="77777777" w:rsidR="00000000" w:rsidRDefault="00000000">
      <w:pPr>
        <w:pStyle w:val="Heading1A"/>
        <w:numPr>
          <w:ilvl w:val="0"/>
          <w:numId w:val="64"/>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pPr>
      <w:bookmarkStart w:id="163" w:name="_TOC60332"/>
      <w:bookmarkEnd w:id="163"/>
      <w:r>
        <w:lastRenderedPageBreak/>
        <w:t>ANHANG A: Inhalt aller Tabellen der Schuldatenbank</w:t>
      </w:r>
    </w:p>
    <w:p w14:paraId="7207815B" w14:textId="77777777" w:rsidR="00000000" w:rsidRDefault="00000000">
      <w:pPr>
        <w:pStyle w:val="Heading3A"/>
        <w:numPr>
          <w:ilvl w:val="2"/>
          <w:numId w:val="6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rPr>
          <w:rFonts w:ascii="Times New Roman Bold Italic" w:hAnsi="Times New Roman Bold Italic"/>
        </w:rPr>
      </w:pPr>
      <w:bookmarkStart w:id="164" w:name="_TOC60383"/>
      <w:bookmarkEnd w:id="164"/>
      <w:r>
        <w:t xml:space="preserve">Tabelle </w:t>
      </w:r>
      <w:r>
        <w:rPr>
          <w:rFonts w:ascii="Times New Roman Bold Italic" w:hAnsi="Times New Roman Bold Italic"/>
        </w:rPr>
        <w:t>gegenstaende</w:t>
      </w:r>
    </w:p>
    <w:p w14:paraId="24FA7D1E" w14:textId="193EAD98"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81AB6FD" wp14:editId="509FB063">
            <wp:extent cx="2682240" cy="2019300"/>
            <wp:effectExtent l="0" t="0" r="0" b="0"/>
            <wp:docPr id="111" name="Bild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682240" cy="2019300"/>
                    </a:xfrm>
                    <a:prstGeom prst="rect">
                      <a:avLst/>
                    </a:prstGeom>
                    <a:noFill/>
                    <a:ln>
                      <a:noFill/>
                    </a:ln>
                  </pic:spPr>
                </pic:pic>
              </a:graphicData>
            </a:graphic>
          </wp:inline>
        </w:drawing>
      </w:r>
    </w:p>
    <w:p w14:paraId="389EA185" w14:textId="77777777" w:rsidR="00000000" w:rsidRDefault="00000000">
      <w:pPr>
        <w:pStyle w:val="Heading3A"/>
        <w:numPr>
          <w:ilvl w:val="2"/>
          <w:numId w:val="6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bookmarkStart w:id="165" w:name="_TOC60406"/>
      <w:bookmarkEnd w:id="165"/>
      <w:r>
        <w:t xml:space="preserve">Tabelle </w:t>
      </w:r>
      <w:r>
        <w:rPr>
          <w:rFonts w:ascii="Times New Roman Bold Italic" w:hAnsi="Times New Roman Bold Italic"/>
        </w:rPr>
        <w:t>klassen</w:t>
      </w:r>
    </w:p>
    <w:p w14:paraId="38A738F1" w14:textId="1AB3DA32"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33EAF11C" wp14:editId="0BC4DF36">
            <wp:extent cx="4824095" cy="1036320"/>
            <wp:effectExtent l="0" t="0" r="0" b="0"/>
            <wp:docPr id="112" name="Bild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824095" cy="1036320"/>
                    </a:xfrm>
                    <a:prstGeom prst="rect">
                      <a:avLst/>
                    </a:prstGeom>
                    <a:noFill/>
                    <a:ln>
                      <a:noFill/>
                    </a:ln>
                  </pic:spPr>
                </pic:pic>
              </a:graphicData>
            </a:graphic>
          </wp:inline>
        </w:drawing>
      </w:r>
    </w:p>
    <w:p w14:paraId="0240564A" w14:textId="77777777" w:rsidR="00000000" w:rsidRDefault="00000000">
      <w:pPr>
        <w:pStyle w:val="Heading3A"/>
        <w:numPr>
          <w:ilvl w:val="2"/>
          <w:numId w:val="6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rPr>
          <w:rFonts w:ascii="Times New Roman Bold Italic" w:hAnsi="Times New Roman Bold Italic"/>
        </w:rPr>
      </w:pPr>
      <w:r>
        <w:t xml:space="preserve">Tabelle </w:t>
      </w:r>
      <w:r>
        <w:rPr>
          <w:rFonts w:ascii="Times New Roman Bold Italic" w:hAnsi="Times New Roman Bold Italic"/>
        </w:rPr>
        <w:t>lehrer</w:t>
      </w:r>
    </w:p>
    <w:p w14:paraId="793AF519" w14:textId="2EAC8AFD"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73099E9" wp14:editId="7589486E">
            <wp:extent cx="4275455" cy="3040380"/>
            <wp:effectExtent l="0" t="0" r="0" b="0"/>
            <wp:docPr id="113" name="Bild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275455" cy="3040380"/>
                    </a:xfrm>
                    <a:prstGeom prst="rect">
                      <a:avLst/>
                    </a:prstGeom>
                    <a:noFill/>
                    <a:ln>
                      <a:noFill/>
                    </a:ln>
                  </pic:spPr>
                </pic:pic>
              </a:graphicData>
            </a:graphic>
          </wp:inline>
        </w:drawing>
      </w:r>
    </w:p>
    <w:p w14:paraId="65D9C45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66" w:name="_TOC60442"/>
      <w:bookmarkEnd w:id="166"/>
      <w:r>
        <w:lastRenderedPageBreak/>
        <w:t xml:space="preserve">Tabelle </w:t>
      </w:r>
      <w:r>
        <w:rPr>
          <w:rFonts w:ascii="Times New Roman Bold Italic" w:hAnsi="Times New Roman Bold Italic"/>
        </w:rPr>
        <w:t>pruefungen</w:t>
      </w:r>
    </w:p>
    <w:p w14:paraId="3A863995" w14:textId="232C4114"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7E8D5835" wp14:editId="36101CC3">
            <wp:extent cx="5502275" cy="5403215"/>
            <wp:effectExtent l="0" t="0" r="0" b="0"/>
            <wp:docPr id="114" name="Bild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02275" cy="5403215"/>
                    </a:xfrm>
                    <a:prstGeom prst="rect">
                      <a:avLst/>
                    </a:prstGeom>
                    <a:noFill/>
                    <a:ln>
                      <a:noFill/>
                    </a:ln>
                  </pic:spPr>
                </pic:pic>
              </a:graphicData>
            </a:graphic>
          </wp:inline>
        </w:drawing>
      </w:r>
    </w:p>
    <w:p w14:paraId="4A5BEC8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438F0536" w14:textId="77777777" w:rsidR="00000000" w:rsidRDefault="00000000">
      <w:pPr>
        <w:pStyle w:val="Heading3A"/>
        <w:numPr>
          <w:ilvl w:val="2"/>
          <w:numId w:val="65"/>
        </w:numPr>
        <w:tabs>
          <w:tab w:val="clear" w:pos="360"/>
          <w:tab w:val="num" w:pos="1800"/>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rPr>
          <w:rFonts w:ascii="Times New Roman Bold Italic" w:hAnsi="Times New Roman Bold Italic"/>
        </w:rPr>
      </w:pPr>
      <w:bookmarkStart w:id="167" w:name="_TOC60464"/>
      <w:bookmarkEnd w:id="167"/>
      <w:r>
        <w:t xml:space="preserve">Tabelle </w:t>
      </w:r>
      <w:r>
        <w:rPr>
          <w:rFonts w:ascii="Times New Roman Bold Italic" w:hAnsi="Times New Roman Bold Italic"/>
        </w:rPr>
        <w:t>raeume</w:t>
      </w:r>
    </w:p>
    <w:p w14:paraId="60C7CB99" w14:textId="084368F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0F7DDDEC" wp14:editId="7CC7638F">
            <wp:extent cx="1828800" cy="1051560"/>
            <wp:effectExtent l="0" t="0" r="0" b="0"/>
            <wp:docPr id="115" name="Bild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28800" cy="1051560"/>
                    </a:xfrm>
                    <a:prstGeom prst="rect">
                      <a:avLst/>
                    </a:prstGeom>
                    <a:noFill/>
                    <a:ln>
                      <a:noFill/>
                    </a:ln>
                  </pic:spPr>
                </pic:pic>
              </a:graphicData>
            </a:graphic>
          </wp:inline>
        </w:drawing>
      </w:r>
    </w:p>
    <w:p w14:paraId="6BDA846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68" w:name="_TOC60482"/>
      <w:bookmarkEnd w:id="168"/>
      <w:r>
        <w:lastRenderedPageBreak/>
        <w:t xml:space="preserve">Tabelle </w:t>
      </w:r>
      <w:r>
        <w:rPr>
          <w:rFonts w:ascii="Times New Roman Bold Italic" w:hAnsi="Times New Roman Bold Italic"/>
        </w:rPr>
        <w:t>schueler</w:t>
      </w:r>
    </w:p>
    <w:p w14:paraId="1ECCA8B3" w14:textId="3DAF72B9"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6AB7532A" wp14:editId="5D5FC257">
            <wp:extent cx="4717415" cy="4229735"/>
            <wp:effectExtent l="0" t="0" r="0" b="0"/>
            <wp:docPr id="116" name="Bild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717415" cy="4229735"/>
                    </a:xfrm>
                    <a:prstGeom prst="rect">
                      <a:avLst/>
                    </a:prstGeom>
                    <a:noFill/>
                    <a:ln>
                      <a:noFill/>
                    </a:ln>
                  </pic:spPr>
                </pic:pic>
              </a:graphicData>
            </a:graphic>
          </wp:inline>
        </w:drawing>
      </w:r>
    </w:p>
    <w:p w14:paraId="2C70A61B"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69" w:name="_TOC60502"/>
      <w:bookmarkEnd w:id="169"/>
      <w:r>
        <w:lastRenderedPageBreak/>
        <w:t xml:space="preserve">Tabelle </w:t>
      </w:r>
      <w:r>
        <w:rPr>
          <w:rFonts w:ascii="Times New Roman Bold Italic" w:hAnsi="Times New Roman Bold Italic"/>
        </w:rPr>
        <w:t>stunden</w:t>
      </w:r>
    </w:p>
    <w:p w14:paraId="5B4CF8B7" w14:textId="01A2049A"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15FE6773" wp14:editId="5C2E91F3">
            <wp:extent cx="4580255" cy="6119495"/>
            <wp:effectExtent l="0" t="0" r="0" b="0"/>
            <wp:docPr id="117" name="Bild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80255" cy="6119495"/>
                    </a:xfrm>
                    <a:prstGeom prst="rect">
                      <a:avLst/>
                    </a:prstGeom>
                    <a:noFill/>
                    <a:ln>
                      <a:noFill/>
                    </a:ln>
                  </pic:spPr>
                </pic:pic>
              </a:graphicData>
            </a:graphic>
          </wp:inline>
        </w:drawing>
      </w:r>
    </w:p>
    <w:p w14:paraId="32EE7BF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2178E41"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r>
        <w:br w:type="page"/>
      </w:r>
      <w:bookmarkStart w:id="170" w:name="_TOC60522"/>
      <w:bookmarkEnd w:id="170"/>
      <w:r>
        <w:lastRenderedPageBreak/>
        <w:t xml:space="preserve">Tabelle </w:t>
      </w:r>
      <w:r>
        <w:rPr>
          <w:rFonts w:ascii="Times New Roman Bold Italic" w:hAnsi="Times New Roman Bold Italic"/>
        </w:rPr>
        <w:t>vorgesetzte</w:t>
      </w:r>
    </w:p>
    <w:p w14:paraId="3E273380" w14:textId="2D00DD35" w:rsidR="00000000" w:rsidRDefault="00111F6F">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Style w:val="Standard"/>
          <w:noProof/>
        </w:rPr>
        <w:drawing>
          <wp:inline distT="0" distB="0" distL="0" distR="0" wp14:anchorId="5BD35D8C" wp14:editId="0B8FF6EF">
            <wp:extent cx="2743200" cy="3841115"/>
            <wp:effectExtent l="0" t="0" r="0" b="0"/>
            <wp:docPr id="118" name="Bild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43200" cy="3841115"/>
                    </a:xfrm>
                    <a:prstGeom prst="rect">
                      <a:avLst/>
                    </a:prstGeom>
                    <a:noFill/>
                    <a:ln>
                      <a:noFill/>
                    </a:ln>
                  </pic:spPr>
                </pic:pic>
              </a:graphicData>
            </a:graphic>
          </wp:inline>
        </w:drawing>
      </w:r>
    </w:p>
    <w:p w14:paraId="00EF8AC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00AB762C" w14:textId="77777777" w:rsidR="00000000" w:rsidRDefault="00000000">
      <w:pPr>
        <w:pStyle w:val="Heading1A"/>
        <w:numPr>
          <w:ilvl w:val="0"/>
          <w:numId w:val="6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rPr>
          <w:rStyle w:val="Heading1A"/>
        </w:rPr>
      </w:pPr>
      <w:bookmarkStart w:id="171" w:name="_TOC60545"/>
      <w:bookmarkEnd w:id="171"/>
      <w:r>
        <w:lastRenderedPageBreak/>
        <w:t>ANHANG B: Übungsbeispiele</w:t>
      </w:r>
      <w:r>
        <w:cr/>
        <w:t xml:space="preserve"> </w:t>
      </w:r>
    </w:p>
    <w:tbl>
      <w:tblPr>
        <w:tblW w:w="0" w:type="auto"/>
        <w:tblInd w:w="5" w:type="dxa"/>
        <w:tblLayout w:type="fixed"/>
        <w:tblLook w:val="0000" w:firstRow="0" w:lastRow="0" w:firstColumn="0" w:lastColumn="0" w:noHBand="0" w:noVBand="0"/>
      </w:tblPr>
      <w:tblGrid>
        <w:gridCol w:w="413"/>
        <w:gridCol w:w="7885"/>
        <w:gridCol w:w="1323"/>
      </w:tblGrid>
      <w:tr w:rsidR="00000000" w14:paraId="07F31130" w14:textId="77777777">
        <w:trPr>
          <w:cantSplit/>
          <w:trHeight w:val="350"/>
          <w:tblHeader/>
        </w:trPr>
        <w:tc>
          <w:tcPr>
            <w:tcW w:w="413"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4CE117D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ID</w:t>
            </w:r>
          </w:p>
        </w:tc>
        <w:tc>
          <w:tcPr>
            <w:tcW w:w="788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25CEF6D"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Wir sind interessiert an … </w:t>
            </w:r>
          </w:p>
        </w:tc>
        <w:tc>
          <w:tcPr>
            <w:tcW w:w="1323"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25A296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 N, H</w:t>
            </w:r>
          </w:p>
        </w:tc>
      </w:tr>
      <w:tr w:rsidR="00000000" w14:paraId="063F859E"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71DE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2FAFD"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Gesamtinhalt der Tabelle ‘raeume’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38E1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E37EF4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5AFC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533A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den Nachnamen aller Schüler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C00C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B44FAE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418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2D00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den Nachnamen der Schüler, alphabetisch aufsteigend (A-Z) sortiert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7262C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A9743D7"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B7FF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8D1B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Vornamen und den Nachnamen aller Lehrer, primär nach dem Nachnamen sortiert, sekundär nach dem Vornamen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3238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AB0DF3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27FB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AC1BD"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Langbezeichnungen der Unterrichtsgegenstände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727D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225F7B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71098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7DFE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Vornamen aller Lehrer unter Ausschluss von Duplikaten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67D6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57F43A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D07C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3FAD5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Vornamen und Nachnamen aller Lehrenden, die keinen Vorgesetzten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9B2D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57DAE8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52BA6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C4DFD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Klassen, deren Identifikation mit einer 0 beginnt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D568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FA2CB7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CFB9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6D5A9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Klassen, die an einer beliebigen Stellen den Buchstaben A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39920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22A674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54AC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3BD3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Schüler, deren Vorname mit T beginnt und mit M endet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ED4E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488BA58"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9D67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5060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Namen aller Klassenvorstände unter Angabe der dazugehörigen Klasse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5AF0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7C8F3A9F"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1A62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FD40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den Namen und Adressen aller Klassensprecher und Klassensprecherstellvertreter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5CA5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04077AB"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8E49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748C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Geburtsdatum des jüngsten Schülers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0E4A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8DCDB3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B99E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C61B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Geburtsdatum des ältesten Lehrers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DED7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793165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2515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6CB85"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Geburtsdatum des jüngsten Schülers mit der Überschrift ‘Unser Jüngster’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A9C8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1D4FCD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D162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6692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Vornamen und Nachnamen der Schüler, die in Ottakring wohnen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D828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57D852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F4736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B680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Lehrer, die Programmieren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347F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7D96A38"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A3DF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86F9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Lehrern, die weder Programmieren, TDO noch Rechnungswesen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3EEB6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80CF541"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CA8C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19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4C51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Schülern, die in Klassen gehen, die mit einem 0 beginnen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BA16E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DE0AEA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9A2F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CF0B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Stunden, die im Labor LA1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8B44F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8674F5B"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A674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7A25B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Stunden, die in Labors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63D3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70DACD9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C30D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CBBA8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Anzahl der Stunden, die in Labors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0571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9C08A12"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0E4D2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lastRenderedPageBreak/>
              <w:t>23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2EAF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Schülern, die im Lehrsaal B1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E0EF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F7A5F59"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7DAFC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E2E7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Schülern, die im Lehrsaal B1 unterrichtet werden, sortiert nach deren Klasse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8EF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AB93FE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8AEE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A980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Jahren, in denen Prüfungen abgehalten wurden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B722A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693F36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5559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13F1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Namen der Lehrer, die Abteilungsvorstände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D7EB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538E1A0"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D68A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36A1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Namen der Abteilungsvorstände, die weniger als 200 verdienen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8BA8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88D0C80"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498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C6B89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den untergebenen Lehrern mit den gleichen Vornamen wie vorgesetzte Lehrer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A4ACF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28C2A0E"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552E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29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96D6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Anzahl der Schüler je Klasse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72FA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E33DE7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635C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8D85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Klassen, die mehr als 8 Schüler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0A0C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870E9EE"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A20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3E08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Klassen, die von weniger als 5 Schülern besucht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9C4D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3AC8E04"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B456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23025"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Klassenvorstände, die bereits Schuler ihrer Klasse geprüft habe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DF06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A35E4CB"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0E6D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40F6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Klassenvorstände, die mehr als 2 Gegenstände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FF20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64F1CBF"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7143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E6A7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Vorgesetzten des Klassenvorstandes der Klasse, die der Schüler Adler besucht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799A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33F4B6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EAD3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905E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Durchschnittsnote aller Prüfungen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45BB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E20603B"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3D8D8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B7AB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Durchschnittsnote aller Prüfungen je Gegenstand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4EB2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31A5BF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18A6B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0171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Minimalgehalt und dem Durchschnittsgehalt der Lehrergehälter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3979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C4BE22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6AE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C9A0D"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keinen Eintrag im Gehaltsfeld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EC44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9EFFD3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FEBA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39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F43D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mehr verdienen als der Direktor der Schule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9C24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AA79520"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1B00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B9561"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Durchschnittsnote je Gegenstand unter Berücksichtigung auch jener Gegenstände, für die noch keine Prüfung abgehalten wurde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7E559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50181E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0908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4F20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Namen des Schülers, der die meisten Prüfungen absolviert hat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56A0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8FE9547"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E27D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8E88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Gegenständen, die ausschliesslich von Lehrern unterrichtet werden, die nicht der Kategorie ‘untergebene Lehrer’ zuordnen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DAAC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09CB8EF" w14:textId="77777777">
        <w:trPr>
          <w:cantSplit/>
          <w:trHeight w:val="8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1829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C6EE5"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Schülern, die versehentlich als Klassensprecher oder Klassensprecherstellvertreter für Klassen eingetragen sind, die sie selbst nicht besuchen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700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7E16A02"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F5B1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6C9B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Klassenvorständen, die Datenbanksysteme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54B9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90AFA32"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CACE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724CD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Schülern, die noch keine Prüfung absolviert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AF16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42BEDD7"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D0F7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lastRenderedPageBreak/>
              <w:t>46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7A7D1"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Vornamen aller Lehrer und aller Schüler mit der Einschränkung, dass Duplikate zulässig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DD75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B06701E"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0300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FCEC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Vornamen aller Lehrer und aller Schüler mit der Einschränkung, dass Duplikate nicht zulässig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D0F7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CEE5008"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7F15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334A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dem Namen des zweitjüngsten Schülers</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C8E46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2B637A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8100D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49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B4D2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Prüfungsanzahl und dem Notendurchschnitt je Lehrer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C42A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755E30C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17E2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13D0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Liste der noch nie geprüften Gegenstände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F932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5AAE32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2907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E2D2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den Lehrern, die in mehr als einer Klasse Klassenvorstand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481DC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562FFC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9788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0DA3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älter als das Lehrer-Durchschnittsalter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F17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D5FD822"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B31D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3AF9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die am 1. April Geburtstag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40D5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C4C9AD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F365E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9D2D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und Lehrer, die am 1. April Geburtstag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3A86A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F15C4B7"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E2D9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6AAE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Durchschnittsnote und Anzahl aller Prüfungen je Schüler mit einer oder mehr Prüfungen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7459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7F8030D2"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287AE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006C6D"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Durchschnittsnote und Anzahl aller Prüfungen aller Schüler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4C7062"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1C8354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DE49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7823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der Häufigkeit der einzelnen Schüler-Vornamen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C7B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72F04E0"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B0CA7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44A1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Gegenstände, die nicht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B2EC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8943FD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DAEB2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59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B1E1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die zwischen 1.1.1980 und 31.12.1985 geboren wurden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E2EB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756472C" w14:textId="77777777">
        <w:trPr>
          <w:cantSplit/>
          <w:trHeight w:val="58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2B91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4270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Räume, die doppelbelegt sind (mehr als ein Gegenstand/eine Klasse je Unterrichtsstunde)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96EA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57DE5BF1"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F5224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1AA1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die älter als an der Schule angestellte Lehrer sind</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57A83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3A628F0"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A0B5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1B37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Prüfungen nur mit 1 oder 2 beurteilen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1EB22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3F62489"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D48B1"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5A8F6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Namen des Lehrers, der die meisten 5er ausgeteilt hat</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C723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1D862BE"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467F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58AE1"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aktuell in keiner Klasse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5DC84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DD40733"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0F9E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FD57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nur am Vormittag unterrichten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CA85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16BF78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4FC7B"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66</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6C31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gleichen Nachnamens, allerdings in unterschiedlichen Klassen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A628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B55C557"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512F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67</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5B52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Schüler, die im gleichen Bezirk wie ihr Klassenvorstand wohnen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F237D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66B60F41"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0935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68</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055E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Anzahl der Untergebenen je Vorgesetzten-Typ</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B6F3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2FBAD51A"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429F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69</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BFF5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Anzahl der abgelegten Prüfungen je Note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08A0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178945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8E1BA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lastRenderedPageBreak/>
              <w:t>70</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737F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Klassenvorstände, die weniger als 3 Prüfungen abgehalten haben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C0E2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112D9596"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F85B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71</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A0C4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die ausschliesslich ‚Untergebene’ sind, nicht aber ‚Vorgesetzte’</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60C9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7767206F"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04CB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72</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C15A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Anzahl der Schüler je Geburtsjahr</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73CE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ABC9735"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5431F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73</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0DC37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Fächer, die lt. Stundenplan nur von einem Lehrer unterrichtet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FC9C6"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02CED3FD"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1A3D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74</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77C4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 mit der höchsten Wochenstundenanzahl</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6744F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37F069FB"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7533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r>
              <w:t>75</w:t>
            </w: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0820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Räume, die für mindestens drei unterschiedliche Fächer verwendet werden</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952F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r>
              <w:t>L/N/H</w:t>
            </w:r>
          </w:p>
        </w:tc>
      </w:tr>
      <w:tr w:rsidR="00000000" w14:paraId="42055194" w14:textId="77777777">
        <w:trPr>
          <w:cantSplit/>
          <w:trHeight w:val="350"/>
        </w:trPr>
        <w:tc>
          <w:tcPr>
            <w:tcW w:w="41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1E8805"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s>
            </w:pPr>
          </w:p>
        </w:tc>
        <w:tc>
          <w:tcPr>
            <w:tcW w:w="78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54E66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etc, etc, ...</w:t>
            </w:r>
          </w:p>
        </w:tc>
        <w:tc>
          <w:tcPr>
            <w:tcW w:w="13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70AC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s>
            </w:pPr>
          </w:p>
        </w:tc>
      </w:tr>
    </w:tbl>
    <w:p w14:paraId="61177A1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5CB3068A"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Sie werden für die an dieser Stelle aufgezählten Beispiele vergeblich die Lösungen im Skriptum suchen. Aus einem simplen Grund: das Lesen, Auseinandersetzen und Verstehen der Fragestellungen und Antworten aus den vorangegangenen Kapitel ist der erste Schritt, das eigenständige Üben sowie das Erarbeiten von Lösungen in der Gruppe jedoch der entscheidende zweite.</w:t>
      </w:r>
    </w:p>
    <w:p w14:paraId="5B0EBB97"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Die Spalte mit den Werten L, N, H dient der Selbstkontrolle und kann nur von Ihnen selbst beantwortet werden. Klassifizieren Sie jedes SQL Statement, indem Sie festhalten, ob Sie die Lösung für die Fragestellung </w:t>
      </w:r>
      <w:r>
        <w:cr/>
      </w:r>
      <w:r>
        <w:tab/>
      </w:r>
      <w:r>
        <w:rPr>
          <w:rFonts w:ascii="Times New Roman Italic" w:hAnsi="Times New Roman Italic"/>
        </w:rPr>
        <w:t>locker</w:t>
      </w:r>
      <w:r>
        <w:t xml:space="preserve"> (L), </w:t>
      </w:r>
      <w:r>
        <w:cr/>
      </w:r>
      <w:r>
        <w:tab/>
      </w:r>
      <w:r>
        <w:rPr>
          <w:rFonts w:ascii="Times New Roman Italic" w:hAnsi="Times New Roman Italic"/>
        </w:rPr>
        <w:t>mit ein bisschen Nachdenken und Nachlesen</w:t>
      </w:r>
      <w:r>
        <w:t xml:space="preserve"> (N) oder </w:t>
      </w:r>
      <w:r>
        <w:rPr>
          <w:rFonts w:ascii="Times New Roman Italic" w:hAnsi="Times New Roman Italic"/>
        </w:rPr>
        <w:cr/>
      </w:r>
      <w:r>
        <w:rPr>
          <w:rFonts w:ascii="Times New Roman Italic" w:hAnsi="Times New Roman Italic"/>
        </w:rPr>
        <w:tab/>
        <w:t>nur mit Hilfe anderer Kolleg/innen</w:t>
      </w:r>
      <w:r>
        <w:t xml:space="preserve"> (H)  </w:t>
      </w:r>
      <w:r>
        <w:cr/>
        <w:t>fanden.</w:t>
      </w:r>
    </w:p>
    <w:p w14:paraId="5F3F796E"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t>In diesem Sinne: viel Spaß und Erfolg bei der Realisierung der SQL Statements.</w:t>
      </w:r>
    </w:p>
    <w:p w14:paraId="2122482E" w14:textId="77777777" w:rsidR="00000000" w:rsidRDefault="00000000">
      <w:pPr>
        <w:pStyle w:val="Heading1A"/>
        <w:numPr>
          <w:ilvl w:val="0"/>
          <w:numId w:val="6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pPr>
      <w:bookmarkStart w:id="172" w:name="_TOC61348"/>
      <w:bookmarkEnd w:id="172"/>
      <w:r>
        <w:lastRenderedPageBreak/>
        <w:t>ANHANG C: Ansätze für die Erweiterung des Datenmodells</w:t>
      </w:r>
    </w:p>
    <w:p w14:paraId="3B37D0A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 xml:space="preserve">Das der verwendeten Schul-Datenbank zugrundeliegende Datenmodell wurde bewusst einfach gehalten (siehe Kapitel II), um die Grundkonzepte von SQL vorstellen zu können, ohne Sie der Gefahr auszusetzen, in einer Masse von Tabellen mit Unmengen von Spalten die Übersicht zu verlieren. </w:t>
      </w:r>
    </w:p>
    <w:p w14:paraId="674D26A8"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Selbstverständlich steht es jedem frei, dieses Datenmodell als Grundlage für ein erweitertes Datenmodell heranzuziehen, um komplexere Sachverhalte abbilden zu können. Hier einige Denkanstöße.</w:t>
      </w:r>
      <w:r>
        <w:cr/>
      </w:r>
    </w:p>
    <w:tbl>
      <w:tblPr>
        <w:tblW w:w="0" w:type="auto"/>
        <w:tblInd w:w="5" w:type="dxa"/>
        <w:tblLayout w:type="fixed"/>
        <w:tblLook w:val="0000" w:firstRow="0" w:lastRow="0" w:firstColumn="0" w:lastColumn="0" w:noHBand="0" w:noVBand="0"/>
      </w:tblPr>
      <w:tblGrid>
        <w:gridCol w:w="9283"/>
      </w:tblGrid>
      <w:tr w:rsidR="00000000" w14:paraId="098E6926"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5D0E28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Wie müsste das Datenmodell modifiziert werden, um</w:t>
            </w:r>
          </w:p>
        </w:tc>
      </w:tr>
      <w:tr w:rsidR="00000000" w14:paraId="299DA0DC"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49B11"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zwischen pragmatisierten und nicht pragmatisierten Lehrern zu unterscheiden</w:t>
            </w:r>
          </w:p>
        </w:tc>
      </w:tr>
      <w:tr w:rsidR="00000000" w14:paraId="334A5C6D"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0EEE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das Eintrittsdatum für jeden Lehrenden zu erfassen</w:t>
            </w:r>
          </w:p>
        </w:tc>
      </w:tr>
      <w:tr w:rsidR="00000000" w14:paraId="196764B5"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C89E2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für Schüler das Religionsbekenntnis und die Staatsbürgerschaft zu erfassen</w:t>
            </w:r>
          </w:p>
        </w:tc>
      </w:tr>
      <w:tr w:rsidR="00000000" w14:paraId="45930C16"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8F2BE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Vorbildung (letzte besuchte Schule / Schulzweig) der Schüler/innen abzubilden</w:t>
            </w:r>
          </w:p>
        </w:tc>
      </w:tr>
      <w:tr w:rsidR="00000000" w14:paraId="7BBB8452"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38E6C"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zwischen männlichen und weiblichen Lehrern und Schülern zu differenzieren</w:t>
            </w:r>
          </w:p>
        </w:tc>
      </w:tr>
      <w:tr w:rsidR="00000000" w14:paraId="4690CEE6"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03BB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Verwandtschaftsverhältnisse zwischen Lehrern und Schülern darzustellen</w:t>
            </w:r>
          </w:p>
        </w:tc>
      </w:tr>
      <w:tr w:rsidR="00000000" w14:paraId="055BE55F"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E367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Ehen zwischen Lehrern und Lehrerinnen festzuhalten</w:t>
            </w:r>
          </w:p>
        </w:tc>
      </w:tr>
      <w:tr w:rsidR="00000000" w14:paraId="5DF4E154"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7B303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Unterrichtsstunden von mehr als einem Lehrer abhalten zu lassen</w:t>
            </w:r>
          </w:p>
        </w:tc>
      </w:tr>
      <w:tr w:rsidR="00000000" w14:paraId="296521B4"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5345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in mehreren Jahren denselben Klassennamen zuzulassen</w:t>
            </w:r>
          </w:p>
        </w:tc>
      </w:tr>
      <w:tr w:rsidR="00000000" w14:paraId="2AA0593D"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AD02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Zeugnisdaten zu vermerken</w:t>
            </w:r>
          </w:p>
        </w:tc>
      </w:tr>
      <w:tr w:rsidR="00000000" w14:paraId="7126148C"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8C304E"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Diplomarbeitsprojekte von Abschlussjahrgängen zu verwalten</w:t>
            </w:r>
          </w:p>
        </w:tc>
      </w:tr>
      <w:tr w:rsidR="00000000" w14:paraId="5FBDCCDE"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F347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Kategorie eines Lehrsaales nicht aus seinem Namensbeginn ablesen zu müssen</w:t>
            </w:r>
          </w:p>
        </w:tc>
      </w:tr>
      <w:tr w:rsidR="00000000" w14:paraId="55D29E1A"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94D9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Leereinträge bei den Lehrergehältern nicht zuzulassen</w:t>
            </w:r>
          </w:p>
        </w:tc>
      </w:tr>
      <w:tr w:rsidR="00000000" w14:paraId="32F7EBC0"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83C2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Gegenstandsfehleintragungen bei den Stundenplänen zu vermeiden</w:t>
            </w:r>
          </w:p>
        </w:tc>
      </w:tr>
      <w:tr w:rsidR="00000000" w14:paraId="048D8BE0"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BE0D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eine Unterrichtsstunde laut Stundenplan in mehr als einem Lehrsaal stattfinden zu lassen</w:t>
            </w:r>
          </w:p>
        </w:tc>
      </w:tr>
      <w:tr w:rsidR="00000000" w14:paraId="1EBEABED"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BB5EA"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Klassen ohne Klassenvorstand zu unterbinden</w:t>
            </w:r>
          </w:p>
        </w:tc>
      </w:tr>
      <w:tr w:rsidR="00000000" w14:paraId="20961925"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65561"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Abendklassen speziell zu kennzeichnen</w:t>
            </w:r>
          </w:p>
        </w:tc>
      </w:tr>
      <w:tr w:rsidR="00000000" w14:paraId="3763C13A"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F6F0B"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Lehrer mit gleichen Initialen zuzulassen</w:t>
            </w:r>
          </w:p>
        </w:tc>
      </w:tr>
      <w:tr w:rsidR="00000000" w14:paraId="46E3E097"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8ABC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Ausstattungsgegenstände je Lehrsaal/Labor zu erfassen </w:t>
            </w:r>
          </w:p>
        </w:tc>
      </w:tr>
      <w:tr w:rsidR="00000000" w14:paraId="42C1D5B2"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BEA2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maximal zwei Erziehungsberechtigte je Schüler zu hinterlegen</w:t>
            </w:r>
          </w:p>
        </w:tc>
      </w:tr>
      <w:tr w:rsidR="00000000" w14:paraId="45021AD9" w14:textId="77777777">
        <w:trPr>
          <w:cantSplit/>
          <w:trHeight w:val="58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FE21C"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lastRenderedPageBreak/>
              <w:t xml:space="preserve">.. Lehrer mit Sonderfunktionen wie Erste-Hilfe-Befähigter, Schulbibliotheks-Verantwortlicher, Brandschutzbeauftragter kennzuzeichnen </w:t>
            </w:r>
          </w:p>
        </w:tc>
      </w:tr>
      <w:tr w:rsidR="00000000" w14:paraId="56D5FA85"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CC607"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Menge der zulässigen Vorgesetztenarten einzuschränken</w:t>
            </w:r>
          </w:p>
        </w:tc>
      </w:tr>
      <w:tr w:rsidR="00000000" w14:paraId="02A3322C"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8A372"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 bei Räumen neben der Maximalbelegung auch eine Minimalbelegung anzugeben </w:t>
            </w:r>
          </w:p>
        </w:tc>
      </w:tr>
      <w:tr w:rsidR="00000000" w14:paraId="28665787" w14:textId="77777777">
        <w:trPr>
          <w:cantSplit/>
          <w:trHeight w:val="350"/>
        </w:trPr>
        <w:tc>
          <w:tcPr>
            <w:tcW w:w="928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868B9"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etc, etc …</w:t>
            </w:r>
          </w:p>
        </w:tc>
      </w:tr>
    </w:tbl>
    <w:p w14:paraId="7938AA1C"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p>
    <w:p w14:paraId="0DE2ECB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r>
        <w:cr/>
      </w:r>
      <w:r>
        <w:br w:type="page"/>
      </w:r>
      <w:r>
        <w:lastRenderedPageBreak/>
        <w:t>. und unter der Annahme, dass die Datenbank einige / alle der oben skizzierten Erweiterungen erfuhr, wären dann SQL Statements für folgende Fragestellungen interessant:</w:t>
      </w:r>
      <w:r>
        <w:cr/>
      </w:r>
    </w:p>
    <w:tbl>
      <w:tblPr>
        <w:tblW w:w="0" w:type="auto"/>
        <w:tblInd w:w="5" w:type="dxa"/>
        <w:tblLayout w:type="fixed"/>
        <w:tblLook w:val="0000" w:firstRow="0" w:lastRow="0" w:firstColumn="0" w:lastColumn="0" w:noHBand="0" w:noVBand="0"/>
      </w:tblPr>
      <w:tblGrid>
        <w:gridCol w:w="9284"/>
      </w:tblGrid>
      <w:tr w:rsidR="00000000" w14:paraId="738576AE" w14:textId="77777777">
        <w:trPr>
          <w:cantSplit/>
          <w:trHeight w:val="350"/>
          <w:tblHeader/>
        </w:trPr>
        <w:tc>
          <w:tcPr>
            <w:tcW w:w="9284"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0F05FB46"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xml:space="preserve">Gesucht ist/sind </w:t>
            </w:r>
          </w:p>
        </w:tc>
      </w:tr>
      <w:tr w:rsidR="00000000" w14:paraId="0B10E0F2" w14:textId="77777777">
        <w:trPr>
          <w:cantSplit/>
          <w:trHeight w:val="35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6F1A3"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Namen der nicht-pragmatisierten Lehrer</w:t>
            </w:r>
          </w:p>
        </w:tc>
      </w:tr>
      <w:tr w:rsidR="00000000" w14:paraId="065A8710" w14:textId="77777777">
        <w:trPr>
          <w:cantSplit/>
          <w:trHeight w:val="35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2588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Namen der pragmatisierten Lehrer, die schon mehr als 15 Jahre an der Schule sind</w:t>
            </w:r>
          </w:p>
        </w:tc>
      </w:tr>
      <w:tr w:rsidR="00000000" w14:paraId="3B33C398" w14:textId="77777777">
        <w:trPr>
          <w:cantSplit/>
          <w:trHeight w:val="35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C32C0"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Anzahl der Schülerinnen</w:t>
            </w:r>
          </w:p>
        </w:tc>
      </w:tr>
      <w:tr w:rsidR="00000000" w14:paraId="71FA382D" w14:textId="77777777">
        <w:trPr>
          <w:cantSplit/>
          <w:trHeight w:val="35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381DF"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Anzahl der Schülerinnen je Klasse</w:t>
            </w:r>
          </w:p>
        </w:tc>
      </w:tr>
      <w:tr w:rsidR="00000000" w14:paraId="5FD45674" w14:textId="77777777">
        <w:trPr>
          <w:cantSplit/>
          <w:trHeight w:val="58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A1354"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die Namen der Lehrer, die einerseits AV sind und andererseits gleichzeitig eine Sonderfunktion wahrnehmen</w:t>
            </w:r>
          </w:p>
        </w:tc>
      </w:tr>
      <w:tr w:rsidR="00000000" w14:paraId="20A35BA3" w14:textId="77777777">
        <w:trPr>
          <w:cantSplit/>
          <w:trHeight w:val="350"/>
        </w:trPr>
        <w:tc>
          <w:tcPr>
            <w:tcW w:w="92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59148" w14:textId="77777777" w:rsidR="00000000" w:rsidRDefault="00000000">
            <w:pPr>
              <w:tabs>
                <w:tab w:val="left" w:pos="-32213"/>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905"/>
                <w:tab w:val="left" w:pos="32614"/>
              </w:tabs>
            </w:pPr>
            <w:r>
              <w:t>.. etc, etc …</w:t>
            </w:r>
          </w:p>
        </w:tc>
      </w:tr>
    </w:tbl>
    <w:p w14:paraId="35FF4605"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rPr>
      </w:pPr>
    </w:p>
    <w:p w14:paraId="1D2E0470"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096CEF45" w14:textId="77777777" w:rsidR="00000000" w:rsidRDefault="00000000">
      <w:pPr>
        <w:pStyle w:val="Heading1A"/>
        <w:numPr>
          <w:ilvl w:val="0"/>
          <w:numId w:val="6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pPr>
      <w:bookmarkStart w:id="173" w:name="_TOC62055"/>
      <w:bookmarkEnd w:id="173"/>
      <w:r>
        <w:lastRenderedPageBreak/>
        <w:t xml:space="preserve"> ANHANG D: Feedback</w:t>
      </w:r>
    </w:p>
    <w:p w14:paraId="3323CE7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Ihr Feedback zu diesem Skriptum ist uns sehr willkommen. Bitte schreiben Sie uns Ihre Anregungen (oder noch besser, Ihre konkreten Vorschläge) an</w:t>
      </w:r>
    </w:p>
    <w:p w14:paraId="7FB52929"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hyperlink r:id="rId121" w:history="1">
        <w:r>
          <w:rPr>
            <w:color w:val="000099"/>
            <w:u w:val="single"/>
          </w:rPr>
          <w:t>preissl@spengergasse.at</w:t>
        </w:r>
      </w:hyperlink>
      <w:r>
        <w:t xml:space="preserve"> </w:t>
      </w:r>
    </w:p>
    <w:p w14:paraId="63F8F9FC"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hyperlink r:id="rId122" w:history="1">
        <w:r>
          <w:rPr>
            <w:color w:val="000099"/>
            <w:u w:val="single"/>
          </w:rPr>
          <w:t>voit@spengergasse.at</w:t>
        </w:r>
      </w:hyperlink>
    </w:p>
    <w:p w14:paraId="619B2E8F"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p>
    <w:p w14:paraId="19560103"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t>Vielen Dank schon vorab für Ihre Unterstützung!</w:t>
      </w:r>
    </w:p>
    <w:p w14:paraId="13719A7F" w14:textId="77777777" w:rsidR="00000000" w:rsidRDefault="00000000">
      <w:pPr>
        <w:pStyle w:val="Heading1A"/>
        <w:numPr>
          <w:ilvl w:val="0"/>
          <w:numId w:val="6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hanging="360"/>
        <w:rPr>
          <w:shd w:val="clear" w:color="auto" w:fill="F3EB00"/>
        </w:rPr>
      </w:pPr>
      <w:bookmarkStart w:id="174" w:name="_TOC62316"/>
      <w:bookmarkEnd w:id="174"/>
      <w:r>
        <w:lastRenderedPageBreak/>
        <w:t xml:space="preserve"> ANHANG E: Raum für Ihre Notizen</w:t>
      </w:r>
    </w:p>
    <w:p w14:paraId="0840BBC7"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13E8F37B"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01DB379E"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341669C6"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0FD18C41"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4"/>
          <w:shd w:val="clear" w:color="auto" w:fill="F3EB00"/>
        </w:rPr>
      </w:pPr>
      <w:r>
        <w:br w:type="page"/>
      </w:r>
    </w:p>
    <w:p w14:paraId="599B6BA4"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3A7D515D" w14:textId="77777777" w:rsidR="00000000" w:rsidRDefault="0000000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hd w:val="clear" w:color="auto" w:fill="F3EB00"/>
        </w:rPr>
      </w:pPr>
    </w:p>
    <w:p w14:paraId="74A72E01" w14:textId="77777777" w:rsidR="001929B7" w:rsidRDefault="001929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eastAsia="Times New Roman"/>
          <w:color w:val="auto"/>
          <w:sz w:val="20"/>
          <w:lang w:val="de-AT" w:eastAsia="de-AT" w:bidi="x-none"/>
        </w:rPr>
      </w:pPr>
    </w:p>
    <w:sectPr w:rsidR="001929B7">
      <w:headerReference w:type="even" r:id="rId123"/>
      <w:headerReference w:type="default" r:id="rId124"/>
      <w:footerReference w:type="even" r:id="rId125"/>
      <w:footerReference w:type="default" r:id="rId126"/>
      <w:headerReference w:type="first" r:id="rId127"/>
      <w:footerReference w:type="first" r:id="rId128"/>
      <w:pgSz w:w="11900" w:h="16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5AA83" w14:textId="77777777" w:rsidR="001929B7" w:rsidRDefault="001929B7">
      <w:pPr>
        <w:spacing w:before="0"/>
      </w:pPr>
      <w:r>
        <w:separator/>
      </w:r>
    </w:p>
  </w:endnote>
  <w:endnote w:type="continuationSeparator" w:id="0">
    <w:p w14:paraId="61A6B8E7" w14:textId="77777777" w:rsidR="001929B7" w:rsidRDefault="001929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Lucida Grande">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New Roman Bold">
    <w:altName w:val="Times New Roman"/>
    <w:charset w:val="00"/>
    <w:family w:val="roman"/>
    <w:pitch w:val="default"/>
  </w:font>
  <w:font w:name="Arial Bold">
    <w:altName w:val="Arial"/>
    <w:charset w:val="00"/>
    <w:family w:val="roman"/>
    <w:pitch w:val="default"/>
  </w:font>
  <w:font w:name="Times New Roman Italic">
    <w:altName w:val="Times New Roman"/>
    <w:charset w:val="00"/>
    <w:family w:val="roman"/>
    <w:pitch w:val="default"/>
  </w:font>
  <w:font w:name="Times New Roman Bold Italic">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D1399"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eastAsia="Times New Roman"/>
        <w:color w:val="auto"/>
        <w:lang w:eastAsia="de-AT"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2B05F"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eastAsia="Times New Roman"/>
        <w:color w:val="auto"/>
        <w:lang w:eastAsia="de-AT"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6DE21" w14:textId="77777777" w:rsidR="001929B7" w:rsidRDefault="001929B7">
      <w:pPr>
        <w:spacing w:before="0"/>
      </w:pPr>
      <w:r>
        <w:separator/>
      </w:r>
    </w:p>
  </w:footnote>
  <w:footnote w:type="continuationSeparator" w:id="0">
    <w:p w14:paraId="30D07D3D" w14:textId="77777777" w:rsidR="001929B7" w:rsidRDefault="001929B7">
      <w:pPr>
        <w:spacing w:before="0"/>
      </w:pPr>
      <w:r>
        <w:continuationSeparator/>
      </w:r>
    </w:p>
  </w:footnote>
  <w:footnote w:id="1">
    <w:p w14:paraId="45AB3437" w14:textId="77777777" w:rsidR="00000000" w:rsidRDefault="00000000">
      <w:pPr>
        <w:pStyle w:val="FootnoteText"/>
        <w:rPr>
          <w:rFonts w:ascii="Times New Roman" w:eastAsia="Times New Roman" w:hAnsi="Times New Roman"/>
          <w:color w:val="auto"/>
          <w:lang w:val="de-AT" w:eastAsia="de-AT" w:bidi="x-none"/>
        </w:rPr>
      </w:pPr>
      <w:r>
        <w:rPr>
          <w:rFonts w:ascii="Times New Roman" w:hAnsi="Times New Roman"/>
          <w:vertAlign w:val="superscript"/>
        </w:rPr>
        <w:footnoteRef/>
      </w:r>
      <w:r>
        <w:rPr>
          <w:rFonts w:ascii="Times New Roman" w:hAnsi="Times New Roman"/>
        </w:rPr>
        <w:t xml:space="preserve"> unter Nutzung von Vergleichsoperatoren, logischen Operatoren et.al.</w:t>
      </w:r>
    </w:p>
  </w:footnote>
  <w:footnote w:id="2">
    <w:p w14:paraId="53FF014A" w14:textId="77777777" w:rsidR="00000000" w:rsidRDefault="00000000">
      <w:pPr>
        <w:pStyle w:val="FootnoteText"/>
        <w:rPr>
          <w:rFonts w:ascii="Times New Roman" w:eastAsia="Times New Roman" w:hAnsi="Times New Roman"/>
          <w:color w:val="auto"/>
          <w:lang w:val="de-AT" w:eastAsia="de-AT" w:bidi="x-none"/>
        </w:rPr>
      </w:pPr>
      <w:r>
        <w:rPr>
          <w:rFonts w:ascii="Times New Roman" w:hAnsi="Times New Roman"/>
          <w:vertAlign w:val="superscript"/>
        </w:rPr>
        <w:footnoteRef/>
      </w:r>
      <w:r>
        <w:rPr>
          <w:rFonts w:ascii="Times New Roman" w:hAnsi="Times New Roman"/>
        </w:rPr>
        <w:t xml:space="preserve"> Entity Relationship Diagramme / Modelle</w:t>
      </w:r>
    </w:p>
  </w:footnote>
  <w:footnote w:id="3">
    <w:p w14:paraId="78E14F84"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w:t>
      </w:r>
      <w:r>
        <w:rPr>
          <w:rFonts w:ascii="Times New Roman" w:hAnsi="Times New Roman"/>
          <w:lang w:val="de-DE"/>
        </w:rPr>
        <w:t>American National Standards Institute</w:t>
      </w:r>
    </w:p>
  </w:footnote>
  <w:footnote w:id="4">
    <w:p w14:paraId="76B480C6"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w:t>
      </w:r>
      <w:r>
        <w:rPr>
          <w:rFonts w:ascii="Times New Roman" w:hAnsi="Times New Roman"/>
          <w:lang w:val="de-DE"/>
        </w:rPr>
        <w:t>International Organization for Standardization</w:t>
      </w:r>
    </w:p>
  </w:footnote>
  <w:footnote w:id="5">
    <w:p w14:paraId="05BD15A8" w14:textId="77777777" w:rsidR="00000000" w:rsidRDefault="00000000">
      <w:pPr>
        <w:pStyle w:val="FootnoteText"/>
        <w:rPr>
          <w:rFonts w:ascii="Times New Roman" w:eastAsia="Times New Roman" w:hAnsi="Times New Roman"/>
          <w:color w:val="auto"/>
          <w:lang w:val="de-AT" w:eastAsia="de-AT" w:bidi="x-none"/>
        </w:rPr>
      </w:pPr>
      <w:r>
        <w:rPr>
          <w:rFonts w:ascii="Times New Roman" w:hAnsi="Times New Roman"/>
          <w:vertAlign w:val="superscript"/>
        </w:rPr>
        <w:footnoteRef/>
      </w:r>
      <w:r>
        <w:rPr>
          <w:rFonts w:ascii="Times New Roman" w:hAnsi="Times New Roman"/>
        </w:rPr>
        <w:t xml:space="preserve"> Die vollständige Auflistung der Oracle Built-In Datentypen für Oracle 11g findet sich u.a. unter </w:t>
      </w:r>
      <w:hyperlink r:id="rId1" w:history="1">
        <w:r>
          <w:rPr>
            <w:rFonts w:ascii="Times New Roman" w:hAnsi="Times New Roman"/>
            <w:color w:val="000099"/>
            <w:u w:val="single"/>
          </w:rPr>
          <w:t>http://docs.oracle.com/cd/B28359_01/server.111/b28286/sql_elements001.htm#i54330</w:t>
        </w:r>
      </w:hyperlink>
      <w:r>
        <w:rPr>
          <w:rFonts w:ascii="Times New Roman" w:hAnsi="Times New Roman"/>
        </w:rPr>
        <w:t xml:space="preserve"> ; dieser Seite wurde auch der obige Extrakt der wichtigsten Datentypen entnommen.</w:t>
      </w:r>
    </w:p>
  </w:footnote>
  <w:footnote w:id="6">
    <w:p w14:paraId="41F48CE5"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w:t>
      </w:r>
      <w:r>
        <w:rPr>
          <w:rFonts w:ascii="Times New Roman" w:hAnsi="Times New Roman"/>
        </w:rPr>
        <w:t>Die vollständige Auflistung der SQL Server Built-In Datentypen für MS SQL Server 2008 findet sich u.a. unter</w:t>
      </w:r>
      <w:r>
        <w:t xml:space="preserve"> </w:t>
      </w:r>
      <w:hyperlink r:id="rId2" w:history="1">
        <w:r>
          <w:rPr>
            <w:color w:val="000099"/>
            <w:u w:val="single"/>
          </w:rPr>
          <w:t>http://msdn.microsoft.com/de-de/library/ms187752.aspx</w:t>
        </w:r>
      </w:hyperlink>
      <w:r>
        <w:t xml:space="preserve"> ; </w:t>
      </w:r>
      <w:r>
        <w:rPr>
          <w:rFonts w:ascii="Times New Roman" w:hAnsi="Times New Roman"/>
        </w:rPr>
        <w:t>dieser Seite wurde auch der obige Extrakt der wichtigsten Datentypen entnommen.</w:t>
      </w:r>
    </w:p>
  </w:footnote>
  <w:footnote w:id="7">
    <w:p w14:paraId="5DCE163D"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w:t>
      </w:r>
      <w:r>
        <w:rPr>
          <w:rFonts w:ascii="Times New Roman" w:hAnsi="Times New Roman"/>
        </w:rPr>
        <w:t xml:space="preserve">Die vollständige Auflistung der Access Built-In Datentypen für MS Access 2010 findet sich u.a. unter </w:t>
      </w:r>
      <w:r>
        <w:t xml:space="preserve"> </w:t>
      </w:r>
      <w:hyperlink r:id="rId3" w:history="1">
        <w:r>
          <w:rPr>
            <w:color w:val="000099"/>
            <w:u w:val="single"/>
          </w:rPr>
          <w:t>http://office.microsoft.com/de-at/access-help/einfuhrung-in-datentypen-und-feldeigenschaften-HA010341783.aspx</w:t>
        </w:r>
      </w:hyperlink>
      <w:r>
        <w:t xml:space="preserve"> ; </w:t>
      </w:r>
      <w:r>
        <w:rPr>
          <w:rFonts w:ascii="Times New Roman" w:hAnsi="Times New Roman"/>
        </w:rPr>
        <w:t>dieser Seite wurde auch der obige Extrakt der wichtigsten Datentypen entnommen.</w:t>
      </w:r>
    </w:p>
  </w:footnote>
  <w:footnote w:id="8">
    <w:p w14:paraId="46381553"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w:t>
      </w:r>
      <w:r>
        <w:rPr>
          <w:rFonts w:ascii="Times New Roman" w:hAnsi="Times New Roman"/>
        </w:rPr>
        <w:t xml:space="preserve">Die vollständige Auflistung der MySQL Built-In Datentypen findet sich u.a. unter </w:t>
      </w:r>
      <w:hyperlink r:id="rId4" w:history="1">
        <w:r>
          <w:rPr>
            <w:color w:val="000099"/>
            <w:u w:val="single"/>
          </w:rPr>
          <w:t>http://dev.mysql.com/doc/refman/5.1/de/data-type-overview.html</w:t>
        </w:r>
      </w:hyperlink>
      <w:r>
        <w:t xml:space="preserve"> ; </w:t>
      </w:r>
      <w:r>
        <w:rPr>
          <w:rFonts w:ascii="Times New Roman" w:hAnsi="Times New Roman"/>
        </w:rPr>
        <w:t>dieser Seite wurde auch der obige Extrakt der wichtigsten Datentypen entnommen.</w:t>
      </w:r>
    </w:p>
  </w:footnote>
  <w:footnote w:id="9">
    <w:p w14:paraId="7096F1F5"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rPr>
          <w:rFonts w:ascii="Times New Roman" w:hAnsi="Times New Roman"/>
        </w:rPr>
        <w:t xml:space="preserve"> .. und verlangsamt im Gegenzug ein Insert/Update. Ein Index sollte daher immer mit Bedacht gewählt werden.</w:t>
      </w:r>
    </w:p>
  </w:footnote>
  <w:footnote w:id="10">
    <w:p w14:paraId="69CD37EA"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Die Modulooperation a mod b liefert den Rest der ganzzahligen Division zurück.</w:t>
      </w:r>
    </w:p>
  </w:footnote>
  <w:footnote w:id="11">
    <w:p w14:paraId="00E70C37" w14:textId="77777777" w:rsidR="00000000" w:rsidRDefault="00000000">
      <w:pPr>
        <w:pStyle w:val="FootnoteText"/>
        <w:rPr>
          <w:rFonts w:ascii="Times New Roman" w:eastAsia="Times New Roman" w:hAnsi="Times New Roman"/>
          <w:color w:val="auto"/>
          <w:lang w:val="de-AT" w:eastAsia="de-AT" w:bidi="x-none"/>
        </w:rPr>
      </w:pPr>
      <w:r>
        <w:rPr>
          <w:vertAlign w:val="superscript"/>
        </w:rPr>
        <w:footnoteRef/>
      </w:r>
      <w:r>
        <w:t xml:space="preserve"> Referentielle Integrität besagt, dass für jeden Fremdschlüsselwert (in der Tabelle A) der entsprechende Primärschlüsselwert (in der Tabelle B) vorhanden sein muss.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A4EEA" w14:textId="77777777" w:rsidR="00000000" w:rsidRDefault="00000000">
    <w:pPr>
      <w:pStyle w:val="Header"/>
      <w:tabs>
        <w:tab w:val="left" w:pos="9217"/>
      </w:tabs>
      <w:jc w:val="right"/>
      <w:rPr>
        <w:rFonts w:eastAsia="Times New Roman"/>
        <w:color w:val="auto"/>
        <w:sz w:val="20"/>
        <w:lang w:val="de-AT" w:eastAsia="de-AT" w:bidi="x-none"/>
      </w:rPr>
    </w:pPr>
    <w:r>
      <w:fldChar w:fldCharType="begin"/>
    </w:r>
    <w:r>
      <w:instrText xml:space="preserve"> PAGE </w:instrText>
    </w:r>
    <w:r>
      <w:fldChar w:fldCharType="separate"/>
    </w:r>
    <w: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B08BE" w14:textId="77777777" w:rsidR="00000000" w:rsidRDefault="00000000">
    <w:pPr>
      <w:pStyle w:val="Header"/>
      <w:tabs>
        <w:tab w:val="left" w:pos="9217"/>
      </w:tabs>
      <w:jc w:val="right"/>
      <w:rPr>
        <w:rFonts w:eastAsia="Times New Roman"/>
        <w:color w:val="auto"/>
        <w:sz w:val="20"/>
        <w:lang w:val="de-AT" w:eastAsia="de-AT" w:bidi="x-none"/>
      </w:rPr>
    </w:pPr>
    <w:r>
      <w:fldChar w:fldCharType="begin"/>
    </w:r>
    <w:r>
      <w:instrText xml:space="preserve"> PAGE </w:instrText>
    </w:r>
    <w:r>
      <w:fldChar w:fldCharType="separate"/>
    </w:r>
    <w: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B7C4F" w14:textId="77777777" w:rsidR="00000000" w:rsidRDefault="00000000">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eastAsia="Times New Roman"/>
        <w:color w:val="auto"/>
        <w:lang w:eastAsia="de-AT"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upperRoman"/>
      <w:suff w:val="nothing"/>
      <w:lvlText w:val="%1."/>
      <w:lvlJc w:val="left"/>
      <w:pPr>
        <w:ind w:left="0" w:firstLine="0"/>
      </w:pPr>
      <w:rPr>
        <w:rFonts w:hint="default"/>
        <w:color w:val="000000"/>
        <w:position w:val="0"/>
        <w:sz w:val="24"/>
      </w:rPr>
    </w:lvl>
    <w:lvl w:ilvl="1">
      <w:start w:val="1"/>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2" w15:restartNumberingAfterBreak="0">
    <w:nsid w:val="00000003"/>
    <w:multiLevelType w:val="multilevel"/>
    <w:tmpl w:val="894EE875"/>
    <w:numStyleLink w:val="List3"/>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15:restartNumberingAfterBreak="0">
    <w:nsid w:val="00000005"/>
    <w:multiLevelType w:val="multilevel"/>
    <w:tmpl w:val="894EE877"/>
    <w:numStyleLink w:val="List4"/>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15:restartNumberingAfterBreak="0">
    <w:nsid w:val="00000007"/>
    <w:multiLevelType w:val="multilevel"/>
    <w:tmpl w:val="894EE879"/>
    <w:numStyleLink w:val="List5"/>
  </w:abstractNum>
  <w:abstractNum w:abstractNumId="7" w15:restartNumberingAfterBreak="0">
    <w:nsid w:val="00000008"/>
    <w:multiLevelType w:val="multilevel"/>
    <w:tmpl w:val="894EE87A"/>
    <w:lvl w:ilvl="0">
      <w:start w:val="1"/>
      <w:numFmt w:val="upperRoman"/>
      <w:lvlText w:val="%1."/>
      <w:lvlJc w:val="left"/>
      <w:pPr>
        <w:tabs>
          <w:tab w:val="num" w:pos="360"/>
        </w:tabs>
        <w:ind w:left="360" w:firstLine="0"/>
      </w:pPr>
      <w:rPr>
        <w:rFonts w:hint="default"/>
        <w:color w:val="000000"/>
        <w:position w:val="0"/>
        <w:sz w:val="24"/>
      </w:rPr>
    </w:lvl>
    <w:lvl w:ilvl="1">
      <w:start w:val="1"/>
      <w:numFmt w:val="upperLetter"/>
      <w:suff w:val="nothing"/>
      <w:lvlText w:val="%2."/>
      <w:lvlJc w:val="left"/>
      <w:pPr>
        <w:ind w:left="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8" w15:restartNumberingAfterBreak="0">
    <w:nsid w:val="00000009"/>
    <w:multiLevelType w:val="multilevel"/>
    <w:tmpl w:val="894EE87B"/>
    <w:lvl w:ilvl="0">
      <w:start w:val="1"/>
      <w:numFmt w:val="upperRoman"/>
      <w:suff w:val="nothing"/>
      <w:lvlText w:val="%1."/>
      <w:lvlJc w:val="left"/>
      <w:pPr>
        <w:ind w:left="0" w:firstLine="0"/>
      </w:pPr>
      <w:rPr>
        <w:rFonts w:hint="default"/>
        <w:color w:val="000000"/>
        <w:position w:val="0"/>
        <w:sz w:val="24"/>
      </w:rPr>
    </w:lvl>
    <w:lvl w:ilvl="1">
      <w:start w:val="1"/>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9" w15:restartNumberingAfterBreak="0">
    <w:nsid w:val="0000000A"/>
    <w:multiLevelType w:val="multilevel"/>
    <w:tmpl w:val="894EE87C"/>
    <w:numStyleLink w:val="List5"/>
  </w:abstractNum>
  <w:abstractNum w:abstractNumId="10" w15:restartNumberingAfterBreak="0">
    <w:nsid w:val="0000000B"/>
    <w:multiLevelType w:val="multilevel"/>
    <w:tmpl w:val="894EE87D"/>
    <w:numStyleLink w:val="List5"/>
  </w:abstractNum>
  <w:abstractNum w:abstractNumId="11" w15:restartNumberingAfterBreak="0">
    <w:nsid w:val="0000000C"/>
    <w:multiLevelType w:val="multilevel"/>
    <w:tmpl w:val="894EE87E"/>
    <w:numStyleLink w:val="List5"/>
  </w:abstractNum>
  <w:abstractNum w:abstractNumId="12" w15:restartNumberingAfterBreak="0">
    <w:nsid w:val="0000000D"/>
    <w:multiLevelType w:val="multilevel"/>
    <w:tmpl w:val="894EE87F"/>
    <w:numStyleLink w:val="List5"/>
  </w:abstractNum>
  <w:abstractNum w:abstractNumId="13" w15:restartNumberingAfterBreak="0">
    <w:nsid w:val="0000000E"/>
    <w:multiLevelType w:val="multilevel"/>
    <w:tmpl w:val="894EE880"/>
    <w:lvl w:ilvl="0">
      <w:start w:val="1"/>
      <w:numFmt w:val="upperRoman"/>
      <w:suff w:val="nothing"/>
      <w:lvlText w:val="%1."/>
      <w:lvlJc w:val="left"/>
      <w:pPr>
        <w:ind w:left="0" w:firstLine="0"/>
      </w:pPr>
      <w:rPr>
        <w:rFonts w:hint="default"/>
        <w:color w:val="000000"/>
        <w:position w:val="0"/>
        <w:sz w:val="24"/>
      </w:rPr>
    </w:lvl>
    <w:lvl w:ilvl="1">
      <w:start w:val="3"/>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14" w15:restartNumberingAfterBreak="0">
    <w:nsid w:val="0000000F"/>
    <w:multiLevelType w:val="multilevel"/>
    <w:tmpl w:val="894EE881"/>
    <w:numStyleLink w:val="List5"/>
  </w:abstractNum>
  <w:abstractNum w:abstractNumId="15" w15:restartNumberingAfterBreak="0">
    <w:nsid w:val="00000010"/>
    <w:multiLevelType w:val="multilevel"/>
    <w:tmpl w:val="894EE882"/>
    <w:lvl w:ilvl="0">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6" w15:restartNumberingAfterBreak="0">
    <w:nsid w:val="00000011"/>
    <w:multiLevelType w:val="multilevel"/>
    <w:tmpl w:val="894EE883"/>
    <w:lvl w:ilvl="0">
      <w:start w:val="1"/>
      <w:numFmt w:val="bullet"/>
      <w:lvlText w:val="•"/>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7" w15:restartNumberingAfterBreak="0">
    <w:nsid w:val="00000012"/>
    <w:multiLevelType w:val="multilevel"/>
    <w:tmpl w:val="894EE884"/>
    <w:lvl w:ilvl="0">
      <w:start w:val="1"/>
      <w:numFmt w:val="upperRoman"/>
      <w:suff w:val="nothing"/>
      <w:lvlText w:val="%1."/>
      <w:lvlJc w:val="left"/>
      <w:pPr>
        <w:ind w:left="0" w:firstLine="0"/>
      </w:pPr>
      <w:rPr>
        <w:rFonts w:hint="default"/>
        <w:color w:val="000000"/>
        <w:position w:val="0"/>
        <w:sz w:val="24"/>
      </w:rPr>
    </w:lvl>
    <w:lvl w:ilvl="1">
      <w:start w:val="4"/>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18" w15:restartNumberingAfterBreak="0">
    <w:nsid w:val="00000013"/>
    <w:multiLevelType w:val="multilevel"/>
    <w:tmpl w:val="894EE885"/>
    <w:lvl w:ilvl="0">
      <w:start w:val="1"/>
      <w:numFmt w:val="upperRoman"/>
      <w:suff w:val="nothing"/>
      <w:lvlText w:val="%1."/>
      <w:lvlJc w:val="left"/>
      <w:pPr>
        <w:ind w:left="0" w:firstLine="0"/>
      </w:pPr>
      <w:rPr>
        <w:rFonts w:hint="default"/>
        <w:color w:val="000000"/>
        <w:position w:val="0"/>
        <w:sz w:val="24"/>
      </w:rPr>
    </w:lvl>
    <w:lvl w:ilvl="1">
      <w:start w:val="4"/>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19" w15:restartNumberingAfterBreak="0">
    <w:nsid w:val="00000014"/>
    <w:multiLevelType w:val="multilevel"/>
    <w:tmpl w:val="894EE886"/>
    <w:lvl w:ilvl="0">
      <w:start w:val="1"/>
      <w:numFmt w:val="upperRoman"/>
      <w:suff w:val="nothing"/>
      <w:lvlText w:val="%1."/>
      <w:lvlJc w:val="left"/>
      <w:pPr>
        <w:ind w:left="0" w:firstLine="0"/>
      </w:pPr>
      <w:rPr>
        <w:rFonts w:hint="default"/>
        <w:color w:val="000000"/>
        <w:position w:val="0"/>
        <w:sz w:val="24"/>
      </w:rPr>
    </w:lvl>
    <w:lvl w:ilvl="1">
      <w:start w:val="5"/>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0" w15:restartNumberingAfterBreak="0">
    <w:nsid w:val="00000015"/>
    <w:multiLevelType w:val="multilevel"/>
    <w:tmpl w:val="894EE887"/>
    <w:lvl w:ilvl="0">
      <w:start w:val="1"/>
      <w:numFmt w:val="upperRoman"/>
      <w:suff w:val="nothing"/>
      <w:lvlText w:val="%1."/>
      <w:lvlJc w:val="left"/>
      <w:pPr>
        <w:ind w:left="0" w:firstLine="0"/>
      </w:pPr>
      <w:rPr>
        <w:rFonts w:hint="default"/>
        <w:color w:val="000000"/>
        <w:position w:val="0"/>
        <w:sz w:val="24"/>
      </w:rPr>
    </w:lvl>
    <w:lvl w:ilvl="1">
      <w:start w:val="5"/>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1" w15:restartNumberingAfterBreak="0">
    <w:nsid w:val="00000016"/>
    <w:multiLevelType w:val="multilevel"/>
    <w:tmpl w:val="894EE888"/>
    <w:lvl w:ilvl="0">
      <w:start w:val="1"/>
      <w:numFmt w:val="upperRoman"/>
      <w:suff w:val="nothing"/>
      <w:lvlText w:val="%1."/>
      <w:lvlJc w:val="left"/>
      <w:pPr>
        <w:ind w:left="0" w:firstLine="0"/>
      </w:pPr>
      <w:rPr>
        <w:rFonts w:hint="default"/>
        <w:color w:val="000000"/>
        <w:position w:val="0"/>
        <w:sz w:val="24"/>
      </w:rPr>
    </w:lvl>
    <w:lvl w:ilvl="1">
      <w:start w:val="6"/>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2" w15:restartNumberingAfterBreak="0">
    <w:nsid w:val="00000017"/>
    <w:multiLevelType w:val="multilevel"/>
    <w:tmpl w:val="894EE889"/>
    <w:lvl w:ilvl="0">
      <w:start w:val="1"/>
      <w:numFmt w:val="upperRoman"/>
      <w:suff w:val="nothing"/>
      <w:lvlText w:val="%1."/>
      <w:lvlJc w:val="left"/>
      <w:pPr>
        <w:ind w:left="0" w:firstLine="0"/>
      </w:pPr>
      <w:rPr>
        <w:rFonts w:hint="default"/>
        <w:color w:val="000000"/>
        <w:position w:val="0"/>
        <w:sz w:val="24"/>
      </w:rPr>
    </w:lvl>
    <w:lvl w:ilvl="1">
      <w:start w:val="6"/>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3" w15:restartNumberingAfterBreak="0">
    <w:nsid w:val="00000018"/>
    <w:multiLevelType w:val="multilevel"/>
    <w:tmpl w:val="894EE88A"/>
    <w:lvl w:ilvl="0">
      <w:start w:val="1"/>
      <w:numFmt w:val="upperRoman"/>
      <w:suff w:val="nothing"/>
      <w:lvlText w:val="%1."/>
      <w:lvlJc w:val="left"/>
      <w:pPr>
        <w:ind w:left="0" w:firstLine="0"/>
      </w:pPr>
      <w:rPr>
        <w:rFonts w:hint="default"/>
        <w:color w:val="000000"/>
        <w:position w:val="0"/>
        <w:sz w:val="24"/>
      </w:rPr>
    </w:lvl>
    <w:lvl w:ilvl="1">
      <w:start w:val="7"/>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4" w15:restartNumberingAfterBreak="0">
    <w:nsid w:val="00000019"/>
    <w:multiLevelType w:val="multilevel"/>
    <w:tmpl w:val="894EE88B"/>
    <w:lvl w:ilvl="0">
      <w:start w:val="1"/>
      <w:numFmt w:val="upperRoman"/>
      <w:suff w:val="nothing"/>
      <w:lvlText w:val="%1."/>
      <w:lvlJc w:val="left"/>
      <w:pPr>
        <w:ind w:left="0" w:firstLine="0"/>
      </w:pPr>
      <w:rPr>
        <w:rFonts w:hint="default"/>
        <w:color w:val="000000"/>
        <w:position w:val="0"/>
        <w:sz w:val="24"/>
      </w:rPr>
    </w:lvl>
    <w:lvl w:ilvl="1">
      <w:start w:val="7"/>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5" w15:restartNumberingAfterBreak="0">
    <w:nsid w:val="0000001A"/>
    <w:multiLevelType w:val="multilevel"/>
    <w:tmpl w:val="894EE88C"/>
    <w:lvl w:ilvl="0">
      <w:start w:val="1"/>
      <w:numFmt w:val="upperRoman"/>
      <w:suff w:val="nothing"/>
      <w:lvlText w:val="%1."/>
      <w:lvlJc w:val="left"/>
      <w:pPr>
        <w:ind w:left="0" w:firstLine="0"/>
      </w:pPr>
      <w:rPr>
        <w:rFonts w:hint="default"/>
        <w:color w:val="000000"/>
        <w:position w:val="0"/>
        <w:sz w:val="24"/>
      </w:rPr>
    </w:lvl>
    <w:lvl w:ilvl="1">
      <w:start w:val="8"/>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6" w15:restartNumberingAfterBreak="0">
    <w:nsid w:val="0000001B"/>
    <w:multiLevelType w:val="multilevel"/>
    <w:tmpl w:val="894EE88D"/>
    <w:lvl w:ilvl="0">
      <w:start w:val="1"/>
      <w:numFmt w:val="upperRoman"/>
      <w:suff w:val="nothing"/>
      <w:lvlText w:val="%1."/>
      <w:lvlJc w:val="left"/>
      <w:pPr>
        <w:ind w:left="0" w:firstLine="0"/>
      </w:pPr>
      <w:rPr>
        <w:rFonts w:hint="default"/>
        <w:color w:val="000000"/>
        <w:position w:val="0"/>
        <w:sz w:val="24"/>
      </w:rPr>
    </w:lvl>
    <w:lvl w:ilvl="1">
      <w:start w:val="8"/>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7" w15:restartNumberingAfterBreak="0">
    <w:nsid w:val="0000001C"/>
    <w:multiLevelType w:val="multilevel"/>
    <w:tmpl w:val="894EE88E"/>
    <w:lvl w:ilvl="0">
      <w:start w:val="1"/>
      <w:numFmt w:val="upperRoman"/>
      <w:suff w:val="nothing"/>
      <w:lvlText w:val="%1."/>
      <w:lvlJc w:val="left"/>
      <w:pPr>
        <w:ind w:left="0" w:firstLine="0"/>
      </w:pPr>
      <w:rPr>
        <w:rFonts w:hint="default"/>
        <w:color w:val="000000"/>
        <w:position w:val="0"/>
        <w:sz w:val="24"/>
      </w:rPr>
    </w:lvl>
    <w:lvl w:ilvl="1">
      <w:start w:val="9"/>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8" w15:restartNumberingAfterBreak="0">
    <w:nsid w:val="0000001D"/>
    <w:multiLevelType w:val="multilevel"/>
    <w:tmpl w:val="894EE88F"/>
    <w:lvl w:ilvl="0">
      <w:start w:val="1"/>
      <w:numFmt w:val="upperRoman"/>
      <w:suff w:val="nothing"/>
      <w:lvlText w:val="%1."/>
      <w:lvlJc w:val="left"/>
      <w:pPr>
        <w:ind w:left="0" w:firstLine="0"/>
      </w:pPr>
      <w:rPr>
        <w:rFonts w:hint="default"/>
        <w:color w:val="000000"/>
        <w:position w:val="0"/>
        <w:sz w:val="24"/>
      </w:rPr>
    </w:lvl>
    <w:lvl w:ilvl="1">
      <w:start w:val="9"/>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29" w15:restartNumberingAfterBreak="0">
    <w:nsid w:val="0000001E"/>
    <w:multiLevelType w:val="multilevel"/>
    <w:tmpl w:val="894EE890"/>
    <w:lvl w:ilvl="0">
      <w:start w:val="1"/>
      <w:numFmt w:val="upperRoman"/>
      <w:suff w:val="nothing"/>
      <w:lvlText w:val="%1."/>
      <w:lvlJc w:val="left"/>
      <w:pPr>
        <w:ind w:left="0" w:firstLine="0"/>
      </w:pPr>
      <w:rPr>
        <w:rFonts w:hint="default"/>
        <w:color w:val="000000"/>
        <w:position w:val="0"/>
        <w:sz w:val="24"/>
      </w:rPr>
    </w:lvl>
    <w:lvl w:ilvl="1">
      <w:start w:val="10"/>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0" w15:restartNumberingAfterBreak="0">
    <w:nsid w:val="0000001F"/>
    <w:multiLevelType w:val="multilevel"/>
    <w:tmpl w:val="894EE891"/>
    <w:lvl w:ilvl="0">
      <w:start w:val="1"/>
      <w:numFmt w:val="upperRoman"/>
      <w:suff w:val="nothing"/>
      <w:lvlText w:val="%1."/>
      <w:lvlJc w:val="left"/>
      <w:pPr>
        <w:ind w:left="0" w:firstLine="0"/>
      </w:pPr>
      <w:rPr>
        <w:rFonts w:hint="default"/>
        <w:color w:val="000000"/>
        <w:position w:val="0"/>
        <w:sz w:val="24"/>
      </w:rPr>
    </w:lvl>
    <w:lvl w:ilvl="1">
      <w:start w:val="10"/>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1" w15:restartNumberingAfterBreak="0">
    <w:nsid w:val="00000020"/>
    <w:multiLevelType w:val="multilevel"/>
    <w:tmpl w:val="894EE892"/>
    <w:lvl w:ilvl="0">
      <w:start w:val="1"/>
      <w:numFmt w:val="upperRoman"/>
      <w:suff w:val="nothing"/>
      <w:lvlText w:val="%1."/>
      <w:lvlJc w:val="left"/>
      <w:pPr>
        <w:ind w:left="0" w:firstLine="0"/>
      </w:pPr>
      <w:rPr>
        <w:rFonts w:hint="default"/>
        <w:color w:val="000000"/>
        <w:position w:val="0"/>
        <w:sz w:val="24"/>
      </w:rPr>
    </w:lvl>
    <w:lvl w:ilvl="1">
      <w:start w:val="11"/>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2" w15:restartNumberingAfterBreak="0">
    <w:nsid w:val="00000021"/>
    <w:multiLevelType w:val="multilevel"/>
    <w:tmpl w:val="894EE893"/>
    <w:lvl w:ilvl="0">
      <w:start w:val="1"/>
      <w:numFmt w:val="upperRoman"/>
      <w:suff w:val="nothing"/>
      <w:lvlText w:val="%1."/>
      <w:lvlJc w:val="left"/>
      <w:pPr>
        <w:ind w:left="0" w:firstLine="0"/>
      </w:pPr>
      <w:rPr>
        <w:rFonts w:hint="default"/>
        <w:color w:val="000000"/>
        <w:position w:val="0"/>
        <w:sz w:val="24"/>
      </w:rPr>
    </w:lvl>
    <w:lvl w:ilvl="1">
      <w:start w:val="11"/>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3" w15:restartNumberingAfterBreak="0">
    <w:nsid w:val="00000022"/>
    <w:multiLevelType w:val="multilevel"/>
    <w:tmpl w:val="894EE894"/>
    <w:lvl w:ilvl="0">
      <w:start w:val="1"/>
      <w:numFmt w:val="upperRoman"/>
      <w:suff w:val="nothing"/>
      <w:lvlText w:val="%1."/>
      <w:lvlJc w:val="left"/>
      <w:pPr>
        <w:ind w:left="0" w:firstLine="0"/>
      </w:pPr>
      <w:rPr>
        <w:rFonts w:hint="default"/>
        <w:color w:val="000000"/>
        <w:position w:val="0"/>
        <w:sz w:val="24"/>
      </w:rPr>
    </w:lvl>
    <w:lvl w:ilvl="1">
      <w:start w:val="12"/>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4" w15:restartNumberingAfterBreak="0">
    <w:nsid w:val="00000023"/>
    <w:multiLevelType w:val="multilevel"/>
    <w:tmpl w:val="894EE895"/>
    <w:lvl w:ilvl="0">
      <w:start w:val="1"/>
      <w:numFmt w:val="upperRoman"/>
      <w:suff w:val="nothing"/>
      <w:lvlText w:val="%1."/>
      <w:lvlJc w:val="left"/>
      <w:pPr>
        <w:ind w:left="0" w:firstLine="0"/>
      </w:pPr>
      <w:rPr>
        <w:rFonts w:hint="default"/>
        <w:color w:val="000000"/>
        <w:position w:val="0"/>
        <w:sz w:val="24"/>
      </w:rPr>
    </w:lvl>
    <w:lvl w:ilvl="1">
      <w:start w:val="12"/>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5" w15:restartNumberingAfterBreak="0">
    <w:nsid w:val="00000024"/>
    <w:multiLevelType w:val="multilevel"/>
    <w:tmpl w:val="894EE896"/>
    <w:lvl w:ilvl="0">
      <w:start w:val="1"/>
      <w:numFmt w:val="upperRoman"/>
      <w:suff w:val="nothing"/>
      <w:lvlText w:val="%1."/>
      <w:lvlJc w:val="left"/>
      <w:pPr>
        <w:ind w:left="0" w:firstLine="0"/>
      </w:pPr>
      <w:rPr>
        <w:rFonts w:hint="default"/>
        <w:color w:val="000000"/>
        <w:position w:val="0"/>
        <w:sz w:val="24"/>
      </w:rPr>
    </w:lvl>
    <w:lvl w:ilvl="1">
      <w:start w:val="13"/>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6" w15:restartNumberingAfterBreak="0">
    <w:nsid w:val="00000025"/>
    <w:multiLevelType w:val="multilevel"/>
    <w:tmpl w:val="894EE897"/>
    <w:lvl w:ilvl="0">
      <w:start w:val="1"/>
      <w:numFmt w:val="upperRoman"/>
      <w:suff w:val="nothing"/>
      <w:lvlText w:val="%1."/>
      <w:lvlJc w:val="left"/>
      <w:pPr>
        <w:ind w:left="0" w:firstLine="0"/>
      </w:pPr>
      <w:rPr>
        <w:rFonts w:hint="default"/>
        <w:color w:val="000000"/>
        <w:position w:val="0"/>
        <w:sz w:val="24"/>
      </w:rPr>
    </w:lvl>
    <w:lvl w:ilvl="1">
      <w:start w:val="13"/>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7" w15:restartNumberingAfterBreak="0">
    <w:nsid w:val="00000026"/>
    <w:multiLevelType w:val="multilevel"/>
    <w:tmpl w:val="894EE898"/>
    <w:lvl w:ilvl="0">
      <w:start w:val="1"/>
      <w:numFmt w:val="upperRoman"/>
      <w:suff w:val="nothing"/>
      <w:lvlText w:val="%1."/>
      <w:lvlJc w:val="left"/>
      <w:pPr>
        <w:ind w:left="0" w:firstLine="0"/>
      </w:pPr>
      <w:rPr>
        <w:rFonts w:hint="default"/>
        <w:color w:val="000000"/>
        <w:position w:val="0"/>
        <w:sz w:val="24"/>
      </w:rPr>
    </w:lvl>
    <w:lvl w:ilvl="1">
      <w:start w:val="14"/>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8" w15:restartNumberingAfterBreak="0">
    <w:nsid w:val="00000027"/>
    <w:multiLevelType w:val="multilevel"/>
    <w:tmpl w:val="894EE899"/>
    <w:lvl w:ilvl="0">
      <w:start w:val="1"/>
      <w:numFmt w:val="upperRoman"/>
      <w:suff w:val="nothing"/>
      <w:lvlText w:val="%1."/>
      <w:lvlJc w:val="left"/>
      <w:pPr>
        <w:ind w:left="0" w:firstLine="0"/>
      </w:pPr>
      <w:rPr>
        <w:rFonts w:hint="default"/>
        <w:color w:val="000000"/>
        <w:position w:val="0"/>
        <w:sz w:val="24"/>
      </w:rPr>
    </w:lvl>
    <w:lvl w:ilvl="1">
      <w:start w:val="14"/>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39" w15:restartNumberingAfterBreak="0">
    <w:nsid w:val="00000028"/>
    <w:multiLevelType w:val="multilevel"/>
    <w:tmpl w:val="894EE89A"/>
    <w:lvl w:ilvl="0">
      <w:start w:val="1"/>
      <w:numFmt w:val="upperRoman"/>
      <w:suff w:val="nothing"/>
      <w:lvlText w:val="%1."/>
      <w:lvlJc w:val="left"/>
      <w:pPr>
        <w:ind w:left="0" w:firstLine="0"/>
      </w:pPr>
      <w:rPr>
        <w:rFonts w:hint="default"/>
        <w:color w:val="000000"/>
        <w:position w:val="0"/>
        <w:sz w:val="24"/>
      </w:rPr>
    </w:lvl>
    <w:lvl w:ilvl="1">
      <w:start w:val="15"/>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0" w15:restartNumberingAfterBreak="0">
    <w:nsid w:val="00000029"/>
    <w:multiLevelType w:val="multilevel"/>
    <w:tmpl w:val="894EE89B"/>
    <w:lvl w:ilvl="0">
      <w:start w:val="1"/>
      <w:numFmt w:val="upperRoman"/>
      <w:suff w:val="nothing"/>
      <w:lvlText w:val="%1."/>
      <w:lvlJc w:val="left"/>
      <w:pPr>
        <w:ind w:left="0" w:firstLine="0"/>
      </w:pPr>
      <w:rPr>
        <w:rFonts w:hint="default"/>
        <w:color w:val="000000"/>
        <w:position w:val="0"/>
        <w:sz w:val="24"/>
      </w:rPr>
    </w:lvl>
    <w:lvl w:ilvl="1">
      <w:start w:val="15"/>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1" w15:restartNumberingAfterBreak="0">
    <w:nsid w:val="0000002A"/>
    <w:multiLevelType w:val="multilevel"/>
    <w:tmpl w:val="894EE89C"/>
    <w:lvl w:ilvl="0">
      <w:start w:val="1"/>
      <w:numFmt w:val="upperRoman"/>
      <w:suff w:val="nothing"/>
      <w:lvlText w:val="%1."/>
      <w:lvlJc w:val="left"/>
      <w:pPr>
        <w:ind w:left="0" w:firstLine="0"/>
      </w:pPr>
      <w:rPr>
        <w:rFonts w:hint="default"/>
        <w:color w:val="000000"/>
        <w:position w:val="0"/>
        <w:sz w:val="24"/>
      </w:rPr>
    </w:lvl>
    <w:lvl w:ilvl="1">
      <w:start w:val="16"/>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2" w15:restartNumberingAfterBreak="0">
    <w:nsid w:val="0000002B"/>
    <w:multiLevelType w:val="multilevel"/>
    <w:tmpl w:val="894EE89D"/>
    <w:lvl w:ilvl="0">
      <w:start w:val="1"/>
      <w:numFmt w:val="upperRoman"/>
      <w:suff w:val="nothing"/>
      <w:lvlText w:val="%1."/>
      <w:lvlJc w:val="left"/>
      <w:pPr>
        <w:ind w:left="0" w:firstLine="0"/>
      </w:pPr>
      <w:rPr>
        <w:rFonts w:hint="default"/>
        <w:color w:val="000000"/>
        <w:position w:val="0"/>
        <w:sz w:val="24"/>
      </w:rPr>
    </w:lvl>
    <w:lvl w:ilvl="1">
      <w:start w:val="16"/>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3" w15:restartNumberingAfterBreak="0">
    <w:nsid w:val="0000002C"/>
    <w:multiLevelType w:val="multilevel"/>
    <w:tmpl w:val="894EE89E"/>
    <w:lvl w:ilvl="0">
      <w:start w:val="1"/>
      <w:numFmt w:val="upperRoman"/>
      <w:suff w:val="nothing"/>
      <w:lvlText w:val="%1."/>
      <w:lvlJc w:val="left"/>
      <w:pPr>
        <w:ind w:left="0" w:firstLine="0"/>
      </w:pPr>
      <w:rPr>
        <w:rFonts w:hint="default"/>
        <w:color w:val="000000"/>
        <w:position w:val="0"/>
        <w:sz w:val="24"/>
      </w:rPr>
    </w:lvl>
    <w:lvl w:ilvl="1">
      <w:start w:val="17"/>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4" w15:restartNumberingAfterBreak="0">
    <w:nsid w:val="0000002D"/>
    <w:multiLevelType w:val="multilevel"/>
    <w:tmpl w:val="894EE89F"/>
    <w:lvl w:ilvl="0">
      <w:start w:val="1"/>
      <w:numFmt w:val="upperRoman"/>
      <w:suff w:val="nothing"/>
      <w:lvlText w:val="%1."/>
      <w:lvlJc w:val="left"/>
      <w:pPr>
        <w:ind w:left="0" w:firstLine="0"/>
      </w:pPr>
      <w:rPr>
        <w:rFonts w:hint="default"/>
        <w:color w:val="000000"/>
        <w:position w:val="0"/>
        <w:sz w:val="24"/>
      </w:rPr>
    </w:lvl>
    <w:lvl w:ilvl="1">
      <w:start w:val="17"/>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5" w15:restartNumberingAfterBreak="0">
    <w:nsid w:val="0000002E"/>
    <w:multiLevelType w:val="multilevel"/>
    <w:tmpl w:val="894EE8A0"/>
    <w:lvl w:ilvl="0">
      <w:start w:val="1"/>
      <w:numFmt w:val="upperRoman"/>
      <w:suff w:val="nothing"/>
      <w:lvlText w:val="%1."/>
      <w:lvlJc w:val="left"/>
      <w:pPr>
        <w:ind w:left="0" w:firstLine="0"/>
      </w:pPr>
      <w:rPr>
        <w:rFonts w:hint="default"/>
        <w:color w:val="000000"/>
        <w:position w:val="0"/>
        <w:sz w:val="24"/>
      </w:rPr>
    </w:lvl>
    <w:lvl w:ilvl="1">
      <w:start w:val="18"/>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6" w15:restartNumberingAfterBreak="0">
    <w:nsid w:val="0000002F"/>
    <w:multiLevelType w:val="multilevel"/>
    <w:tmpl w:val="894EE8A1"/>
    <w:lvl w:ilvl="0">
      <w:start w:val="1"/>
      <w:numFmt w:val="upperRoman"/>
      <w:suff w:val="nothing"/>
      <w:lvlText w:val="%1."/>
      <w:lvlJc w:val="left"/>
      <w:pPr>
        <w:ind w:left="0" w:firstLine="0"/>
      </w:pPr>
      <w:rPr>
        <w:rFonts w:hint="default"/>
        <w:color w:val="000000"/>
        <w:position w:val="0"/>
        <w:sz w:val="24"/>
      </w:rPr>
    </w:lvl>
    <w:lvl w:ilvl="1">
      <w:start w:val="18"/>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7" w15:restartNumberingAfterBreak="0">
    <w:nsid w:val="00000030"/>
    <w:multiLevelType w:val="multilevel"/>
    <w:tmpl w:val="894EE8A2"/>
    <w:lvl w:ilvl="0">
      <w:start w:val="1"/>
      <w:numFmt w:val="upperRoman"/>
      <w:suff w:val="nothing"/>
      <w:lvlText w:val="%1."/>
      <w:lvlJc w:val="left"/>
      <w:pPr>
        <w:ind w:left="0" w:firstLine="0"/>
      </w:pPr>
      <w:rPr>
        <w:rFonts w:hint="default"/>
        <w:color w:val="000000"/>
        <w:position w:val="0"/>
        <w:sz w:val="24"/>
      </w:rPr>
    </w:lvl>
    <w:lvl w:ilvl="1">
      <w:start w:val="19"/>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8" w15:restartNumberingAfterBreak="0">
    <w:nsid w:val="00000031"/>
    <w:multiLevelType w:val="multilevel"/>
    <w:tmpl w:val="894EE8A3"/>
    <w:lvl w:ilvl="0">
      <w:start w:val="1"/>
      <w:numFmt w:val="upperRoman"/>
      <w:suff w:val="nothing"/>
      <w:lvlText w:val="%1."/>
      <w:lvlJc w:val="left"/>
      <w:pPr>
        <w:ind w:left="0" w:firstLine="0"/>
      </w:pPr>
      <w:rPr>
        <w:rFonts w:hint="default"/>
        <w:color w:val="000000"/>
        <w:position w:val="0"/>
        <w:sz w:val="24"/>
      </w:rPr>
    </w:lvl>
    <w:lvl w:ilvl="1">
      <w:start w:val="19"/>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49" w15:restartNumberingAfterBreak="0">
    <w:nsid w:val="00000032"/>
    <w:multiLevelType w:val="multilevel"/>
    <w:tmpl w:val="894EE8A4"/>
    <w:lvl w:ilvl="0">
      <w:start w:val="1"/>
      <w:numFmt w:val="upperRoman"/>
      <w:suff w:val="nothing"/>
      <w:lvlText w:val="%1."/>
      <w:lvlJc w:val="left"/>
      <w:pPr>
        <w:ind w:left="0" w:firstLine="0"/>
      </w:pPr>
      <w:rPr>
        <w:rFonts w:hint="default"/>
        <w:color w:val="000000"/>
        <w:position w:val="0"/>
        <w:sz w:val="24"/>
      </w:rPr>
    </w:lvl>
    <w:lvl w:ilvl="1">
      <w:start w:val="20"/>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0" w15:restartNumberingAfterBreak="0">
    <w:nsid w:val="00000033"/>
    <w:multiLevelType w:val="multilevel"/>
    <w:tmpl w:val="894EE8A5"/>
    <w:lvl w:ilvl="0">
      <w:start w:val="1"/>
      <w:numFmt w:val="upperRoman"/>
      <w:suff w:val="nothing"/>
      <w:lvlText w:val="%1."/>
      <w:lvlJc w:val="left"/>
      <w:pPr>
        <w:ind w:left="0" w:firstLine="0"/>
      </w:pPr>
      <w:rPr>
        <w:rFonts w:hint="default"/>
        <w:color w:val="000000"/>
        <w:position w:val="0"/>
        <w:sz w:val="24"/>
      </w:rPr>
    </w:lvl>
    <w:lvl w:ilvl="1">
      <w:start w:val="20"/>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1" w15:restartNumberingAfterBreak="0">
    <w:nsid w:val="00000034"/>
    <w:multiLevelType w:val="multilevel"/>
    <w:tmpl w:val="894EE8A6"/>
    <w:lvl w:ilvl="0">
      <w:start w:val="1"/>
      <w:numFmt w:val="upperRoman"/>
      <w:suff w:val="nothing"/>
      <w:lvlText w:val="%1."/>
      <w:lvlJc w:val="left"/>
      <w:pPr>
        <w:ind w:left="0" w:firstLine="0"/>
      </w:pPr>
      <w:rPr>
        <w:rFonts w:hint="default"/>
        <w:color w:val="000000"/>
        <w:position w:val="0"/>
        <w:sz w:val="24"/>
      </w:rPr>
    </w:lvl>
    <w:lvl w:ilvl="1">
      <w:start w:val="21"/>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2" w15:restartNumberingAfterBreak="0">
    <w:nsid w:val="00000035"/>
    <w:multiLevelType w:val="multilevel"/>
    <w:tmpl w:val="894EE8A7"/>
    <w:lvl w:ilvl="0">
      <w:start w:val="1"/>
      <w:numFmt w:val="upperRoman"/>
      <w:suff w:val="nothing"/>
      <w:lvlText w:val="%1."/>
      <w:lvlJc w:val="left"/>
      <w:pPr>
        <w:ind w:left="0" w:firstLine="0"/>
      </w:pPr>
      <w:rPr>
        <w:rFonts w:hint="default"/>
        <w:color w:val="000000"/>
        <w:position w:val="0"/>
        <w:sz w:val="24"/>
      </w:rPr>
    </w:lvl>
    <w:lvl w:ilvl="1">
      <w:start w:val="21"/>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3" w15:restartNumberingAfterBreak="0">
    <w:nsid w:val="00000036"/>
    <w:multiLevelType w:val="multilevel"/>
    <w:tmpl w:val="894EE8A8"/>
    <w:lvl w:ilvl="0">
      <w:start w:val="1"/>
      <w:numFmt w:val="upperRoman"/>
      <w:suff w:val="nothing"/>
      <w:lvlText w:val="%1."/>
      <w:lvlJc w:val="left"/>
      <w:pPr>
        <w:ind w:left="0" w:firstLine="0"/>
      </w:pPr>
      <w:rPr>
        <w:rFonts w:hint="default"/>
        <w:color w:val="000000"/>
        <w:position w:val="0"/>
        <w:sz w:val="24"/>
      </w:rPr>
    </w:lvl>
    <w:lvl w:ilvl="1">
      <w:start w:val="22"/>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4" w15:restartNumberingAfterBreak="0">
    <w:nsid w:val="00000037"/>
    <w:multiLevelType w:val="multilevel"/>
    <w:tmpl w:val="894EE8A9"/>
    <w:lvl w:ilvl="0">
      <w:start w:val="1"/>
      <w:numFmt w:val="upperRoman"/>
      <w:suff w:val="nothing"/>
      <w:lvlText w:val="%1."/>
      <w:lvlJc w:val="left"/>
      <w:pPr>
        <w:ind w:left="0" w:firstLine="0"/>
      </w:pPr>
      <w:rPr>
        <w:rFonts w:hint="default"/>
        <w:color w:val="000000"/>
        <w:position w:val="0"/>
        <w:sz w:val="24"/>
      </w:rPr>
    </w:lvl>
    <w:lvl w:ilvl="1">
      <w:start w:val="22"/>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5" w15:restartNumberingAfterBreak="0">
    <w:nsid w:val="00000038"/>
    <w:multiLevelType w:val="multilevel"/>
    <w:tmpl w:val="894EE8AA"/>
    <w:lvl w:ilvl="0">
      <w:start w:val="1"/>
      <w:numFmt w:val="upperRoman"/>
      <w:suff w:val="nothing"/>
      <w:lvlText w:val="%1."/>
      <w:lvlJc w:val="left"/>
      <w:pPr>
        <w:ind w:left="0" w:firstLine="0"/>
      </w:pPr>
      <w:rPr>
        <w:rFonts w:hint="default"/>
        <w:color w:val="000000"/>
        <w:position w:val="0"/>
        <w:sz w:val="24"/>
      </w:rPr>
    </w:lvl>
    <w:lvl w:ilvl="1">
      <w:start w:val="23"/>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6" w15:restartNumberingAfterBreak="0">
    <w:nsid w:val="00000039"/>
    <w:multiLevelType w:val="multilevel"/>
    <w:tmpl w:val="894EE8AB"/>
    <w:lvl w:ilvl="0">
      <w:start w:val="1"/>
      <w:numFmt w:val="upperRoman"/>
      <w:suff w:val="nothing"/>
      <w:lvlText w:val="%1."/>
      <w:lvlJc w:val="left"/>
      <w:pPr>
        <w:ind w:left="0" w:firstLine="0"/>
      </w:pPr>
      <w:rPr>
        <w:rFonts w:hint="default"/>
        <w:color w:val="000000"/>
        <w:position w:val="0"/>
        <w:sz w:val="24"/>
      </w:rPr>
    </w:lvl>
    <w:lvl w:ilvl="1">
      <w:start w:val="23"/>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7" w15:restartNumberingAfterBreak="0">
    <w:nsid w:val="0000003A"/>
    <w:multiLevelType w:val="multilevel"/>
    <w:tmpl w:val="894EE8AC"/>
    <w:lvl w:ilvl="0">
      <w:start w:val="1"/>
      <w:numFmt w:val="upperRoman"/>
      <w:suff w:val="nothing"/>
      <w:lvlText w:val="%1."/>
      <w:lvlJc w:val="left"/>
      <w:pPr>
        <w:ind w:left="0" w:firstLine="0"/>
      </w:pPr>
      <w:rPr>
        <w:rFonts w:hint="default"/>
        <w:color w:val="000000"/>
        <w:position w:val="0"/>
        <w:sz w:val="24"/>
      </w:rPr>
    </w:lvl>
    <w:lvl w:ilvl="1">
      <w:start w:val="24"/>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8" w15:restartNumberingAfterBreak="0">
    <w:nsid w:val="0000003B"/>
    <w:multiLevelType w:val="multilevel"/>
    <w:tmpl w:val="894EE8AD"/>
    <w:lvl w:ilvl="0">
      <w:start w:val="1"/>
      <w:numFmt w:val="upperRoman"/>
      <w:suff w:val="nothing"/>
      <w:lvlText w:val="%1."/>
      <w:lvlJc w:val="left"/>
      <w:pPr>
        <w:ind w:left="0" w:firstLine="0"/>
      </w:pPr>
      <w:rPr>
        <w:rFonts w:hint="default"/>
        <w:color w:val="000000"/>
        <w:position w:val="0"/>
        <w:sz w:val="24"/>
      </w:rPr>
    </w:lvl>
    <w:lvl w:ilvl="1">
      <w:start w:val="24"/>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59" w15:restartNumberingAfterBreak="0">
    <w:nsid w:val="0000003C"/>
    <w:multiLevelType w:val="multilevel"/>
    <w:tmpl w:val="894EE8AE"/>
    <w:lvl w:ilvl="0">
      <w:start w:val="1"/>
      <w:numFmt w:val="upperRoman"/>
      <w:suff w:val="nothing"/>
      <w:lvlText w:val="%1."/>
      <w:lvlJc w:val="left"/>
      <w:pPr>
        <w:ind w:left="0" w:firstLine="0"/>
      </w:pPr>
      <w:rPr>
        <w:rFonts w:hint="default"/>
        <w:color w:val="000000"/>
        <w:position w:val="0"/>
        <w:sz w:val="24"/>
      </w:rPr>
    </w:lvl>
    <w:lvl w:ilvl="1">
      <w:start w:val="25"/>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0" w15:restartNumberingAfterBreak="0">
    <w:nsid w:val="0000003D"/>
    <w:multiLevelType w:val="multilevel"/>
    <w:tmpl w:val="894EE8AF"/>
    <w:lvl w:ilvl="0">
      <w:start w:val="1"/>
      <w:numFmt w:val="upperRoman"/>
      <w:suff w:val="nothing"/>
      <w:lvlText w:val="%1."/>
      <w:lvlJc w:val="left"/>
      <w:pPr>
        <w:ind w:left="0" w:firstLine="0"/>
      </w:pPr>
      <w:rPr>
        <w:rFonts w:hint="default"/>
        <w:color w:val="000000"/>
        <w:position w:val="0"/>
        <w:sz w:val="24"/>
      </w:rPr>
    </w:lvl>
    <w:lvl w:ilvl="1">
      <w:start w:val="25"/>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1" w15:restartNumberingAfterBreak="0">
    <w:nsid w:val="0000003E"/>
    <w:multiLevelType w:val="multilevel"/>
    <w:tmpl w:val="894EE8B0"/>
    <w:lvl w:ilvl="0">
      <w:start w:val="1"/>
      <w:numFmt w:val="upperRoman"/>
      <w:suff w:val="nothing"/>
      <w:lvlText w:val="%1."/>
      <w:lvlJc w:val="left"/>
      <w:pPr>
        <w:ind w:left="0" w:firstLine="0"/>
      </w:pPr>
      <w:rPr>
        <w:rFonts w:hint="default"/>
        <w:color w:val="000000"/>
        <w:position w:val="0"/>
        <w:sz w:val="24"/>
      </w:rPr>
    </w:lvl>
    <w:lvl w:ilvl="1">
      <w:start w:val="26"/>
      <w:numFmt w:val="upperLetter"/>
      <w:lvlText w:val="%2."/>
      <w:lvlJc w:val="left"/>
      <w:pPr>
        <w:tabs>
          <w:tab w:val="num" w:pos="360"/>
        </w:tabs>
        <w:ind w:left="36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2" w15:restartNumberingAfterBreak="0">
    <w:nsid w:val="0000003F"/>
    <w:multiLevelType w:val="multilevel"/>
    <w:tmpl w:val="894EE8B1"/>
    <w:lvl w:ilvl="0">
      <w:start w:val="1"/>
      <w:numFmt w:val="upperRoman"/>
      <w:suff w:val="nothing"/>
      <w:lvlText w:val="%1."/>
      <w:lvlJc w:val="left"/>
      <w:pPr>
        <w:ind w:left="0" w:firstLine="0"/>
      </w:pPr>
      <w:rPr>
        <w:rFonts w:hint="default"/>
        <w:color w:val="000000"/>
        <w:position w:val="0"/>
        <w:sz w:val="24"/>
      </w:rPr>
    </w:lvl>
    <w:lvl w:ilvl="1">
      <w:start w:val="26"/>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3" w15:restartNumberingAfterBreak="0">
    <w:nsid w:val="00000040"/>
    <w:multiLevelType w:val="multilevel"/>
    <w:tmpl w:val="894EE8B2"/>
    <w:lvl w:ilvl="0">
      <w:start w:val="2"/>
      <w:numFmt w:val="upperRoman"/>
      <w:lvlText w:val="%1."/>
      <w:lvlJc w:val="left"/>
      <w:pPr>
        <w:tabs>
          <w:tab w:val="num" w:pos="360"/>
        </w:tabs>
        <w:ind w:left="360" w:firstLine="0"/>
      </w:pPr>
      <w:rPr>
        <w:rFonts w:hint="default"/>
        <w:color w:val="000000"/>
        <w:position w:val="0"/>
        <w:sz w:val="24"/>
      </w:rPr>
    </w:lvl>
    <w:lvl w:ilvl="1">
      <w:start w:val="1"/>
      <w:numFmt w:val="upperLetter"/>
      <w:suff w:val="nothing"/>
      <w:lvlText w:val="%2."/>
      <w:lvlJc w:val="left"/>
      <w:pPr>
        <w:ind w:left="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4" w15:restartNumberingAfterBreak="0">
    <w:nsid w:val="00000041"/>
    <w:multiLevelType w:val="multilevel"/>
    <w:tmpl w:val="894EE8B3"/>
    <w:lvl w:ilvl="0">
      <w:start w:val="2"/>
      <w:numFmt w:val="upperRoman"/>
      <w:suff w:val="nothing"/>
      <w:lvlText w:val="%1."/>
      <w:lvlJc w:val="left"/>
      <w:pPr>
        <w:ind w:left="0" w:firstLine="0"/>
      </w:pPr>
      <w:rPr>
        <w:rFonts w:hint="default"/>
        <w:color w:val="000000"/>
        <w:position w:val="0"/>
        <w:sz w:val="24"/>
      </w:rPr>
    </w:lvl>
    <w:lvl w:ilvl="1">
      <w:start w:val="1"/>
      <w:numFmt w:val="upperLetter"/>
      <w:suff w:val="nothing"/>
      <w:lvlText w:val="%2."/>
      <w:lvlJc w:val="left"/>
      <w:pPr>
        <w:ind w:left="0" w:firstLine="720"/>
      </w:pPr>
      <w:rPr>
        <w:rFonts w:hint="default"/>
        <w:color w:val="000000"/>
        <w:position w:val="0"/>
        <w:sz w:val="24"/>
      </w:rPr>
    </w:lvl>
    <w:lvl w:ilvl="2">
      <w:start w:val="1"/>
      <w:numFmt w:val="decimal"/>
      <w:isLgl/>
      <w:lvlText w:val="%3."/>
      <w:lvlJc w:val="left"/>
      <w:pPr>
        <w:tabs>
          <w:tab w:val="num" w:pos="360"/>
        </w:tabs>
        <w:ind w:left="36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abstractNum w:abstractNumId="65" w15:restartNumberingAfterBreak="0">
    <w:nsid w:val="00000042"/>
    <w:multiLevelType w:val="multilevel"/>
    <w:tmpl w:val="894EE8B4"/>
    <w:lvl w:ilvl="0">
      <w:start w:val="3"/>
      <w:numFmt w:val="upperRoman"/>
      <w:lvlText w:val="%1."/>
      <w:lvlJc w:val="left"/>
      <w:pPr>
        <w:tabs>
          <w:tab w:val="num" w:pos="360"/>
        </w:tabs>
        <w:ind w:left="360" w:firstLine="0"/>
      </w:pPr>
      <w:rPr>
        <w:rFonts w:hint="default"/>
        <w:color w:val="000000"/>
        <w:position w:val="0"/>
        <w:sz w:val="24"/>
      </w:rPr>
    </w:lvl>
    <w:lvl w:ilvl="1">
      <w:start w:val="1"/>
      <w:numFmt w:val="upperLetter"/>
      <w:suff w:val="nothing"/>
      <w:lvlText w:val="%2."/>
      <w:lvlJc w:val="left"/>
      <w:pPr>
        <w:ind w:left="0" w:firstLine="720"/>
      </w:pPr>
      <w:rPr>
        <w:rFonts w:hint="default"/>
        <w:color w:val="000000"/>
        <w:position w:val="0"/>
        <w:sz w:val="24"/>
      </w:rPr>
    </w:lvl>
    <w:lvl w:ilvl="2">
      <w:start w:val="1"/>
      <w:numFmt w:val="decimal"/>
      <w:isLgl/>
      <w:suff w:val="nothing"/>
      <w:lvlText w:val="%3."/>
      <w:lvlJc w:val="left"/>
      <w:pPr>
        <w:ind w:left="0" w:firstLine="1440"/>
      </w:pPr>
      <w:rPr>
        <w:rFonts w:hint="default"/>
        <w:color w:val="000000"/>
        <w:position w:val="0"/>
        <w:sz w:val="24"/>
      </w:rPr>
    </w:lvl>
    <w:lvl w:ilvl="3">
      <w:start w:val="1"/>
      <w:numFmt w:val="lowerLetter"/>
      <w:suff w:val="nothing"/>
      <w:lvlText w:val="%4)"/>
      <w:lvlJc w:val="left"/>
      <w:pPr>
        <w:ind w:left="0" w:firstLine="2160"/>
      </w:pPr>
      <w:rPr>
        <w:rFonts w:hint="default"/>
        <w:color w:val="000000"/>
        <w:position w:val="0"/>
        <w:sz w:val="24"/>
      </w:rPr>
    </w:lvl>
    <w:lvl w:ilvl="4">
      <w:start w:val="1"/>
      <w:numFmt w:val="decimal"/>
      <w:isLgl/>
      <w:suff w:val="nothing"/>
      <w:lvlText w:val="(%5)"/>
      <w:lvlJc w:val="left"/>
      <w:pPr>
        <w:ind w:left="0" w:firstLine="2880"/>
      </w:pPr>
      <w:rPr>
        <w:rFonts w:hint="default"/>
        <w:color w:val="000000"/>
        <w:position w:val="0"/>
        <w:sz w:val="24"/>
      </w:rPr>
    </w:lvl>
    <w:lvl w:ilvl="5">
      <w:start w:val="1"/>
      <w:numFmt w:val="lowerLetter"/>
      <w:suff w:val="nothing"/>
      <w:lvlText w:val="(%6)"/>
      <w:lvlJc w:val="left"/>
      <w:pPr>
        <w:ind w:left="0" w:firstLine="3600"/>
      </w:pPr>
      <w:rPr>
        <w:rFonts w:hint="default"/>
        <w:color w:val="000000"/>
        <w:position w:val="0"/>
        <w:sz w:val="24"/>
      </w:rPr>
    </w:lvl>
    <w:lvl w:ilvl="6">
      <w:start w:val="1"/>
      <w:numFmt w:val="lowerRoman"/>
      <w:suff w:val="nothing"/>
      <w:lvlText w:val="(%7)"/>
      <w:lvlJc w:val="left"/>
      <w:pPr>
        <w:ind w:left="0" w:firstLine="4320"/>
      </w:pPr>
      <w:rPr>
        <w:rFonts w:hint="default"/>
        <w:color w:val="000000"/>
        <w:position w:val="0"/>
        <w:sz w:val="24"/>
      </w:rPr>
    </w:lvl>
    <w:lvl w:ilvl="7">
      <w:start w:val="1"/>
      <w:numFmt w:val="lowerLetter"/>
      <w:suff w:val="nothing"/>
      <w:lvlText w:val="(%8)"/>
      <w:lvlJc w:val="left"/>
      <w:pPr>
        <w:ind w:left="0" w:firstLine="5040"/>
      </w:pPr>
      <w:rPr>
        <w:rFonts w:hint="default"/>
        <w:color w:val="000000"/>
        <w:position w:val="0"/>
        <w:sz w:val="24"/>
      </w:rPr>
    </w:lvl>
    <w:lvl w:ilvl="8">
      <w:start w:val="1"/>
      <w:numFmt w:val="lowerRoman"/>
      <w:suff w:val="nothing"/>
      <w:lvlText w:val="(%9)"/>
      <w:lvlJc w:val="left"/>
      <w:pPr>
        <w:ind w:left="0" w:firstLine="5760"/>
      </w:pPr>
      <w:rPr>
        <w:rFonts w:hint="default"/>
        <w:color w:val="000000"/>
        <w:position w:val="0"/>
        <w:sz w:val="24"/>
      </w:rPr>
    </w:lvl>
  </w:abstractNum>
  <w:num w:numId="1" w16cid:durableId="1733233198">
    <w:abstractNumId w:val="0"/>
  </w:num>
  <w:num w:numId="2" w16cid:durableId="715542787">
    <w:abstractNumId w:val="1"/>
  </w:num>
  <w:num w:numId="3" w16cid:durableId="458493254">
    <w:abstractNumId w:val="2"/>
  </w:num>
  <w:num w:numId="4" w16cid:durableId="1585608035">
    <w:abstractNumId w:val="3"/>
  </w:num>
  <w:num w:numId="5" w16cid:durableId="472675259">
    <w:abstractNumId w:val="4"/>
  </w:num>
  <w:num w:numId="6" w16cid:durableId="717167254">
    <w:abstractNumId w:val="5"/>
  </w:num>
  <w:num w:numId="7" w16cid:durableId="381444121">
    <w:abstractNumId w:val="6"/>
  </w:num>
  <w:num w:numId="8" w16cid:durableId="2029679486">
    <w:abstractNumId w:val="7"/>
  </w:num>
  <w:num w:numId="9" w16cid:durableId="189228718">
    <w:abstractNumId w:val="8"/>
  </w:num>
  <w:num w:numId="10" w16cid:durableId="1570575268">
    <w:abstractNumId w:val="9"/>
  </w:num>
  <w:num w:numId="11" w16cid:durableId="597910444">
    <w:abstractNumId w:val="10"/>
  </w:num>
  <w:num w:numId="12" w16cid:durableId="258567033">
    <w:abstractNumId w:val="11"/>
  </w:num>
  <w:num w:numId="13" w16cid:durableId="1086653757">
    <w:abstractNumId w:val="12"/>
  </w:num>
  <w:num w:numId="14" w16cid:durableId="914363640">
    <w:abstractNumId w:val="13"/>
  </w:num>
  <w:num w:numId="15" w16cid:durableId="467672293">
    <w:abstractNumId w:val="14"/>
  </w:num>
  <w:num w:numId="16" w16cid:durableId="943729333">
    <w:abstractNumId w:val="15"/>
  </w:num>
  <w:num w:numId="17" w16cid:durableId="573320361">
    <w:abstractNumId w:val="16"/>
  </w:num>
  <w:num w:numId="18" w16cid:durableId="84882783">
    <w:abstractNumId w:val="17"/>
  </w:num>
  <w:num w:numId="19" w16cid:durableId="1111977570">
    <w:abstractNumId w:val="18"/>
  </w:num>
  <w:num w:numId="20" w16cid:durableId="1840846641">
    <w:abstractNumId w:val="19"/>
  </w:num>
  <w:num w:numId="21" w16cid:durableId="1832404020">
    <w:abstractNumId w:val="20"/>
  </w:num>
  <w:num w:numId="22" w16cid:durableId="1014066940">
    <w:abstractNumId w:val="21"/>
  </w:num>
  <w:num w:numId="23" w16cid:durableId="2064521601">
    <w:abstractNumId w:val="22"/>
  </w:num>
  <w:num w:numId="24" w16cid:durableId="721565334">
    <w:abstractNumId w:val="23"/>
  </w:num>
  <w:num w:numId="25" w16cid:durableId="1383099568">
    <w:abstractNumId w:val="24"/>
  </w:num>
  <w:num w:numId="26" w16cid:durableId="1491215092">
    <w:abstractNumId w:val="25"/>
  </w:num>
  <w:num w:numId="27" w16cid:durableId="520976235">
    <w:abstractNumId w:val="26"/>
  </w:num>
  <w:num w:numId="28" w16cid:durableId="466703116">
    <w:abstractNumId w:val="27"/>
  </w:num>
  <w:num w:numId="29" w16cid:durableId="666136384">
    <w:abstractNumId w:val="28"/>
  </w:num>
  <w:num w:numId="30" w16cid:durableId="1226144182">
    <w:abstractNumId w:val="29"/>
  </w:num>
  <w:num w:numId="31" w16cid:durableId="376854953">
    <w:abstractNumId w:val="30"/>
  </w:num>
  <w:num w:numId="32" w16cid:durableId="1957326737">
    <w:abstractNumId w:val="31"/>
  </w:num>
  <w:num w:numId="33" w16cid:durableId="1798638763">
    <w:abstractNumId w:val="32"/>
  </w:num>
  <w:num w:numId="34" w16cid:durableId="483860734">
    <w:abstractNumId w:val="33"/>
  </w:num>
  <w:num w:numId="35" w16cid:durableId="1534810505">
    <w:abstractNumId w:val="34"/>
  </w:num>
  <w:num w:numId="36" w16cid:durableId="815681852">
    <w:abstractNumId w:val="35"/>
  </w:num>
  <w:num w:numId="37" w16cid:durableId="597370763">
    <w:abstractNumId w:val="36"/>
  </w:num>
  <w:num w:numId="38" w16cid:durableId="932857335">
    <w:abstractNumId w:val="37"/>
  </w:num>
  <w:num w:numId="39" w16cid:durableId="1542547749">
    <w:abstractNumId w:val="38"/>
  </w:num>
  <w:num w:numId="40" w16cid:durableId="2055886001">
    <w:abstractNumId w:val="39"/>
  </w:num>
  <w:num w:numId="41" w16cid:durableId="1519807873">
    <w:abstractNumId w:val="40"/>
  </w:num>
  <w:num w:numId="42" w16cid:durableId="819275060">
    <w:abstractNumId w:val="41"/>
  </w:num>
  <w:num w:numId="43" w16cid:durableId="1659768748">
    <w:abstractNumId w:val="42"/>
  </w:num>
  <w:num w:numId="44" w16cid:durableId="1573586304">
    <w:abstractNumId w:val="43"/>
  </w:num>
  <w:num w:numId="45" w16cid:durableId="582377980">
    <w:abstractNumId w:val="44"/>
  </w:num>
  <w:num w:numId="46" w16cid:durableId="1516574941">
    <w:abstractNumId w:val="45"/>
  </w:num>
  <w:num w:numId="47" w16cid:durableId="260458302">
    <w:abstractNumId w:val="46"/>
  </w:num>
  <w:num w:numId="48" w16cid:durableId="1685787496">
    <w:abstractNumId w:val="47"/>
  </w:num>
  <w:num w:numId="49" w16cid:durableId="912931501">
    <w:abstractNumId w:val="48"/>
  </w:num>
  <w:num w:numId="50" w16cid:durableId="930352010">
    <w:abstractNumId w:val="49"/>
  </w:num>
  <w:num w:numId="51" w16cid:durableId="1846048261">
    <w:abstractNumId w:val="50"/>
  </w:num>
  <w:num w:numId="52" w16cid:durableId="1640574308">
    <w:abstractNumId w:val="51"/>
  </w:num>
  <w:num w:numId="53" w16cid:durableId="296686047">
    <w:abstractNumId w:val="52"/>
  </w:num>
  <w:num w:numId="54" w16cid:durableId="1288388895">
    <w:abstractNumId w:val="53"/>
  </w:num>
  <w:num w:numId="55" w16cid:durableId="378435845">
    <w:abstractNumId w:val="54"/>
  </w:num>
  <w:num w:numId="56" w16cid:durableId="418645675">
    <w:abstractNumId w:val="55"/>
  </w:num>
  <w:num w:numId="57" w16cid:durableId="2113159037">
    <w:abstractNumId w:val="56"/>
  </w:num>
  <w:num w:numId="58" w16cid:durableId="1618608348">
    <w:abstractNumId w:val="57"/>
  </w:num>
  <w:num w:numId="59" w16cid:durableId="868645102">
    <w:abstractNumId w:val="58"/>
  </w:num>
  <w:num w:numId="60" w16cid:durableId="385297237">
    <w:abstractNumId w:val="59"/>
  </w:num>
  <w:num w:numId="61" w16cid:durableId="544105376">
    <w:abstractNumId w:val="60"/>
  </w:num>
  <w:num w:numId="62" w16cid:durableId="851916134">
    <w:abstractNumId w:val="61"/>
  </w:num>
  <w:num w:numId="63" w16cid:durableId="1330329515">
    <w:abstractNumId w:val="62"/>
  </w:num>
  <w:num w:numId="64" w16cid:durableId="1386442517">
    <w:abstractNumId w:val="63"/>
  </w:num>
  <w:num w:numId="65" w16cid:durableId="1368483243">
    <w:abstractNumId w:val="64"/>
  </w:num>
  <w:num w:numId="66" w16cid:durableId="61459937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16"/>
    <w:rsid w:val="00111F6F"/>
    <w:rsid w:val="001929B7"/>
    <w:rsid w:val="007A5316"/>
    <w:rsid w:val="007F38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4BCB41E"/>
  <w15:chartTrackingRefBased/>
  <w15:docId w15:val="{9D486228-0618-4254-A8A8-637262C1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locked="1" w:qFormat="1"/>
    <w:lsdException w:name="heading 1" w:locked="1"/>
    <w:lsdException w:name="heading 2" w:locked="1"/>
    <w:lsdException w:name="heading 3" w:locked="1"/>
    <w:lsdException w:name="heading 4" w:locked="1"/>
    <w:lsdException w:name="heading 5" w:locked="1"/>
    <w:lsdException w:name="heading 6" w:locked="1"/>
    <w:lsdException w:name="heading 7" w:locked="1"/>
    <w:lsdException w:name="heading 8" w:locked="1"/>
    <w:lsdException w:name="heading 9" w:locked="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240"/>
    </w:pPr>
    <w:rPr>
      <w:rFonts w:eastAsia="ヒラギノ角ゴ Pro W3"/>
      <w:color w:val="000000"/>
      <w:sz w:val="24"/>
      <w:szCs w:val="24"/>
      <w:lang w:val="de-DE" w:eastAsia="en-US"/>
    </w:rPr>
  </w:style>
  <w:style w:type="paragraph" w:customStyle="1" w:styleId="Heading1">
    <w:name w:val="Heading 1"/>
    <w:next w:val="Body"/>
    <w:qFormat/>
    <w:pPr>
      <w:keepNext/>
      <w:outlineLvl w:val="0"/>
    </w:pPr>
    <w:rPr>
      <w:rFonts w:ascii="Helvetica" w:eastAsia="ヒラギノ角ゴ Pro W3" w:hAnsi="Helvetica"/>
      <w:b/>
      <w:color w:val="000000"/>
      <w:sz w:val="36"/>
      <w:lang w:val="en-US"/>
    </w:rPr>
  </w:style>
  <w:style w:type="paragraph" w:customStyle="1" w:styleId="Heading2">
    <w:name w:val="Heading 2"/>
    <w:next w:val="Body"/>
    <w:qFormat/>
    <w:pPr>
      <w:keepNext/>
      <w:outlineLvl w:val="1"/>
    </w:pPr>
    <w:rPr>
      <w:rFonts w:ascii="Helvetica" w:eastAsia="ヒラギノ角ゴ Pro W3" w:hAnsi="Helvetica"/>
      <w:b/>
      <w:color w:val="000000"/>
      <w:sz w:val="24"/>
      <w:lang w:val="en-US"/>
    </w:rPr>
  </w:style>
  <w:style w:type="paragraph" w:customStyle="1" w:styleId="Heading3">
    <w:name w:val="Heading 3"/>
    <w:next w:val="Body"/>
    <w:qFormat/>
    <w:pPr>
      <w:keepNext/>
      <w:outlineLvl w:val="2"/>
    </w:pPr>
    <w:rPr>
      <w:rFonts w:ascii="Helvetica" w:eastAsia="ヒラギノ角ゴ Pro W3" w:hAnsi="Helvetica"/>
      <w:b/>
      <w:color w:val="000000"/>
      <w:sz w:val="24"/>
      <w:lang w:val="en-US"/>
    </w:rPr>
  </w:style>
  <w:style w:type="paragraph" w:customStyle="1" w:styleId="Heading4">
    <w:name w:val="Heading 4"/>
    <w:next w:val="Body"/>
    <w:qFormat/>
    <w:pPr>
      <w:keepNext/>
      <w:outlineLvl w:val="3"/>
    </w:pPr>
    <w:rPr>
      <w:rFonts w:ascii="Helvetica" w:eastAsia="ヒラギノ角ゴ Pro W3" w:hAnsi="Helvetica"/>
      <w:b/>
      <w:color w:val="000000"/>
      <w:sz w:val="24"/>
      <w:lang w:val="en-US"/>
    </w:rPr>
  </w:style>
  <w:style w:type="paragraph" w:customStyle="1" w:styleId="Heading5">
    <w:name w:val="Heading 5"/>
    <w:next w:val="Body"/>
    <w:qFormat/>
    <w:pPr>
      <w:keepNext/>
      <w:outlineLvl w:val="4"/>
    </w:pPr>
    <w:rPr>
      <w:rFonts w:ascii="Helvetica" w:eastAsia="ヒラギノ角ゴ Pro W3" w:hAnsi="Helvetica"/>
      <w:b/>
      <w:color w:val="000000"/>
      <w:sz w:val="24"/>
      <w:lang w:val="en-US"/>
    </w:rPr>
  </w:style>
  <w:style w:type="paragraph" w:customStyle="1" w:styleId="Heading6">
    <w:name w:val="Heading 6"/>
    <w:next w:val="Body"/>
    <w:qFormat/>
    <w:pPr>
      <w:keepNext/>
      <w:outlineLvl w:val="5"/>
    </w:pPr>
    <w:rPr>
      <w:rFonts w:ascii="Helvetica" w:eastAsia="ヒラギノ角ゴ Pro W3" w:hAnsi="Helvetica"/>
      <w:b/>
      <w:color w:val="000000"/>
      <w:sz w:val="24"/>
      <w:lang w:val="en-US"/>
    </w:rPr>
  </w:style>
  <w:style w:type="paragraph" w:customStyle="1" w:styleId="Heading7">
    <w:name w:val="Heading 7"/>
    <w:next w:val="Body"/>
    <w:qFormat/>
    <w:pPr>
      <w:keepNext/>
      <w:outlineLvl w:val="6"/>
    </w:pPr>
    <w:rPr>
      <w:rFonts w:ascii="Helvetica" w:eastAsia="ヒラギノ角ゴ Pro W3" w:hAnsi="Helvetica"/>
      <w:b/>
      <w:color w:val="000000"/>
      <w:sz w:val="24"/>
      <w:lang w:val="en-US"/>
    </w:rPr>
  </w:style>
  <w:style w:type="paragraph" w:customStyle="1" w:styleId="Heading8">
    <w:name w:val="Heading 8"/>
    <w:next w:val="Body"/>
    <w:qFormat/>
    <w:pPr>
      <w:keepNext/>
      <w:outlineLvl w:val="7"/>
    </w:pPr>
    <w:rPr>
      <w:rFonts w:ascii="Helvetica" w:eastAsia="ヒラギノ角ゴ Pro W3" w:hAnsi="Helvetica"/>
      <w:b/>
      <w:color w:val="000000"/>
      <w:sz w:val="24"/>
      <w:lang w:val="en-US"/>
    </w:rPr>
  </w:style>
  <w:style w:type="paragraph" w:customStyle="1" w:styleId="Heading9">
    <w:name w:val="Heading 9"/>
    <w:next w:val="Body"/>
    <w:qFormat/>
    <w:pPr>
      <w:keepNext/>
      <w:outlineLvl w:val="8"/>
    </w:pPr>
    <w:rPr>
      <w:rFonts w:ascii="Helvetica" w:eastAsia="ヒラギノ角ゴ Pro W3" w:hAnsi="Helvetica"/>
      <w:b/>
      <w:color w:val="000000"/>
      <w:sz w:val="24"/>
      <w:lang w:val="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Header">
    <w:name w:val="Header"/>
    <w:pPr>
      <w:tabs>
        <w:tab w:val="center" w:pos="4819"/>
        <w:tab w:val="right" w:pos="9071"/>
      </w:tabs>
      <w:spacing w:before="240"/>
    </w:pPr>
    <w:rPr>
      <w:rFonts w:eastAsia="ヒラギノ角ゴ Pro W3"/>
      <w:color w:val="000000"/>
      <w:sz w:val="24"/>
      <w:lang w:val="de-DE"/>
    </w:rPr>
  </w:style>
  <w:style w:type="paragraph" w:customStyle="1" w:styleId="FreeForm">
    <w:name w:val="Free Form"/>
    <w:rPr>
      <w:rFonts w:eastAsia="ヒラギノ角ゴ Pro W3"/>
      <w:color w:val="000000"/>
      <w:lang w:val="de-AT"/>
    </w:rPr>
  </w:style>
  <w:style w:type="paragraph" w:customStyle="1" w:styleId="TitleA">
    <w:name w:val="Title A"/>
    <w:pPr>
      <w:spacing w:before="240"/>
      <w:jc w:val="center"/>
    </w:pPr>
    <w:rPr>
      <w:rFonts w:ascii="Times New Roman Bold" w:eastAsia="ヒラギノ角ゴ Pro W3" w:hAnsi="Times New Roman Bold"/>
      <w:color w:val="000000"/>
      <w:sz w:val="48"/>
      <w:lang w:val="de-DE"/>
    </w:rPr>
  </w:style>
  <w:style w:type="paragraph" w:customStyle="1" w:styleId="NormalIndent">
    <w:name w:val="Normal Indent"/>
    <w:pPr>
      <w:spacing w:before="240"/>
      <w:ind w:left="567"/>
    </w:pPr>
    <w:rPr>
      <w:rFonts w:eastAsia="ヒラギノ角ゴ Pro W3"/>
      <w:color w:val="000000"/>
      <w:sz w:val="24"/>
      <w:lang w:val="de-DE"/>
    </w:rPr>
  </w:style>
  <w:style w:type="paragraph" w:customStyle="1" w:styleId="TOC1">
    <w:name w:val="TOC 1"/>
    <w:pPr>
      <w:tabs>
        <w:tab w:val="right" w:leader="dot" w:pos="9632"/>
      </w:tabs>
      <w:spacing w:before="240"/>
      <w:ind w:left="720"/>
      <w:outlineLvl w:val="0"/>
    </w:pPr>
    <w:rPr>
      <w:rFonts w:ascii="Helvetica" w:eastAsia="ヒラギノ角ゴ Pro W3" w:hAnsi="Helvetica"/>
      <w:b/>
      <w:i/>
      <w:color w:val="000000"/>
      <w:sz w:val="24"/>
      <w:lang w:val="en-US"/>
    </w:rPr>
  </w:style>
  <w:style w:type="paragraph" w:customStyle="1" w:styleId="TOC2">
    <w:name w:val="TOC 2"/>
    <w:basedOn w:val="TOC2Para"/>
    <w:next w:val="Standard"/>
    <w:pPr>
      <w:tabs>
        <w:tab w:val="clear" w:pos="9622"/>
        <w:tab w:val="left" w:pos="423"/>
        <w:tab w:val="right" w:pos="9612"/>
      </w:tabs>
    </w:pPr>
  </w:style>
  <w:style w:type="paragraph" w:customStyle="1" w:styleId="TOC2Para">
    <w:name w:val="TOC 2 Para"/>
    <w:next w:val="Standard"/>
    <w:pPr>
      <w:tabs>
        <w:tab w:val="right" w:leader="dot" w:pos="9622"/>
      </w:tabs>
      <w:spacing w:before="240"/>
      <w:outlineLvl w:val="0"/>
    </w:pPr>
    <w:rPr>
      <w:rFonts w:ascii="Times New Roman Bold" w:eastAsia="ヒラギノ角ゴ Pro W3" w:hAnsi="Times New Roman Bold"/>
      <w:color w:val="000000"/>
      <w:lang w:val="de-DE"/>
    </w:rPr>
  </w:style>
  <w:style w:type="paragraph" w:customStyle="1" w:styleId="TOC3">
    <w:name w:val="TOC 3"/>
    <w:next w:val="Standard"/>
    <w:pPr>
      <w:tabs>
        <w:tab w:val="right" w:leader="dot" w:pos="9622"/>
      </w:tabs>
      <w:ind w:left="480"/>
      <w:outlineLvl w:val="0"/>
    </w:pPr>
    <w:rPr>
      <w:rFonts w:eastAsia="ヒラギノ角ゴ Pro W3"/>
      <w:color w:val="000000"/>
      <w:lang w:val="de-DE"/>
    </w:rPr>
  </w:style>
  <w:style w:type="paragraph" w:customStyle="1" w:styleId="TOC4">
    <w:name w:val="TOC 4"/>
    <w:basedOn w:val="TOC3Para"/>
    <w:next w:val="Standard"/>
    <w:pPr>
      <w:tabs>
        <w:tab w:val="clear" w:pos="9622"/>
        <w:tab w:val="left" w:pos="630"/>
        <w:tab w:val="right" w:pos="9612"/>
      </w:tabs>
    </w:pPr>
  </w:style>
  <w:style w:type="paragraph" w:customStyle="1" w:styleId="TOC3Para">
    <w:name w:val="TOC 3 Para"/>
    <w:next w:val="Standard"/>
    <w:pPr>
      <w:tabs>
        <w:tab w:val="right" w:leader="dot" w:pos="9622"/>
      </w:tabs>
      <w:ind w:left="240"/>
      <w:outlineLvl w:val="0"/>
    </w:pPr>
    <w:rPr>
      <w:rFonts w:eastAsia="ヒラギノ角ゴ Pro W3"/>
      <w:color w:val="000000"/>
      <w:lang w:val="de-DE"/>
    </w:rPr>
  </w:style>
  <w:style w:type="paragraph" w:customStyle="1" w:styleId="TOC5">
    <w:name w:val="TOC 5"/>
    <w:pPr>
      <w:tabs>
        <w:tab w:val="right" w:leader="dot" w:pos="9632"/>
      </w:tabs>
      <w:spacing w:before="240" w:after="60"/>
      <w:ind w:left="360"/>
      <w:outlineLvl w:val="0"/>
    </w:pPr>
    <w:rPr>
      <w:rFonts w:ascii="Helvetica" w:eastAsia="ヒラギノ角ゴ Pro W3" w:hAnsi="Helvetica"/>
      <w:b/>
      <w:color w:val="000000"/>
      <w:sz w:val="28"/>
      <w:lang w:val="en-US"/>
    </w:rPr>
  </w:style>
  <w:style w:type="paragraph" w:customStyle="1" w:styleId="TOC6">
    <w:name w:val="TOC 6"/>
    <w:pPr>
      <w:tabs>
        <w:tab w:val="right" w:leader="dot" w:pos="9632"/>
      </w:tabs>
      <w:spacing w:before="240" w:after="60"/>
      <w:outlineLvl w:val="0"/>
    </w:pPr>
    <w:rPr>
      <w:rFonts w:ascii="Helvetica" w:eastAsia="ヒラギノ角ゴ Pro W3" w:hAnsi="Helvetica"/>
      <w:b/>
      <w:color w:val="000000"/>
      <w:sz w:val="36"/>
      <w:lang w:val="en-US"/>
    </w:rPr>
  </w:style>
  <w:style w:type="paragraph" w:customStyle="1" w:styleId="TOC7">
    <w:name w:val="TOC 7"/>
    <w:basedOn w:val="TOC1Para"/>
    <w:next w:val="Standard"/>
    <w:pPr>
      <w:tabs>
        <w:tab w:val="clear" w:pos="9622"/>
        <w:tab w:val="right" w:pos="9612"/>
      </w:tabs>
    </w:pPr>
  </w:style>
  <w:style w:type="paragraph" w:customStyle="1" w:styleId="TOC1Para">
    <w:name w:val="TOC 1 Para"/>
    <w:next w:val="Standard"/>
    <w:pPr>
      <w:tabs>
        <w:tab w:val="right" w:leader="dot" w:pos="9622"/>
      </w:tabs>
      <w:spacing w:before="360"/>
      <w:outlineLvl w:val="0"/>
    </w:pPr>
    <w:rPr>
      <w:rFonts w:ascii="Arial Bold" w:eastAsia="ヒラギノ角ゴ Pro W3" w:hAnsi="Arial Bold"/>
      <w:caps/>
      <w:color w:val="000000"/>
      <w:sz w:val="24"/>
      <w:lang w:val="de-DE"/>
    </w:rPr>
  </w:style>
  <w:style w:type="paragraph" w:customStyle="1" w:styleId="Body">
    <w:name w:val="Body"/>
    <w:rPr>
      <w:rFonts w:ascii="Helvetica" w:eastAsia="ヒラギノ角ゴ Pro W3" w:hAnsi="Helvetica"/>
      <w:color w:val="000000"/>
      <w:sz w:val="24"/>
      <w:lang w:val="en-US"/>
    </w:rPr>
  </w:style>
  <w:style w:type="paragraph" w:customStyle="1" w:styleId="Heading1A">
    <w:name w:val="Heading 1 A"/>
    <w:next w:val="Standard"/>
    <w:pPr>
      <w:pageBreakBefore/>
      <w:tabs>
        <w:tab w:val="left" w:pos="360"/>
      </w:tabs>
      <w:spacing w:before="240" w:after="240"/>
      <w:outlineLvl w:val="0"/>
    </w:pPr>
    <w:rPr>
      <w:rFonts w:ascii="Times New Roman Bold" w:eastAsia="ヒラギノ角ゴ Pro W3" w:hAnsi="Times New Roman Bold"/>
      <w:color w:val="000000"/>
      <w:sz w:val="32"/>
      <w:lang w:val="de-DE"/>
    </w:rPr>
  </w:style>
  <w:style w:type="paragraph" w:customStyle="1" w:styleId="Title">
    <w:name w:val="Title"/>
    <w:next w:val="Body"/>
    <w:pPr>
      <w:keepNext/>
      <w:outlineLvl w:val="0"/>
    </w:pPr>
    <w:rPr>
      <w:rFonts w:ascii="Helvetica" w:eastAsia="ヒラギノ角ゴ Pro W3" w:hAnsi="Helvetica"/>
      <w:b/>
      <w:color w:val="000000"/>
      <w:sz w:val="56"/>
      <w:lang w:val="en-US"/>
    </w:rPr>
  </w:style>
  <w:style w:type="paragraph" w:customStyle="1" w:styleId="Heading2A">
    <w:name w:val="Heading 2 A"/>
    <w:next w:val="Standard"/>
    <w:pPr>
      <w:tabs>
        <w:tab w:val="left" w:pos="1080"/>
      </w:tabs>
      <w:spacing w:before="360"/>
      <w:outlineLvl w:val="1"/>
    </w:pPr>
    <w:rPr>
      <w:rFonts w:ascii="Helvetica" w:eastAsia="ヒラギノ角ゴ Pro W3" w:hAnsi="Helvetica"/>
      <w:b/>
      <w:color w:val="000000"/>
      <w:sz w:val="28"/>
      <w:lang w:val="de-DE"/>
    </w:rPr>
  </w:style>
  <w:style w:type="paragraph" w:customStyle="1" w:styleId="Heading4A">
    <w:name w:val="Heading 4 A"/>
    <w:next w:val="Standard"/>
    <w:pPr>
      <w:keepNext/>
      <w:tabs>
        <w:tab w:val="left" w:pos="2520"/>
      </w:tabs>
      <w:spacing w:before="240" w:after="60"/>
      <w:outlineLvl w:val="3"/>
    </w:pPr>
    <w:rPr>
      <w:rFonts w:ascii="Times New Roman Bold" w:eastAsia="ヒラギノ角ゴ Pro W3" w:hAnsi="Times New Roman Bold"/>
      <w:color w:val="000000"/>
      <w:sz w:val="28"/>
      <w:lang w:val="de-DE"/>
    </w:rPr>
  </w:style>
  <w:style w:type="paragraph" w:customStyle="1" w:styleId="Heading3A">
    <w:name w:val="Heading 3 A"/>
    <w:next w:val="NormalIndent"/>
    <w:pPr>
      <w:tabs>
        <w:tab w:val="left" w:pos="1800"/>
      </w:tabs>
      <w:spacing w:before="240"/>
      <w:outlineLvl w:val="2"/>
    </w:pPr>
    <w:rPr>
      <w:rFonts w:ascii="Times New Roman Bold" w:eastAsia="ヒラギノ角ゴ Pro W3" w:hAnsi="Times New Roman Bold"/>
      <w:color w:val="000000"/>
      <w:sz w:val="24"/>
      <w:lang w:val="de-DE"/>
    </w:rPr>
  </w:style>
  <w:style w:type="numbering" w:customStyle="1" w:styleId="List3">
    <w:name w:val="List 3"/>
    <w:pPr>
      <w:numPr>
        <w:numId w:val="2"/>
      </w:numPr>
    </w:pPr>
  </w:style>
  <w:style w:type="paragraph" w:customStyle="1" w:styleId="FootnoteText">
    <w:name w:val="Footnote Text"/>
    <w:rPr>
      <w:rFonts w:ascii="Helvetica" w:eastAsia="ヒラギノ角ゴ Pro W3" w:hAnsi="Helvetica"/>
      <w:color w:val="000000"/>
      <w:lang w:val="en-US"/>
    </w:rPr>
  </w:style>
  <w:style w:type="numbering" w:customStyle="1" w:styleId="List4">
    <w:name w:val="List 4"/>
    <w:pPr>
      <w:numPr>
        <w:numId w:val="4"/>
      </w:numPr>
    </w:pPr>
  </w:style>
  <w:style w:type="numbering" w:customStyle="1" w:styleId="List5">
    <w:name w:val="List 5"/>
    <w:pPr>
      <w:numPr>
        <w:numId w:val="6"/>
      </w:numPr>
    </w:pPr>
  </w:style>
  <w:style w:type="paragraph" w:customStyle="1" w:styleId="TableGrid">
    <w:name w:val="Table Grid"/>
    <w:pPr>
      <w:spacing w:before="240"/>
    </w:pPr>
    <w:rPr>
      <w:rFonts w:eastAsia="ヒラギノ角ゴ Pro W3"/>
      <w:color w:val="000000"/>
      <w:lang w:val="de-AT"/>
    </w:rPr>
  </w:style>
  <w:style w:type="character" w:customStyle="1" w:styleId="berschrift3Char">
    <w:name w:val="Überschrift 3 Char"/>
    <w:rPr>
      <w:rFonts w:ascii="Times New Roman Bold" w:eastAsia="ヒラギノ角ゴ Pro W3" w:hAnsi="Times New Roman Bold"/>
      <w:b w:val="0"/>
      <w:i w:val="0"/>
      <w:color w:val="000000"/>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ixelsPerInch w:val="72"/>
  <w:targetScreenSz w:val="544x376"/>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header" Target="header1.xml"/><Relationship Id="rId128"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80" Type="http://schemas.openxmlformats.org/officeDocument/2006/relationships/image" Target="media/image74.png"/><Relationship Id="rId85" Type="http://schemas.openxmlformats.org/officeDocument/2006/relationships/image" Target="media/image79.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header" Target="header2.xml"/><Relationship Id="rId129" Type="http://schemas.openxmlformats.org/officeDocument/2006/relationships/fontTable" Target="fontTable.xml"/><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theme" Target="theme/theme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hyperlink" Target="mailto:preissl@spengergasse.at" TargetMode="Externa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header" Target="header3.xml"/><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hyperlink" Target="mailto:voit@spengergasse.at" TargetMode="External"/><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20.png"/></Relationships>
</file>

<file path=word/_rels/footnotes.xml.rels><?xml version="1.0" encoding="UTF-8" standalone="yes"?>
<Relationships xmlns="http://schemas.openxmlformats.org/package/2006/relationships"><Relationship Id="rId3" Type="http://schemas.openxmlformats.org/officeDocument/2006/relationships/hyperlink" Target="http://office.microsoft.com/de-at/access-help/einfuhrung-in-datentypen-und-feldeigenschaften-HA010341783.aspx" TargetMode="External"/><Relationship Id="rId2" Type="http://schemas.openxmlformats.org/officeDocument/2006/relationships/hyperlink" Target="http://msdn.microsoft.com/de-de/library/ms187752.aspx" TargetMode="External"/><Relationship Id="rId1" Type="http://schemas.openxmlformats.org/officeDocument/2006/relationships/hyperlink" Target="http://docs.oracle.com/cd/B28359_01/server.111/b28286/sql_elements001.htm#i54330" TargetMode="External"/><Relationship Id="rId4" Type="http://schemas.openxmlformats.org/officeDocument/2006/relationships/hyperlink" Target="http://dev.mysql.com/doc/refman/5.1/de/data-type-overview.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124</Pages>
  <Words>11075</Words>
  <Characters>69779</Characters>
  <Application>Microsoft Office Word</Application>
  <DocSecurity>0</DocSecurity>
  <Lines>581</Lines>
  <Paragraphs>161</Paragraphs>
  <ScaleCrop>false</ScaleCrop>
  <HeadingPairs>
    <vt:vector size="2" baseType="variant">
      <vt:variant>
        <vt:lpstr>Titel</vt:lpstr>
      </vt:variant>
      <vt:variant>
        <vt:i4>1</vt:i4>
      </vt:variant>
    </vt:vector>
  </HeadingPairs>
  <TitlesOfParts>
    <vt:vector size="1" baseType="lpstr">
      <vt:lpstr>Einstieg in SQL </vt:lpstr>
    </vt:vector>
  </TitlesOfParts>
  <Company/>
  <LinksUpToDate>false</LinksUpToDate>
  <CharactersWithSpaces>80693</CharactersWithSpaces>
  <SharedDoc>false</SharedDoc>
  <HLinks>
    <vt:vector size="36" baseType="variant">
      <vt:variant>
        <vt:i4>5636206</vt:i4>
      </vt:variant>
      <vt:variant>
        <vt:i4>849</vt:i4>
      </vt:variant>
      <vt:variant>
        <vt:i4>0</vt:i4>
      </vt:variant>
      <vt:variant>
        <vt:i4>5</vt:i4>
      </vt:variant>
      <vt:variant>
        <vt:lpwstr>mailto:voit@spengergasse.at</vt:lpwstr>
      </vt:variant>
      <vt:variant>
        <vt:lpwstr/>
      </vt:variant>
      <vt:variant>
        <vt:i4>2293769</vt:i4>
      </vt:variant>
      <vt:variant>
        <vt:i4>846</vt:i4>
      </vt:variant>
      <vt:variant>
        <vt:i4>0</vt:i4>
      </vt:variant>
      <vt:variant>
        <vt:i4>5</vt:i4>
      </vt:variant>
      <vt:variant>
        <vt:lpwstr>mailto:preissl@spengergasse.at</vt:lpwstr>
      </vt:variant>
      <vt:variant>
        <vt:lpwstr/>
      </vt:variant>
      <vt:variant>
        <vt:i4>7471227</vt:i4>
      </vt:variant>
      <vt:variant>
        <vt:i4>9</vt:i4>
      </vt:variant>
      <vt:variant>
        <vt:i4>0</vt:i4>
      </vt:variant>
      <vt:variant>
        <vt:i4>5</vt:i4>
      </vt:variant>
      <vt:variant>
        <vt:lpwstr>http://dev.mysql.com/doc/refman/5.1/de/data-type-overview.html</vt:lpwstr>
      </vt:variant>
      <vt:variant>
        <vt:lpwstr/>
      </vt:variant>
      <vt:variant>
        <vt:i4>196673</vt:i4>
      </vt:variant>
      <vt:variant>
        <vt:i4>6</vt:i4>
      </vt:variant>
      <vt:variant>
        <vt:i4>0</vt:i4>
      </vt:variant>
      <vt:variant>
        <vt:i4>5</vt:i4>
      </vt:variant>
      <vt:variant>
        <vt:lpwstr>http://office.microsoft.com/de-at/access-help/einfuhrung-in-datentypen-und-feldeigenschaften-HA010341783.aspx</vt:lpwstr>
      </vt:variant>
      <vt:variant>
        <vt:lpwstr/>
      </vt:variant>
      <vt:variant>
        <vt:i4>5963865</vt:i4>
      </vt:variant>
      <vt:variant>
        <vt:i4>3</vt:i4>
      </vt:variant>
      <vt:variant>
        <vt:i4>0</vt:i4>
      </vt:variant>
      <vt:variant>
        <vt:i4>5</vt:i4>
      </vt:variant>
      <vt:variant>
        <vt:lpwstr>http://msdn.microsoft.com/de-de/library/ms187752.aspx</vt:lpwstr>
      </vt:variant>
      <vt:variant>
        <vt:lpwstr/>
      </vt:variant>
      <vt:variant>
        <vt:i4>7471226</vt:i4>
      </vt:variant>
      <vt:variant>
        <vt:i4>0</vt:i4>
      </vt:variant>
      <vt:variant>
        <vt:i4>0</vt:i4>
      </vt:variant>
      <vt:variant>
        <vt:i4>5</vt:i4>
      </vt:variant>
      <vt:variant>
        <vt:lpwstr>http://docs.oracle.com/cd/B28359_01/server.111/b28286/sql_elements001.htm#i54330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Einstieg in SQL</dc:title>
  <dc:subject/>
  <dc:creator>test tester</dc:creator>
  <cp:keywords/>
  <cp:lastModifiedBy>Fanzott Leo</cp:lastModifiedBy>
  <cp:revision>2</cp:revision>
  <dcterms:created xsi:type="dcterms:W3CDTF">2024-08-21T10:32:00Z</dcterms:created>
  <dcterms:modified xsi:type="dcterms:W3CDTF">2024-08-21T10:32:00Z</dcterms:modified>
</cp:coreProperties>
</file>